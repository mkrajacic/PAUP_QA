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D3EAD" w:rsidRDefault="008D3EAD" w:rsidP="008D3EAD">
      <w:pPr>
        <w:spacing w:line="360" w:lineRule="auto"/>
        <w:rPr>
          <w:rFonts w:ascii="Arial" w:hAnsi="Arial" w:cs="Arial"/>
          <w:sz w:val="32"/>
          <w:szCs w:val="32"/>
        </w:rPr>
      </w:pPr>
    </w:p>
    <w:p w:rsidR="00872655" w:rsidRDefault="00872655" w:rsidP="008D3EAD">
      <w:pPr>
        <w:spacing w:line="360" w:lineRule="auto"/>
        <w:rPr>
          <w:rFonts w:ascii="Arial" w:hAnsi="Arial" w:cs="Arial"/>
          <w:sz w:val="32"/>
          <w:szCs w:val="32"/>
        </w:rPr>
      </w:pPr>
    </w:p>
    <w:p w:rsidR="00872655" w:rsidRPr="00701309" w:rsidRDefault="00872655" w:rsidP="008D3EAD">
      <w:pPr>
        <w:spacing w:line="360" w:lineRule="auto"/>
        <w:rPr>
          <w:rFonts w:ascii="Arial" w:hAnsi="Arial" w:cs="Arial"/>
          <w:sz w:val="32"/>
          <w:szCs w:val="32"/>
        </w:rPr>
      </w:pPr>
    </w:p>
    <w:p w:rsidR="008D3EAD" w:rsidRDefault="008D3EAD" w:rsidP="000A7144">
      <w:pPr>
        <w:jc w:val="center"/>
        <w:rPr>
          <w:b/>
          <w:bCs/>
          <w:sz w:val="48"/>
          <w:szCs w:val="48"/>
        </w:rPr>
      </w:pPr>
      <w:r>
        <w:rPr>
          <w:b/>
          <w:bCs/>
          <w:sz w:val="48"/>
          <w:szCs w:val="48"/>
        </w:rPr>
        <w:t>„</w:t>
      </w:r>
      <w:proofErr w:type="spellStart"/>
      <w:r>
        <w:rPr>
          <w:b/>
          <w:bCs/>
          <w:sz w:val="48"/>
          <w:szCs w:val="48"/>
        </w:rPr>
        <w:t>QBox</w:t>
      </w:r>
      <w:proofErr w:type="spellEnd"/>
      <w:r>
        <w:rPr>
          <w:b/>
          <w:bCs/>
          <w:sz w:val="48"/>
          <w:szCs w:val="48"/>
        </w:rPr>
        <w:t xml:space="preserve">“ - ASP.NET </w:t>
      </w:r>
      <w:r w:rsidR="0022192E">
        <w:rPr>
          <w:b/>
          <w:bCs/>
          <w:sz w:val="48"/>
          <w:szCs w:val="48"/>
        </w:rPr>
        <w:t>Framework</w:t>
      </w:r>
      <w:r>
        <w:rPr>
          <w:b/>
          <w:bCs/>
          <w:sz w:val="48"/>
          <w:szCs w:val="48"/>
        </w:rPr>
        <w:t xml:space="preserve"> MVC aplikacija</w:t>
      </w:r>
    </w:p>
    <w:p w:rsidR="000A7144" w:rsidRDefault="000A7144" w:rsidP="000A7144">
      <w:pPr>
        <w:jc w:val="center"/>
        <w:rPr>
          <w:b/>
          <w:bCs/>
          <w:sz w:val="48"/>
          <w:szCs w:val="48"/>
        </w:rPr>
      </w:pPr>
    </w:p>
    <w:p w:rsidR="008D3EAD" w:rsidRDefault="008D3EAD" w:rsidP="008D3EAD">
      <w:pPr>
        <w:jc w:val="center"/>
        <w:rPr>
          <w:sz w:val="32"/>
          <w:szCs w:val="32"/>
        </w:rPr>
      </w:pPr>
      <w:r>
        <w:rPr>
          <w:sz w:val="32"/>
          <w:szCs w:val="32"/>
        </w:rPr>
        <w:t>Ak. godina 2019./2020.</w:t>
      </w: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Pr="000A7144" w:rsidRDefault="008D3EAD" w:rsidP="008D3EAD">
      <w:pPr>
        <w:pStyle w:val="Bezproreda"/>
        <w:jc w:val="center"/>
        <w:rPr>
          <w:rFonts w:ascii="Times New Roman" w:hAnsi="Times New Roman" w:cs="Times New Roman"/>
          <w:b/>
          <w:bCs/>
          <w:sz w:val="32"/>
          <w:szCs w:val="32"/>
          <w:lang w:val="hr-HR"/>
        </w:rPr>
      </w:pPr>
      <w:r w:rsidRPr="000A7144">
        <w:rPr>
          <w:rFonts w:ascii="Times New Roman" w:hAnsi="Times New Roman" w:cs="Times New Roman"/>
          <w:b/>
          <w:bCs/>
          <w:sz w:val="32"/>
          <w:szCs w:val="32"/>
          <w:lang w:val="hr-HR"/>
        </w:rPr>
        <w:t>Mentor projekta:</w:t>
      </w:r>
    </w:p>
    <w:p w:rsidR="008D3EAD" w:rsidRDefault="008D3EAD" w:rsidP="008D3EAD">
      <w:pPr>
        <w:pStyle w:val="Bezproreda"/>
        <w:jc w:val="center"/>
        <w:rPr>
          <w:sz w:val="32"/>
          <w:szCs w:val="32"/>
          <w:lang w:val="hr-HR"/>
        </w:rPr>
      </w:pPr>
      <w:r w:rsidRPr="000C518E">
        <w:rPr>
          <w:rFonts w:ascii="Times New Roman" w:hAnsi="Times New Roman" w:cs="Times New Roman"/>
          <w:sz w:val="32"/>
          <w:szCs w:val="32"/>
          <w:lang w:val="hr-HR"/>
        </w:rPr>
        <w:t>dr. sc. Bruno Trstenjak</w:t>
      </w: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Pr="000A7144" w:rsidRDefault="008D3EAD" w:rsidP="008D3EAD">
      <w:pPr>
        <w:pStyle w:val="Bezproreda"/>
        <w:jc w:val="center"/>
        <w:rPr>
          <w:rFonts w:ascii="Times New Roman" w:hAnsi="Times New Roman" w:cs="Times New Roman"/>
          <w:b/>
          <w:bCs/>
          <w:sz w:val="32"/>
          <w:szCs w:val="32"/>
          <w:lang w:val="hr-HR"/>
        </w:rPr>
      </w:pPr>
      <w:r w:rsidRPr="000A7144">
        <w:rPr>
          <w:rFonts w:ascii="Times New Roman" w:hAnsi="Times New Roman" w:cs="Times New Roman"/>
          <w:b/>
          <w:bCs/>
          <w:sz w:val="32"/>
          <w:szCs w:val="32"/>
          <w:lang w:val="hr-HR"/>
        </w:rPr>
        <w:t>Projekt izrađuju:</w:t>
      </w:r>
    </w:p>
    <w:p w:rsidR="008D3EAD" w:rsidRPr="000C518E" w:rsidRDefault="008D3EAD" w:rsidP="008D3EAD">
      <w:pPr>
        <w:pStyle w:val="Bezproreda"/>
        <w:jc w:val="center"/>
        <w:rPr>
          <w:rFonts w:ascii="Times New Roman" w:hAnsi="Times New Roman" w:cs="Times New Roman"/>
          <w:sz w:val="32"/>
          <w:szCs w:val="32"/>
          <w:lang w:val="hr-HR"/>
        </w:rPr>
      </w:pPr>
    </w:p>
    <w:p w:rsidR="008D3EAD" w:rsidRPr="000C518E" w:rsidRDefault="0022192E" w:rsidP="000C518E">
      <w:pPr>
        <w:pStyle w:val="Bezproreda"/>
        <w:spacing w:line="276"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Matija</w:t>
      </w:r>
      <w:r w:rsidR="008D3EAD" w:rsidRPr="000C518E">
        <w:rPr>
          <w:rFonts w:ascii="Times New Roman" w:hAnsi="Times New Roman" w:cs="Times New Roman"/>
          <w:sz w:val="32"/>
          <w:szCs w:val="32"/>
          <w:lang w:val="hr-HR"/>
        </w:rPr>
        <w:t xml:space="preserve"> Krajačić</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Karlo Kos</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Dario Kraljić</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 xml:space="preserve">Bruno </w:t>
      </w:r>
      <w:proofErr w:type="spellStart"/>
      <w:r w:rsidRPr="000C518E">
        <w:rPr>
          <w:rFonts w:ascii="Times New Roman" w:hAnsi="Times New Roman" w:cs="Times New Roman"/>
          <w:sz w:val="32"/>
          <w:szCs w:val="32"/>
          <w:lang w:val="hr-HR"/>
        </w:rPr>
        <w:t>Premu</w:t>
      </w:r>
      <w:r w:rsidR="0022192E">
        <w:rPr>
          <w:rFonts w:ascii="Times New Roman" w:hAnsi="Times New Roman" w:cs="Times New Roman"/>
          <w:sz w:val="32"/>
          <w:szCs w:val="32"/>
          <w:lang w:val="hr-HR"/>
        </w:rPr>
        <w:t>ž</w:t>
      </w:r>
      <w:r w:rsidRPr="000C518E">
        <w:rPr>
          <w:rFonts w:ascii="Times New Roman" w:hAnsi="Times New Roman" w:cs="Times New Roman"/>
          <w:sz w:val="32"/>
          <w:szCs w:val="32"/>
          <w:lang w:val="hr-HR"/>
        </w:rPr>
        <w:t>aj</w:t>
      </w:r>
      <w:proofErr w:type="spellEnd"/>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Ana Sokolić</w:t>
      </w:r>
    </w:p>
    <w:p w:rsidR="008D3EAD" w:rsidRPr="000C518E" w:rsidRDefault="008D3EAD" w:rsidP="000A7144">
      <w:pPr>
        <w:pStyle w:val="Bezproreda"/>
        <w:rPr>
          <w:rFonts w:ascii="Times New Roman" w:hAnsi="Times New Roman" w:cs="Times New Roman"/>
          <w:sz w:val="32"/>
          <w:szCs w:val="32"/>
          <w:lang w:val="hr-HR"/>
        </w:rPr>
      </w:pPr>
    </w:p>
    <w:p w:rsidR="004C01FE" w:rsidRPr="000C518E" w:rsidRDefault="004C01FE" w:rsidP="008D3EAD">
      <w:pPr>
        <w:pStyle w:val="Bezproreda"/>
        <w:jc w:val="center"/>
        <w:rPr>
          <w:rFonts w:ascii="Times New Roman" w:hAnsi="Times New Roman" w:cs="Times New Roman"/>
          <w:sz w:val="32"/>
          <w:szCs w:val="32"/>
          <w:lang w:val="hr-HR"/>
        </w:rPr>
      </w:pPr>
    </w:p>
    <w:p w:rsidR="008D3EAD" w:rsidRDefault="008D3EAD" w:rsidP="008D3EAD">
      <w:pPr>
        <w:pStyle w:val="Bezproreda"/>
        <w:jc w:val="center"/>
        <w:rPr>
          <w:rFonts w:ascii="Times New Roman" w:hAnsi="Times New Roman" w:cs="Times New Roman"/>
          <w:sz w:val="32"/>
          <w:szCs w:val="32"/>
          <w:lang w:val="hr-HR"/>
        </w:rPr>
      </w:pPr>
    </w:p>
    <w:p w:rsidR="008D3EAD" w:rsidRPr="000C518E" w:rsidRDefault="008D3EAD" w:rsidP="0074522B">
      <w:pPr>
        <w:pStyle w:val="Bezproreda"/>
        <w:rPr>
          <w:rFonts w:ascii="Times New Roman" w:hAnsi="Times New Roman" w:cs="Times New Roman"/>
          <w:sz w:val="32"/>
          <w:szCs w:val="32"/>
          <w:lang w:val="hr-HR"/>
        </w:rPr>
      </w:pPr>
    </w:p>
    <w:p w:rsidR="008D3EAD" w:rsidRPr="000A7144" w:rsidRDefault="008D3EAD" w:rsidP="000C518E">
      <w:pPr>
        <w:pStyle w:val="Bezproreda"/>
        <w:spacing w:line="276" w:lineRule="auto"/>
        <w:jc w:val="center"/>
        <w:rPr>
          <w:rFonts w:ascii="Times New Roman" w:hAnsi="Times New Roman" w:cs="Times New Roman"/>
          <w:sz w:val="32"/>
          <w:szCs w:val="32"/>
          <w:lang w:val="hr-HR"/>
        </w:rPr>
      </w:pPr>
      <w:r w:rsidRPr="000A7144">
        <w:rPr>
          <w:rFonts w:ascii="Times New Roman" w:hAnsi="Times New Roman" w:cs="Times New Roman"/>
          <w:sz w:val="32"/>
          <w:szCs w:val="32"/>
          <w:lang w:val="hr-HR"/>
        </w:rPr>
        <w:t>Datum projektnog zadatka</w:t>
      </w:r>
    </w:p>
    <w:p w:rsidR="00E97798" w:rsidRPr="000A7144" w:rsidRDefault="0074522B" w:rsidP="000C518E">
      <w:pPr>
        <w:pStyle w:val="Bezproreda"/>
        <w:spacing w:line="276" w:lineRule="auto"/>
        <w:jc w:val="center"/>
        <w:rPr>
          <w:rFonts w:ascii="Times New Roman" w:hAnsi="Times New Roman" w:cs="Times New Roman"/>
          <w:sz w:val="28"/>
          <w:szCs w:val="28"/>
          <w:lang w:val="hr-HR"/>
        </w:rPr>
      </w:pPr>
      <w:r>
        <w:rPr>
          <w:rFonts w:ascii="Times New Roman" w:hAnsi="Times New Roman" w:cs="Times New Roman"/>
          <w:sz w:val="28"/>
          <w:szCs w:val="28"/>
          <w:lang w:val="hr-HR"/>
        </w:rPr>
        <w:t>21.</w:t>
      </w:r>
      <w:r w:rsidR="00D06D25">
        <w:rPr>
          <w:rFonts w:ascii="Times New Roman" w:hAnsi="Times New Roman" w:cs="Times New Roman"/>
          <w:sz w:val="28"/>
          <w:szCs w:val="28"/>
          <w:lang w:val="hr-HR"/>
        </w:rPr>
        <w:t xml:space="preserve"> l</w:t>
      </w:r>
      <w:r>
        <w:rPr>
          <w:rFonts w:ascii="Times New Roman" w:hAnsi="Times New Roman" w:cs="Times New Roman"/>
          <w:sz w:val="28"/>
          <w:szCs w:val="28"/>
          <w:lang w:val="hr-HR"/>
        </w:rPr>
        <w:t>ipanj</w:t>
      </w:r>
      <w:r w:rsidR="008D3EAD" w:rsidRPr="000A7144">
        <w:rPr>
          <w:rFonts w:ascii="Times New Roman" w:hAnsi="Times New Roman" w:cs="Times New Roman"/>
          <w:sz w:val="28"/>
          <w:szCs w:val="28"/>
          <w:lang w:val="hr-HR"/>
        </w:rPr>
        <w:t xml:space="preserve"> 2020.</w:t>
      </w:r>
    </w:p>
    <w:p w:rsidR="00F83514" w:rsidRPr="000C518E" w:rsidRDefault="00F83514" w:rsidP="005F70DD">
      <w:pPr>
        <w:pStyle w:val="Heading"/>
        <w:rPr>
          <w:rFonts w:ascii="Times New Roman" w:hAnsi="Times New Roman" w:cs="Times New Roman"/>
          <w:u w:val="single"/>
        </w:rPr>
      </w:pPr>
      <w:r w:rsidRPr="000C518E">
        <w:rPr>
          <w:rFonts w:ascii="Times New Roman" w:hAnsi="Times New Roman" w:cs="Times New Roman"/>
          <w:u w:val="single"/>
        </w:rPr>
        <w:lastRenderedPageBreak/>
        <w:t>Popis članova grupe i zaduženja</w:t>
      </w:r>
    </w:p>
    <w:p w:rsidR="00F83514" w:rsidRPr="000C518E" w:rsidRDefault="00F83514" w:rsidP="00F83514">
      <w:pPr>
        <w:pStyle w:val="Tijeloteksta"/>
      </w:pPr>
    </w:p>
    <w:p w:rsidR="00CE4E71" w:rsidRPr="000C518E" w:rsidRDefault="00DA001A" w:rsidP="0013537F">
      <w:pPr>
        <w:pStyle w:val="Tijeloteksta"/>
        <w:jc w:val="both"/>
      </w:pPr>
      <w:r w:rsidRPr="000C518E">
        <w:rPr>
          <w:iCs/>
        </w:rPr>
        <w:t>Matija Krajačić</w:t>
      </w:r>
      <w:r w:rsidR="00A74AD8" w:rsidRPr="000C518E">
        <w:rPr>
          <w:i/>
        </w:rPr>
        <w:t xml:space="preserve"> </w:t>
      </w:r>
      <w:r w:rsidR="00674A5B">
        <w:t>–</w:t>
      </w:r>
      <w:r w:rsidR="00455A92" w:rsidRPr="000C518E">
        <w:t xml:space="preserve"> </w:t>
      </w:r>
      <w:r w:rsidR="00674A5B">
        <w:t xml:space="preserve">voditelj grupe </w:t>
      </w:r>
    </w:p>
    <w:p w:rsidR="0075152C" w:rsidRPr="000C518E" w:rsidRDefault="0075152C" w:rsidP="0013537F">
      <w:pPr>
        <w:pStyle w:val="Tijeloteksta"/>
        <w:jc w:val="both"/>
      </w:pPr>
    </w:p>
    <w:p w:rsidR="00CE4E71" w:rsidRPr="00674A5B" w:rsidRDefault="00DA001A" w:rsidP="0013537F">
      <w:pPr>
        <w:pStyle w:val="Tijeloteksta"/>
        <w:jc w:val="both"/>
        <w:rPr>
          <w:iCs/>
        </w:rPr>
      </w:pPr>
      <w:r w:rsidRPr="00674A5B">
        <w:rPr>
          <w:iCs/>
        </w:rPr>
        <w:t>Karlo Kos</w:t>
      </w:r>
      <w:r w:rsidR="00CE4E71" w:rsidRPr="00674A5B">
        <w:rPr>
          <w:iCs/>
        </w:rPr>
        <w:t xml:space="preserve"> </w:t>
      </w:r>
      <w:r w:rsidR="0074522B">
        <w:rPr>
          <w:iCs/>
        </w:rPr>
        <w:t>–</w:t>
      </w:r>
      <w:r w:rsidR="006A7B33" w:rsidRPr="00674A5B">
        <w:rPr>
          <w:iCs/>
        </w:rPr>
        <w:t xml:space="preserve"> </w:t>
      </w:r>
      <w:r w:rsidR="0074522B">
        <w:rPr>
          <w:iCs/>
        </w:rPr>
        <w:t>Dizajn aplikacije</w:t>
      </w:r>
    </w:p>
    <w:p w:rsidR="00CE4E71" w:rsidRPr="00674A5B" w:rsidRDefault="00CE4E71" w:rsidP="0013537F">
      <w:pPr>
        <w:pStyle w:val="Tijeloteksta"/>
        <w:jc w:val="both"/>
        <w:rPr>
          <w:iCs/>
        </w:rPr>
      </w:pPr>
    </w:p>
    <w:p w:rsidR="00CE4E71" w:rsidRPr="00674A5B" w:rsidRDefault="0022192E" w:rsidP="0013537F">
      <w:pPr>
        <w:pStyle w:val="Tijeloteksta"/>
        <w:jc w:val="both"/>
        <w:rPr>
          <w:iCs/>
        </w:rPr>
      </w:pPr>
      <w:r>
        <w:rPr>
          <w:iCs/>
        </w:rPr>
        <w:t>Dario</w:t>
      </w:r>
      <w:r w:rsidR="00DA001A" w:rsidRPr="00674A5B">
        <w:rPr>
          <w:iCs/>
        </w:rPr>
        <w:t xml:space="preserve"> Kraljić </w:t>
      </w:r>
      <w:r w:rsidR="0074522B">
        <w:rPr>
          <w:iCs/>
        </w:rPr>
        <w:t>–</w:t>
      </w:r>
      <w:r w:rsidR="00DA001A" w:rsidRPr="00674A5B">
        <w:rPr>
          <w:iCs/>
        </w:rPr>
        <w:t xml:space="preserve"> </w:t>
      </w:r>
      <w:r w:rsidR="0074522B">
        <w:rPr>
          <w:iCs/>
        </w:rPr>
        <w:t>Dokumentacija i popunjavanje baze</w:t>
      </w:r>
    </w:p>
    <w:p w:rsidR="00DA001A" w:rsidRPr="00674A5B" w:rsidRDefault="00DA001A" w:rsidP="0013537F">
      <w:pPr>
        <w:pStyle w:val="Tijeloteksta"/>
        <w:jc w:val="both"/>
        <w:rPr>
          <w:iCs/>
        </w:rPr>
      </w:pPr>
    </w:p>
    <w:p w:rsidR="00DA001A" w:rsidRPr="00674A5B" w:rsidRDefault="00DA001A" w:rsidP="0013537F">
      <w:pPr>
        <w:pStyle w:val="Tijeloteksta"/>
        <w:jc w:val="both"/>
        <w:rPr>
          <w:iCs/>
        </w:rPr>
      </w:pPr>
      <w:r w:rsidRPr="00674A5B">
        <w:rPr>
          <w:iCs/>
        </w:rPr>
        <w:t xml:space="preserve">Bruno </w:t>
      </w:r>
      <w:proofErr w:type="spellStart"/>
      <w:r w:rsidRPr="00674A5B">
        <w:rPr>
          <w:iCs/>
        </w:rPr>
        <w:t>Premu</w:t>
      </w:r>
      <w:r w:rsidR="0022192E">
        <w:rPr>
          <w:iCs/>
        </w:rPr>
        <w:t>ž</w:t>
      </w:r>
      <w:r w:rsidRPr="00674A5B">
        <w:rPr>
          <w:iCs/>
        </w:rPr>
        <w:t>aj</w:t>
      </w:r>
      <w:proofErr w:type="spellEnd"/>
      <w:r w:rsidRPr="00674A5B">
        <w:rPr>
          <w:iCs/>
        </w:rPr>
        <w:t xml:space="preserve"> </w:t>
      </w:r>
      <w:r w:rsidR="0074522B">
        <w:rPr>
          <w:iCs/>
        </w:rPr>
        <w:t>–</w:t>
      </w:r>
      <w:r w:rsidRPr="00674A5B">
        <w:rPr>
          <w:iCs/>
        </w:rPr>
        <w:t xml:space="preserve"> </w:t>
      </w:r>
      <w:r w:rsidR="0074522B">
        <w:rPr>
          <w:iCs/>
        </w:rPr>
        <w:t>Baza podataka</w:t>
      </w:r>
    </w:p>
    <w:p w:rsidR="00DA001A" w:rsidRPr="00674A5B" w:rsidRDefault="00DA001A" w:rsidP="0013537F">
      <w:pPr>
        <w:pStyle w:val="Tijeloteksta"/>
        <w:jc w:val="both"/>
        <w:rPr>
          <w:iCs/>
        </w:rPr>
      </w:pPr>
    </w:p>
    <w:p w:rsidR="00DA001A" w:rsidRPr="00674A5B" w:rsidRDefault="00DA001A" w:rsidP="0013537F">
      <w:pPr>
        <w:pStyle w:val="Tijeloteksta"/>
        <w:jc w:val="both"/>
        <w:rPr>
          <w:iCs/>
        </w:rPr>
      </w:pPr>
      <w:r w:rsidRPr="00674A5B">
        <w:rPr>
          <w:iCs/>
        </w:rPr>
        <w:t xml:space="preserve">Ana Sokolić </w:t>
      </w:r>
      <w:r w:rsidR="0074522B">
        <w:rPr>
          <w:iCs/>
        </w:rPr>
        <w:t>–</w:t>
      </w:r>
      <w:r w:rsidRPr="00674A5B">
        <w:rPr>
          <w:iCs/>
        </w:rPr>
        <w:t xml:space="preserve"> </w:t>
      </w:r>
      <w:r w:rsidR="0074522B">
        <w:rPr>
          <w:iCs/>
        </w:rPr>
        <w:t>Dokumentacija i popunjavanje baze</w:t>
      </w:r>
    </w:p>
    <w:p w:rsidR="00CE4E71" w:rsidRPr="00701309" w:rsidRDefault="00CE4E71" w:rsidP="0013537F">
      <w:pPr>
        <w:pStyle w:val="Tijeloteksta"/>
        <w:jc w:val="both"/>
        <w:rPr>
          <w:rFonts w:ascii="Arial" w:hAnsi="Arial" w:cs="Arial"/>
        </w:rPr>
      </w:pPr>
    </w:p>
    <w:p w:rsidR="00F83514" w:rsidRPr="00701309" w:rsidRDefault="00F83514" w:rsidP="00F83514">
      <w:pPr>
        <w:pStyle w:val="Tijeloteksta"/>
        <w:rPr>
          <w:rFonts w:ascii="Arial" w:hAnsi="Arial" w:cs="Arial"/>
        </w:rPr>
      </w:pPr>
      <w:r w:rsidRPr="00701309">
        <w:rPr>
          <w:rFonts w:ascii="Arial" w:hAnsi="Arial" w:cs="Arial"/>
        </w:rPr>
        <w:br w:type="page"/>
      </w:r>
    </w:p>
    <w:p w:rsidR="00872655" w:rsidRDefault="000C1358" w:rsidP="005B712F">
      <w:pPr>
        <w:pStyle w:val="Heading"/>
        <w:rPr>
          <w:noProof/>
        </w:rPr>
      </w:pPr>
      <w:r w:rsidRPr="00674A5B">
        <w:rPr>
          <w:rFonts w:ascii="Times New Roman" w:hAnsi="Times New Roman" w:cs="Times New Roman"/>
          <w:b/>
          <w:u w:val="single"/>
        </w:rPr>
        <w:lastRenderedPageBreak/>
        <w:t>S</w:t>
      </w:r>
      <w:r w:rsidR="007F3150" w:rsidRPr="00674A5B">
        <w:rPr>
          <w:rFonts w:ascii="Times New Roman" w:hAnsi="Times New Roman" w:cs="Times New Roman"/>
          <w:b/>
          <w:u w:val="single"/>
        </w:rPr>
        <w:t>adržaj</w:t>
      </w:r>
      <w:r w:rsidR="00C22CBF" w:rsidRPr="00674A5B">
        <w:rPr>
          <w:rFonts w:ascii="Times New Roman" w:hAnsi="Times New Roman" w:cs="Times New Roman"/>
          <w:b/>
        </w:rPr>
        <w:fldChar w:fldCharType="begin"/>
      </w:r>
      <w:r w:rsidR="00C22CBF" w:rsidRPr="00674A5B">
        <w:rPr>
          <w:rFonts w:ascii="Times New Roman" w:hAnsi="Times New Roman" w:cs="Times New Roman"/>
          <w:b/>
        </w:rPr>
        <w:instrText xml:space="preserve"> TOC \o "1-9" \t "Heading 9;9;Heading 8;8;Heading 7;7;Heading 6;6;Heading 5;5;Heading 4;4;Heading 3;3;Heading 2;2;Heading 1;1;Heading 1;1;Heading 1;1;Heading 1;1;Heading 2;2;Heading 2;2;Heading 2;2;Heading 3;3;Heading 3;3;Heading 3;3;Heading 4;4;Heading 4;4;Heading 4;4;Heading 5;5;Heading 5;5;Heading 5;5;Heading 6;6;Heading 6;6;Heading 6;6;Heading 7;7;Heading 7;7;Heading 7;7;Heading 8;8;Heading 8;8;Heading 8;8;Heading 9;9;Heading 9;9;Heading 9;9" \h</w:instrText>
      </w:r>
      <w:r w:rsidR="00C22CBF" w:rsidRPr="00674A5B">
        <w:rPr>
          <w:rFonts w:ascii="Times New Roman" w:hAnsi="Times New Roman" w:cs="Times New Roman"/>
          <w:b/>
        </w:rPr>
        <w:fldChar w:fldCharType="separate"/>
      </w:r>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0" w:history="1">
        <w:r w:rsidR="00872655" w:rsidRPr="003B5F75">
          <w:rPr>
            <w:rStyle w:val="Hiperveza"/>
            <w:rFonts w:ascii="Times New Roman" w:hAnsi="Times New Roman" w:cs="Times New Roman"/>
            <w:noProof/>
          </w:rPr>
          <w:t>1. Opis projektnog zadatka</w:t>
        </w:r>
        <w:r w:rsidR="00872655">
          <w:rPr>
            <w:noProof/>
          </w:rPr>
          <w:tab/>
        </w:r>
        <w:r w:rsidR="00872655">
          <w:rPr>
            <w:noProof/>
          </w:rPr>
          <w:fldChar w:fldCharType="begin"/>
        </w:r>
        <w:r w:rsidR="00872655">
          <w:rPr>
            <w:noProof/>
          </w:rPr>
          <w:instrText xml:space="preserve"> PAGEREF _Toc43507250 \h </w:instrText>
        </w:r>
        <w:r w:rsidR="00872655">
          <w:rPr>
            <w:noProof/>
          </w:rPr>
        </w:r>
        <w:r w:rsidR="00872655">
          <w:rPr>
            <w:noProof/>
          </w:rPr>
          <w:fldChar w:fldCharType="separate"/>
        </w:r>
        <w:r w:rsidR="00872655">
          <w:rPr>
            <w:noProof/>
          </w:rPr>
          <w:t>4</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1" w:history="1">
        <w:r w:rsidR="00872655" w:rsidRPr="003B5F75">
          <w:rPr>
            <w:rStyle w:val="Hiperveza"/>
            <w:rFonts w:ascii="Times New Roman" w:hAnsi="Times New Roman" w:cs="Times New Roman"/>
            <w:noProof/>
          </w:rPr>
          <w:t>2. Funkcionalna zahtjevnost aplikacije</w:t>
        </w:r>
        <w:r w:rsidR="00872655">
          <w:rPr>
            <w:noProof/>
          </w:rPr>
          <w:tab/>
        </w:r>
        <w:r w:rsidR="00872655">
          <w:rPr>
            <w:noProof/>
          </w:rPr>
          <w:fldChar w:fldCharType="begin"/>
        </w:r>
        <w:r w:rsidR="00872655">
          <w:rPr>
            <w:noProof/>
          </w:rPr>
          <w:instrText xml:space="preserve"> PAGEREF _Toc43507251 \h </w:instrText>
        </w:r>
        <w:r w:rsidR="00872655">
          <w:rPr>
            <w:noProof/>
          </w:rPr>
        </w:r>
        <w:r w:rsidR="00872655">
          <w:rPr>
            <w:noProof/>
          </w:rPr>
          <w:fldChar w:fldCharType="separate"/>
        </w:r>
        <w:r w:rsidR="00872655">
          <w:rPr>
            <w:noProof/>
          </w:rPr>
          <w:t>5</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2" w:history="1">
        <w:r w:rsidR="00872655" w:rsidRPr="003B5F75">
          <w:rPr>
            <w:rStyle w:val="Hiperveza"/>
            <w:rFonts w:ascii="Times New Roman" w:hAnsi="Times New Roman" w:cs="Times New Roman"/>
            <w:noProof/>
          </w:rPr>
          <w:t>3. Korištene tehnologije</w:t>
        </w:r>
        <w:r w:rsidR="00872655">
          <w:rPr>
            <w:noProof/>
          </w:rPr>
          <w:tab/>
        </w:r>
        <w:r w:rsidR="00872655">
          <w:rPr>
            <w:noProof/>
          </w:rPr>
          <w:fldChar w:fldCharType="begin"/>
        </w:r>
        <w:r w:rsidR="00872655">
          <w:rPr>
            <w:noProof/>
          </w:rPr>
          <w:instrText xml:space="preserve"> PAGEREF _Toc43507252 \h </w:instrText>
        </w:r>
        <w:r w:rsidR="00872655">
          <w:rPr>
            <w:noProof/>
          </w:rPr>
        </w:r>
        <w:r w:rsidR="00872655">
          <w:rPr>
            <w:noProof/>
          </w:rPr>
          <w:fldChar w:fldCharType="separate"/>
        </w:r>
        <w:r w:rsidR="00872655">
          <w:rPr>
            <w:noProof/>
          </w:rPr>
          <w:t>6</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3" w:history="1">
        <w:r w:rsidR="00872655" w:rsidRPr="003B5F75">
          <w:rPr>
            <w:rStyle w:val="Hiperveza"/>
            <w:rFonts w:ascii="Times New Roman" w:hAnsi="Times New Roman" w:cs="Times New Roman"/>
            <w:noProof/>
          </w:rPr>
          <w:t>4. Struktura aplikacije</w:t>
        </w:r>
        <w:r w:rsidR="00872655">
          <w:rPr>
            <w:noProof/>
          </w:rPr>
          <w:tab/>
        </w:r>
        <w:r w:rsidR="00872655">
          <w:rPr>
            <w:noProof/>
          </w:rPr>
          <w:fldChar w:fldCharType="begin"/>
        </w:r>
        <w:r w:rsidR="00872655">
          <w:rPr>
            <w:noProof/>
          </w:rPr>
          <w:instrText xml:space="preserve"> PAGEREF _Toc43507253 \h </w:instrText>
        </w:r>
        <w:r w:rsidR="00872655">
          <w:rPr>
            <w:noProof/>
          </w:rPr>
        </w:r>
        <w:r w:rsidR="00872655">
          <w:rPr>
            <w:noProof/>
          </w:rPr>
          <w:fldChar w:fldCharType="separate"/>
        </w:r>
        <w:r w:rsidR="00872655">
          <w:rPr>
            <w:noProof/>
          </w:rPr>
          <w:t>7</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4" w:history="1">
        <w:r w:rsidR="00872655" w:rsidRPr="003B5F75">
          <w:rPr>
            <w:rStyle w:val="Hiperveza"/>
            <w:rFonts w:ascii="Times New Roman" w:hAnsi="Times New Roman" w:cs="Times New Roman"/>
            <w:noProof/>
          </w:rPr>
          <w:t>5. Use case dijagram aplikacije</w:t>
        </w:r>
        <w:r w:rsidR="00872655">
          <w:rPr>
            <w:noProof/>
          </w:rPr>
          <w:tab/>
        </w:r>
        <w:r w:rsidR="00872655">
          <w:rPr>
            <w:noProof/>
          </w:rPr>
          <w:fldChar w:fldCharType="begin"/>
        </w:r>
        <w:r w:rsidR="00872655">
          <w:rPr>
            <w:noProof/>
          </w:rPr>
          <w:instrText xml:space="preserve"> PAGEREF _Toc43507254 \h </w:instrText>
        </w:r>
        <w:r w:rsidR="00872655">
          <w:rPr>
            <w:noProof/>
          </w:rPr>
        </w:r>
        <w:r w:rsidR="00872655">
          <w:rPr>
            <w:noProof/>
          </w:rPr>
          <w:fldChar w:fldCharType="separate"/>
        </w:r>
        <w:r w:rsidR="00872655">
          <w:rPr>
            <w:noProof/>
          </w:rPr>
          <w:t>10</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5" w:history="1">
        <w:r w:rsidR="00872655" w:rsidRPr="003B5F75">
          <w:rPr>
            <w:rStyle w:val="Hiperveza"/>
            <w:rFonts w:ascii="Times New Roman" w:hAnsi="Times New Roman" w:cs="Times New Roman"/>
            <w:noProof/>
          </w:rPr>
          <w:t>6. Razrada baze podataka i povezanost tablica</w:t>
        </w:r>
        <w:r w:rsidR="00872655">
          <w:rPr>
            <w:noProof/>
          </w:rPr>
          <w:tab/>
        </w:r>
        <w:r w:rsidR="00872655">
          <w:rPr>
            <w:noProof/>
          </w:rPr>
          <w:fldChar w:fldCharType="begin"/>
        </w:r>
        <w:r w:rsidR="00872655">
          <w:rPr>
            <w:noProof/>
          </w:rPr>
          <w:instrText xml:space="preserve"> PAGEREF _Toc43507255 \h </w:instrText>
        </w:r>
        <w:r w:rsidR="00872655">
          <w:rPr>
            <w:noProof/>
          </w:rPr>
        </w:r>
        <w:r w:rsidR="00872655">
          <w:rPr>
            <w:noProof/>
          </w:rPr>
          <w:fldChar w:fldCharType="separate"/>
        </w:r>
        <w:r w:rsidR="00872655">
          <w:rPr>
            <w:noProof/>
          </w:rPr>
          <w:t>11</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6" w:history="1">
        <w:r w:rsidR="00872655" w:rsidRPr="003B5F75">
          <w:rPr>
            <w:rStyle w:val="Hiperveza"/>
            <w:rFonts w:ascii="Times New Roman" w:hAnsi="Times New Roman" w:cs="Times New Roman"/>
            <w:noProof/>
          </w:rPr>
          <w:t>7. Plan rada</w:t>
        </w:r>
        <w:r w:rsidR="00872655">
          <w:rPr>
            <w:noProof/>
          </w:rPr>
          <w:tab/>
        </w:r>
        <w:r w:rsidR="00872655">
          <w:rPr>
            <w:noProof/>
          </w:rPr>
          <w:fldChar w:fldCharType="begin"/>
        </w:r>
        <w:r w:rsidR="00872655">
          <w:rPr>
            <w:noProof/>
          </w:rPr>
          <w:instrText xml:space="preserve"> PAGEREF _Toc43507256 \h </w:instrText>
        </w:r>
        <w:r w:rsidR="00872655">
          <w:rPr>
            <w:noProof/>
          </w:rPr>
        </w:r>
        <w:r w:rsidR="00872655">
          <w:rPr>
            <w:noProof/>
          </w:rPr>
          <w:fldChar w:fldCharType="separate"/>
        </w:r>
        <w:r w:rsidR="00872655">
          <w:rPr>
            <w:noProof/>
          </w:rPr>
          <w:t>12</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7" w:history="1">
        <w:r w:rsidR="00872655" w:rsidRPr="003B5F75">
          <w:rPr>
            <w:rStyle w:val="Hiperveza"/>
            <w:rFonts w:ascii="Times New Roman" w:hAnsi="Times New Roman" w:cs="Times New Roman"/>
            <w:noProof/>
          </w:rPr>
          <w:t>8. Korisničko sučelje</w:t>
        </w:r>
        <w:r w:rsidR="00872655">
          <w:rPr>
            <w:noProof/>
          </w:rPr>
          <w:tab/>
        </w:r>
        <w:r w:rsidR="00872655">
          <w:rPr>
            <w:noProof/>
          </w:rPr>
          <w:fldChar w:fldCharType="begin"/>
        </w:r>
        <w:r w:rsidR="00872655">
          <w:rPr>
            <w:noProof/>
          </w:rPr>
          <w:instrText xml:space="preserve"> PAGEREF _Toc43507257 \h </w:instrText>
        </w:r>
        <w:r w:rsidR="00872655">
          <w:rPr>
            <w:noProof/>
          </w:rPr>
        </w:r>
        <w:r w:rsidR="00872655">
          <w:rPr>
            <w:noProof/>
          </w:rPr>
          <w:fldChar w:fldCharType="separate"/>
        </w:r>
        <w:r w:rsidR="00872655">
          <w:rPr>
            <w:noProof/>
          </w:rPr>
          <w:t>1</w:t>
        </w:r>
        <w:r w:rsidR="0074522B">
          <w:rPr>
            <w:noProof/>
          </w:rPr>
          <w:t>4</w:t>
        </w:r>
        <w:r w:rsidR="00872655">
          <w:rPr>
            <w:noProof/>
          </w:rPr>
          <w:fldChar w:fldCharType="end"/>
        </w:r>
      </w:hyperlink>
    </w:p>
    <w:p w:rsidR="00872655" w:rsidRDefault="001A595F">
      <w:pPr>
        <w:pStyle w:val="Sadraj1"/>
        <w:rPr>
          <w:rFonts w:asciiTheme="minorHAnsi" w:eastAsiaTheme="minorEastAsia" w:hAnsiTheme="minorHAnsi" w:cstheme="minorBidi"/>
          <w:bCs w:val="0"/>
          <w:caps w:val="0"/>
          <w:noProof/>
          <w:sz w:val="22"/>
          <w:szCs w:val="22"/>
          <w:lang w:val="en-US" w:eastAsia="en-US"/>
        </w:rPr>
      </w:pPr>
      <w:hyperlink w:anchor="_Toc43507258" w:history="1">
        <w:r w:rsidR="00872655" w:rsidRPr="003B5F75">
          <w:rPr>
            <w:rStyle w:val="Hiperveza"/>
            <w:rFonts w:ascii="Times New Roman" w:hAnsi="Times New Roman" w:cs="Times New Roman"/>
            <w:noProof/>
          </w:rPr>
          <w:t>9. Zaključci i smjernice za daljnji rad</w:t>
        </w:r>
        <w:r w:rsidR="00872655">
          <w:rPr>
            <w:noProof/>
          </w:rPr>
          <w:tab/>
        </w:r>
        <w:r w:rsidR="0074522B">
          <w:rPr>
            <w:noProof/>
          </w:rPr>
          <w:t>20</w:t>
        </w:r>
      </w:hyperlink>
    </w:p>
    <w:p w:rsidR="00C22CBF" w:rsidRPr="00701309" w:rsidRDefault="00C22CBF">
      <w:pPr>
        <w:pStyle w:val="Sadraj1"/>
        <w:tabs>
          <w:tab w:val="clear" w:pos="9062"/>
          <w:tab w:val="right" w:leader="dot" w:pos="9071"/>
        </w:tabs>
        <w:sectPr w:rsidR="00C22CBF" w:rsidRPr="00701309">
          <w:footerReference w:type="default" r:id="rId8"/>
          <w:footnotePr>
            <w:pos w:val="beneathText"/>
          </w:footnotePr>
          <w:type w:val="continuous"/>
          <w:pgSz w:w="11905" w:h="16837"/>
          <w:pgMar w:top="1417" w:right="1417" w:bottom="1417" w:left="1417" w:header="720" w:footer="708" w:gutter="0"/>
          <w:cols w:space="720"/>
          <w:docGrid w:linePitch="360"/>
        </w:sectPr>
      </w:pPr>
      <w:r w:rsidRPr="00674A5B">
        <w:rPr>
          <w:rFonts w:ascii="Times New Roman" w:hAnsi="Times New Roman" w:cs="Times New Roman"/>
          <w:caps w:val="0"/>
          <w:szCs w:val="24"/>
        </w:rPr>
        <w:fldChar w:fldCharType="end"/>
      </w:r>
    </w:p>
    <w:p w:rsidR="00C22CBF" w:rsidRPr="00701309" w:rsidRDefault="00C22CBF">
      <w:pPr>
        <w:pStyle w:val="Naslov1"/>
        <w:numPr>
          <w:ilvl w:val="0"/>
          <w:numId w:val="0"/>
        </w:numPr>
        <w:sectPr w:rsidR="00C22CBF" w:rsidRPr="00701309">
          <w:footerReference w:type="even" r:id="rId9"/>
          <w:footerReference w:type="default" r:id="rId10"/>
          <w:footerReference w:type="first" r:id="rId11"/>
          <w:footnotePr>
            <w:pos w:val="beneathText"/>
          </w:footnotePr>
          <w:type w:val="continuous"/>
          <w:pgSz w:w="11905" w:h="16837"/>
          <w:pgMar w:top="1417" w:right="1417" w:bottom="1417" w:left="1417" w:header="720" w:footer="708" w:gutter="0"/>
          <w:cols w:space="720"/>
          <w:docGrid w:linePitch="360"/>
        </w:sectPr>
      </w:pPr>
    </w:p>
    <w:p w:rsidR="00C22CBF" w:rsidRPr="00701309" w:rsidRDefault="00C22CBF">
      <w:pPr>
        <w:rPr>
          <w:rFonts w:ascii="Arial" w:hAnsi="Arial" w:cs="Arial"/>
        </w:rPr>
        <w:sectPr w:rsidR="00C22CBF" w:rsidRPr="00701309">
          <w:footerReference w:type="even" r:id="rId12"/>
          <w:footerReference w:type="default" r:id="rId13"/>
          <w:footerReference w:type="first" r:id="rId14"/>
          <w:footnotePr>
            <w:pos w:val="beneathText"/>
          </w:footnotePr>
          <w:type w:val="continuous"/>
          <w:pgSz w:w="11905" w:h="16837"/>
          <w:pgMar w:top="1417" w:right="1417" w:bottom="1417" w:left="1417" w:header="720" w:footer="708" w:gutter="0"/>
          <w:cols w:space="720"/>
          <w:docGrid w:linePitch="360"/>
        </w:sectPr>
      </w:pPr>
    </w:p>
    <w:p w:rsidR="00F861FC" w:rsidRPr="00701309" w:rsidRDefault="00F861FC">
      <w:pPr>
        <w:rPr>
          <w:rFonts w:ascii="Arial" w:hAnsi="Arial" w:cs="Arial"/>
        </w:rPr>
      </w:pPr>
    </w:p>
    <w:p w:rsidR="00F861FC" w:rsidRPr="00701309" w:rsidRDefault="00F861FC">
      <w:pPr>
        <w:rPr>
          <w:rFonts w:ascii="Arial" w:hAnsi="Arial" w:cs="Arial"/>
        </w:rPr>
        <w:sectPr w:rsidR="00F861FC" w:rsidRPr="00701309">
          <w:footerReference w:type="even" r:id="rId15"/>
          <w:footerReference w:type="default" r:id="rId16"/>
          <w:footerReference w:type="first" r:id="rId17"/>
          <w:footnotePr>
            <w:pos w:val="beneathText"/>
          </w:footnotePr>
          <w:type w:val="continuous"/>
          <w:pgSz w:w="11905" w:h="16837"/>
          <w:pgMar w:top="1417" w:right="1417" w:bottom="1417" w:left="1417" w:header="720" w:footer="708" w:gutter="0"/>
          <w:cols w:space="720"/>
          <w:docGrid w:linePitch="360"/>
        </w:sectPr>
      </w:pPr>
    </w:p>
    <w:p w:rsidR="00AB31CF" w:rsidRPr="002E5656" w:rsidRDefault="008F3297" w:rsidP="002E5656">
      <w:pPr>
        <w:pStyle w:val="Naslov1"/>
        <w:numPr>
          <w:ilvl w:val="0"/>
          <w:numId w:val="0"/>
        </w:numPr>
        <w:spacing w:line="360" w:lineRule="auto"/>
        <w:rPr>
          <w:rFonts w:ascii="Times New Roman" w:hAnsi="Times New Roman" w:cs="Times New Roman"/>
        </w:rPr>
      </w:pPr>
      <w:r>
        <w:br w:type="page"/>
      </w:r>
      <w:bookmarkStart w:id="0" w:name="_Toc43507250"/>
      <w:r w:rsidRPr="00674A5B">
        <w:rPr>
          <w:rFonts w:ascii="Times New Roman" w:hAnsi="Times New Roman" w:cs="Times New Roman"/>
          <w:sz w:val="36"/>
          <w:szCs w:val="36"/>
        </w:rPr>
        <w:lastRenderedPageBreak/>
        <w:t xml:space="preserve">1. </w:t>
      </w:r>
      <w:r w:rsidR="00045477" w:rsidRPr="00674A5B">
        <w:rPr>
          <w:rFonts w:ascii="Times New Roman" w:hAnsi="Times New Roman" w:cs="Times New Roman"/>
          <w:sz w:val="36"/>
          <w:szCs w:val="36"/>
        </w:rPr>
        <w:t>Opis projektnog zadatka</w:t>
      </w:r>
      <w:bookmarkEnd w:id="0"/>
    </w:p>
    <w:p w:rsidR="002E5656" w:rsidRDefault="002E5656" w:rsidP="002E5656">
      <w:pPr>
        <w:spacing w:line="276" w:lineRule="auto"/>
        <w:jc w:val="both"/>
      </w:pPr>
    </w:p>
    <w:p w:rsidR="002E5656" w:rsidRPr="002E5656" w:rsidRDefault="002E5656" w:rsidP="002E5656">
      <w:pPr>
        <w:spacing w:line="276" w:lineRule="auto"/>
        <w:jc w:val="both"/>
      </w:pPr>
    </w:p>
    <w:p w:rsidR="00A74AD8" w:rsidRPr="00674A5B" w:rsidRDefault="006F5AB7" w:rsidP="0049242E">
      <w:pPr>
        <w:spacing w:line="360" w:lineRule="auto"/>
        <w:jc w:val="both"/>
      </w:pPr>
      <w:r w:rsidRPr="00674A5B">
        <w:t xml:space="preserve">Cilj ovog projekta je </w:t>
      </w:r>
      <w:r w:rsidR="004B147C" w:rsidRPr="00674A5B">
        <w:t>razvoj kvalitetne i pouzdane web aplikacije</w:t>
      </w:r>
      <w:r w:rsidR="0049242E">
        <w:t>. Korisnik će imati mogućnost postavljanja pitanja i komentiranja</w:t>
      </w:r>
      <w:r w:rsidR="004B147C" w:rsidRPr="00674A5B">
        <w:t>. Aplikacija će omogućavati vođenje podataka o korisnicima, postavljenim pitanjima i kategorijama u kojima se</w:t>
      </w:r>
      <w:r w:rsidR="0049242E">
        <w:t xml:space="preserve"> ta pitanja</w:t>
      </w:r>
      <w:r w:rsidR="004B147C" w:rsidRPr="00674A5B">
        <w:t xml:space="preserve"> nalaze. Aplikacija će imati dva </w:t>
      </w:r>
      <w:proofErr w:type="spellStart"/>
      <w:r w:rsidR="004B147C" w:rsidRPr="00674A5B">
        <w:t>aktor</w:t>
      </w:r>
      <w:r w:rsidR="000364CA">
        <w:t>a</w:t>
      </w:r>
      <w:proofErr w:type="spellEnd"/>
      <w:r w:rsidR="004B147C" w:rsidRPr="00674A5B">
        <w:t>: Adminis</w:t>
      </w:r>
      <w:r w:rsidR="000364CA">
        <w:t>trator</w:t>
      </w:r>
      <w:r w:rsidR="004B147C" w:rsidRPr="00674A5B">
        <w:t xml:space="preserve"> i Registrirani korisnik. Za potrebe pohrane podataka koristiti će se </w:t>
      </w:r>
      <w:proofErr w:type="spellStart"/>
      <w:r w:rsidR="004B147C" w:rsidRPr="00674A5B">
        <w:t>MySQL</w:t>
      </w:r>
      <w:proofErr w:type="spellEnd"/>
      <w:r w:rsidR="004B147C" w:rsidRPr="00674A5B">
        <w:t xml:space="preserve"> baza podataka.</w:t>
      </w:r>
      <w:r w:rsidR="0049242E">
        <w:t xml:space="preserve"> </w:t>
      </w:r>
      <w:r w:rsidR="00A74AD8" w:rsidRPr="00674A5B">
        <w:rPr>
          <w:lang w:val="hr-BA"/>
        </w:rPr>
        <w:t xml:space="preserve">Detaljnije funkcionalnosti </w:t>
      </w:r>
      <w:r w:rsidR="00313901">
        <w:rPr>
          <w:lang w:val="hr-BA"/>
        </w:rPr>
        <w:t>opisane su</w:t>
      </w:r>
      <w:r w:rsidR="00A74AD8" w:rsidRPr="00674A5B">
        <w:rPr>
          <w:lang w:val="hr-BA"/>
        </w:rPr>
        <w:t xml:space="preserve"> u poglavlju strukture aplikacije.</w:t>
      </w:r>
    </w:p>
    <w:p w:rsidR="001B2CFF" w:rsidRDefault="001B2CFF" w:rsidP="0049242E">
      <w:pPr>
        <w:spacing w:line="360" w:lineRule="auto"/>
        <w:jc w:val="both"/>
        <w:rPr>
          <w:rFonts w:ascii="Arial" w:hAnsi="Arial" w:cs="Arial"/>
        </w:rPr>
      </w:pPr>
    </w:p>
    <w:p w:rsidR="001B2CFF" w:rsidRDefault="001B2CFF">
      <w:pPr>
        <w:spacing w:line="360" w:lineRule="auto"/>
        <w:jc w:val="both"/>
        <w:rPr>
          <w:rFonts w:ascii="Arial" w:hAnsi="Arial" w:cs="Arial"/>
        </w:rPr>
      </w:pPr>
    </w:p>
    <w:p w:rsidR="00544F9C" w:rsidRDefault="00544F9C" w:rsidP="00544F9C">
      <w:pPr>
        <w:pStyle w:val="Naslov1"/>
        <w:pageBreakBefore/>
        <w:numPr>
          <w:ilvl w:val="0"/>
          <w:numId w:val="0"/>
        </w:numPr>
        <w:spacing w:line="360" w:lineRule="auto"/>
        <w:rPr>
          <w:rFonts w:ascii="Times New Roman" w:hAnsi="Times New Roman" w:cs="Times New Roman"/>
          <w:sz w:val="36"/>
          <w:szCs w:val="36"/>
        </w:rPr>
      </w:pPr>
      <w:bookmarkStart w:id="1" w:name="_Toc43507251"/>
      <w:r w:rsidRPr="00674A5B">
        <w:rPr>
          <w:rFonts w:ascii="Times New Roman" w:hAnsi="Times New Roman" w:cs="Times New Roman"/>
          <w:sz w:val="36"/>
          <w:szCs w:val="36"/>
        </w:rPr>
        <w:lastRenderedPageBreak/>
        <w:t>2. Funkcionalna zahtjevnost aplikacije</w:t>
      </w:r>
      <w:bookmarkEnd w:id="1"/>
    </w:p>
    <w:p w:rsidR="00674A5B" w:rsidRDefault="00674A5B" w:rsidP="002E5656">
      <w:pPr>
        <w:spacing w:line="276" w:lineRule="auto"/>
      </w:pPr>
    </w:p>
    <w:p w:rsidR="00674A5B" w:rsidRPr="00674A5B" w:rsidRDefault="00674A5B" w:rsidP="002E5656">
      <w:pPr>
        <w:spacing w:line="276" w:lineRule="auto"/>
      </w:pPr>
    </w:p>
    <w:p w:rsidR="00974B85" w:rsidRPr="00674A5B" w:rsidRDefault="00544F9C" w:rsidP="000C518E">
      <w:pPr>
        <w:spacing w:line="360" w:lineRule="auto"/>
        <w:jc w:val="both"/>
      </w:pPr>
      <w:r w:rsidRPr="00674A5B">
        <w:t>Aplikacija se sastoji od baze podataka u koju se spremaj</w:t>
      </w:r>
      <w:r w:rsidR="00974B85" w:rsidRPr="00674A5B">
        <w:t>u sva postavljena pitanja te osobni računi svakog registriranog korisnika, web sučelja za interakciju sa aplikacijom te same MVC aplikacije čije se funkcionalnosti mogu naći u opisu modula.</w:t>
      </w:r>
    </w:p>
    <w:p w:rsidR="00974B85" w:rsidRPr="00674A5B" w:rsidRDefault="00974B85" w:rsidP="000C518E">
      <w:pPr>
        <w:spacing w:line="360" w:lineRule="auto"/>
        <w:jc w:val="both"/>
      </w:pPr>
    </w:p>
    <w:p w:rsidR="00544F9C" w:rsidRPr="00674A5B" w:rsidRDefault="00544F9C" w:rsidP="000C518E">
      <w:pPr>
        <w:spacing w:line="360" w:lineRule="auto"/>
        <w:jc w:val="both"/>
      </w:pPr>
      <w:r w:rsidRPr="00674A5B">
        <w:t xml:space="preserve">Web aplikacija </w:t>
      </w:r>
      <w:r w:rsidR="00D06D25">
        <w:t xml:space="preserve">sadrži </w:t>
      </w:r>
      <w:r w:rsidRPr="00674A5B">
        <w:t>sljedeće funkcionalne elemente:</w:t>
      </w:r>
    </w:p>
    <w:p w:rsidR="00544F9C" w:rsidRDefault="00544F9C" w:rsidP="000C518E">
      <w:pPr>
        <w:pStyle w:val="Odlomakpopisa"/>
        <w:numPr>
          <w:ilvl w:val="0"/>
          <w:numId w:val="41"/>
        </w:numPr>
        <w:spacing w:line="360" w:lineRule="auto"/>
        <w:jc w:val="both"/>
      </w:pPr>
      <w:r w:rsidRPr="00674A5B">
        <w:t>Web stranica projekta na kojoj će se prikazivati osnovne informacije o</w:t>
      </w:r>
      <w:r w:rsidR="00127531">
        <w:t xml:space="preserve"> aplikaciji</w:t>
      </w:r>
      <w:r w:rsidRPr="00674A5B">
        <w:t xml:space="preserve"> preko </w:t>
      </w:r>
      <w:r w:rsidR="00127531">
        <w:t xml:space="preserve">koje se ulazi u glavni dio aplikacije, </w:t>
      </w:r>
    </w:p>
    <w:p w:rsidR="00127531" w:rsidRDefault="00127531" w:rsidP="000C518E">
      <w:pPr>
        <w:pStyle w:val="Odlomakpopisa"/>
        <w:numPr>
          <w:ilvl w:val="0"/>
          <w:numId w:val="41"/>
        </w:numPr>
        <w:spacing w:line="360" w:lineRule="auto"/>
        <w:jc w:val="both"/>
      </w:pPr>
      <w:r>
        <w:t>Prijava ili registracija korisnika,</w:t>
      </w:r>
    </w:p>
    <w:p w:rsidR="00127531" w:rsidRDefault="00127531" w:rsidP="000C518E">
      <w:pPr>
        <w:pStyle w:val="Odlomakpopisa"/>
        <w:numPr>
          <w:ilvl w:val="0"/>
          <w:numId w:val="41"/>
        </w:numPr>
        <w:spacing w:line="360" w:lineRule="auto"/>
        <w:jc w:val="both"/>
      </w:pPr>
      <w:r>
        <w:t>Dodavanje pitanja ili odgovora,</w:t>
      </w:r>
    </w:p>
    <w:p w:rsidR="00127531" w:rsidRDefault="00127531" w:rsidP="000C518E">
      <w:pPr>
        <w:pStyle w:val="Odlomakpopisa"/>
        <w:numPr>
          <w:ilvl w:val="0"/>
          <w:numId w:val="41"/>
        </w:numPr>
        <w:spacing w:line="360" w:lineRule="auto"/>
        <w:jc w:val="both"/>
      </w:pPr>
      <w:r>
        <w:t>Dodavanje kategorije pitanja,</w:t>
      </w:r>
    </w:p>
    <w:p w:rsidR="00127531" w:rsidRDefault="00127531" w:rsidP="000C518E">
      <w:pPr>
        <w:pStyle w:val="Odlomakpopisa"/>
        <w:numPr>
          <w:ilvl w:val="0"/>
          <w:numId w:val="41"/>
        </w:numPr>
        <w:spacing w:line="360" w:lineRule="auto"/>
        <w:jc w:val="both"/>
      </w:pPr>
      <w:r>
        <w:t>Odabir najdražeg odgovora,</w:t>
      </w:r>
    </w:p>
    <w:p w:rsidR="00127531" w:rsidRDefault="00127531" w:rsidP="000C518E">
      <w:pPr>
        <w:pStyle w:val="Odlomakpopisa"/>
        <w:numPr>
          <w:ilvl w:val="0"/>
          <w:numId w:val="41"/>
        </w:numPr>
        <w:spacing w:line="360" w:lineRule="auto"/>
        <w:jc w:val="both"/>
      </w:pPr>
      <w:r>
        <w:t>Ažuriranje pitanja/odgovora/kategorije i profila korisnika,</w:t>
      </w:r>
    </w:p>
    <w:p w:rsidR="00127531" w:rsidRPr="00674A5B" w:rsidRDefault="00127531" w:rsidP="000C518E">
      <w:pPr>
        <w:pStyle w:val="Odlomakpopisa"/>
        <w:numPr>
          <w:ilvl w:val="0"/>
          <w:numId w:val="41"/>
        </w:numPr>
        <w:spacing w:line="360" w:lineRule="auto"/>
        <w:jc w:val="both"/>
      </w:pPr>
      <w:r>
        <w:t>Izrada pdf dokumenata</w:t>
      </w:r>
    </w:p>
    <w:p w:rsidR="001B2CFF" w:rsidRPr="00674A5B" w:rsidRDefault="001B2CFF">
      <w:pPr>
        <w:spacing w:line="360" w:lineRule="auto"/>
        <w:jc w:val="both"/>
      </w:pPr>
    </w:p>
    <w:p w:rsidR="001B2CFF" w:rsidRPr="00674A5B" w:rsidRDefault="001B2CFF">
      <w:pPr>
        <w:spacing w:line="360" w:lineRule="auto"/>
        <w:jc w:val="both"/>
      </w:pPr>
    </w:p>
    <w:p w:rsidR="008D3C73" w:rsidRDefault="003C1DD1" w:rsidP="00997EE7">
      <w:pPr>
        <w:pStyle w:val="Naslov1"/>
        <w:pageBreakBefore/>
        <w:numPr>
          <w:ilvl w:val="0"/>
          <w:numId w:val="0"/>
        </w:numPr>
        <w:spacing w:line="360" w:lineRule="auto"/>
        <w:rPr>
          <w:rFonts w:ascii="Times New Roman" w:hAnsi="Times New Roman" w:cs="Times New Roman"/>
          <w:sz w:val="36"/>
          <w:szCs w:val="36"/>
        </w:rPr>
      </w:pPr>
      <w:bookmarkStart w:id="2" w:name="_Toc43507252"/>
      <w:r w:rsidRPr="00674A5B">
        <w:rPr>
          <w:rFonts w:ascii="Times New Roman" w:hAnsi="Times New Roman" w:cs="Times New Roman"/>
          <w:sz w:val="36"/>
          <w:szCs w:val="36"/>
        </w:rPr>
        <w:lastRenderedPageBreak/>
        <w:t>3</w:t>
      </w:r>
      <w:r w:rsidR="00997EE7" w:rsidRPr="00674A5B">
        <w:rPr>
          <w:rFonts w:ascii="Times New Roman" w:hAnsi="Times New Roman" w:cs="Times New Roman"/>
          <w:sz w:val="36"/>
          <w:szCs w:val="36"/>
        </w:rPr>
        <w:t xml:space="preserve">. </w:t>
      </w:r>
      <w:r w:rsidR="00544F9C" w:rsidRPr="00674A5B">
        <w:rPr>
          <w:rFonts w:ascii="Times New Roman" w:hAnsi="Times New Roman" w:cs="Times New Roman"/>
          <w:sz w:val="36"/>
          <w:szCs w:val="36"/>
        </w:rPr>
        <w:t>Korištene tehnologije</w:t>
      </w:r>
      <w:bookmarkEnd w:id="2"/>
    </w:p>
    <w:p w:rsidR="00674A5B" w:rsidRPr="00674A5B" w:rsidRDefault="00674A5B" w:rsidP="002E5656">
      <w:pPr>
        <w:spacing w:line="276" w:lineRule="auto"/>
      </w:pPr>
    </w:p>
    <w:p w:rsidR="00974B85" w:rsidRPr="00674A5B" w:rsidRDefault="00974B85" w:rsidP="002E5656">
      <w:pPr>
        <w:spacing w:line="276" w:lineRule="auto"/>
      </w:pPr>
    </w:p>
    <w:p w:rsidR="00974B85" w:rsidRPr="00674A5B" w:rsidRDefault="00974B85" w:rsidP="00F12F55">
      <w:pPr>
        <w:spacing w:line="360" w:lineRule="auto"/>
        <w:jc w:val="both"/>
      </w:pPr>
      <w:r w:rsidRPr="00674A5B">
        <w:t>Korištene tehnologije u web aplikaciji su:</w:t>
      </w:r>
    </w:p>
    <w:p w:rsidR="00974B85" w:rsidRPr="00674A5B" w:rsidRDefault="00974B85" w:rsidP="00F12F55">
      <w:pPr>
        <w:spacing w:line="360" w:lineRule="auto"/>
        <w:jc w:val="both"/>
      </w:pPr>
    </w:p>
    <w:p w:rsidR="00974B85" w:rsidRPr="00674A5B" w:rsidRDefault="00974B85" w:rsidP="00F12F55">
      <w:pPr>
        <w:pStyle w:val="Bezproreda"/>
        <w:spacing w:line="360" w:lineRule="auto"/>
        <w:jc w:val="both"/>
        <w:rPr>
          <w:rFonts w:ascii="Times New Roman" w:hAnsi="Times New Roman" w:cs="Times New Roman"/>
          <w:sz w:val="24"/>
          <w:szCs w:val="24"/>
          <w:lang w:val="hr-HR"/>
        </w:rPr>
      </w:pPr>
      <w:r w:rsidRPr="00674A5B">
        <w:rPr>
          <w:rFonts w:ascii="Times New Roman" w:hAnsi="Times New Roman" w:cs="Times New Roman"/>
          <w:sz w:val="24"/>
          <w:szCs w:val="24"/>
          <w:lang w:val="hr-HR"/>
        </w:rPr>
        <w:t xml:space="preserve">a) Baza podataka – </w:t>
      </w:r>
      <w:proofErr w:type="spellStart"/>
      <w:r w:rsidRPr="00674A5B">
        <w:rPr>
          <w:rFonts w:ascii="Times New Roman" w:hAnsi="Times New Roman" w:cs="Times New Roman"/>
          <w:sz w:val="24"/>
          <w:szCs w:val="24"/>
          <w:lang w:val="hr-HR"/>
        </w:rPr>
        <w:t>MySQL</w:t>
      </w:r>
      <w:proofErr w:type="spellEnd"/>
    </w:p>
    <w:p w:rsidR="00974B85" w:rsidRPr="00674A5B" w:rsidRDefault="00974B85" w:rsidP="00F12F55">
      <w:pPr>
        <w:pStyle w:val="Bezproreda"/>
        <w:spacing w:line="360" w:lineRule="auto"/>
        <w:ind w:left="720"/>
        <w:jc w:val="both"/>
        <w:rPr>
          <w:rFonts w:ascii="Times New Roman" w:hAnsi="Times New Roman" w:cs="Times New Roman"/>
          <w:sz w:val="24"/>
          <w:szCs w:val="24"/>
          <w:lang w:val="hr-HR"/>
        </w:rPr>
      </w:pPr>
      <w:r w:rsidRPr="00674A5B">
        <w:rPr>
          <w:rFonts w:ascii="Times New Roman" w:hAnsi="Times New Roman" w:cs="Times New Roman"/>
          <w:sz w:val="24"/>
          <w:szCs w:val="24"/>
          <w:lang w:val="hr-HR"/>
        </w:rPr>
        <w:t>Za potrebe rada aplikacije i zapisivanja podataka o korisniku</w:t>
      </w:r>
      <w:r w:rsidR="004C01FE" w:rsidRPr="00674A5B">
        <w:rPr>
          <w:rFonts w:ascii="Times New Roman" w:hAnsi="Times New Roman" w:cs="Times New Roman"/>
          <w:sz w:val="24"/>
          <w:szCs w:val="24"/>
          <w:lang w:val="hr-HR"/>
        </w:rPr>
        <w:t xml:space="preserve"> i postavljenim pitanjima</w:t>
      </w:r>
      <w:r w:rsidRPr="00674A5B">
        <w:rPr>
          <w:rFonts w:ascii="Times New Roman" w:hAnsi="Times New Roman" w:cs="Times New Roman"/>
          <w:sz w:val="24"/>
          <w:szCs w:val="24"/>
          <w:lang w:val="hr-HR"/>
        </w:rPr>
        <w:t xml:space="preserve"> koristit će se </w:t>
      </w:r>
      <w:proofErr w:type="spellStart"/>
      <w:r w:rsidRPr="00674A5B">
        <w:rPr>
          <w:rFonts w:ascii="Times New Roman" w:hAnsi="Times New Roman" w:cs="Times New Roman"/>
          <w:sz w:val="24"/>
          <w:szCs w:val="24"/>
          <w:lang w:val="hr-HR"/>
        </w:rPr>
        <w:t>MySQL</w:t>
      </w:r>
      <w:proofErr w:type="spellEnd"/>
      <w:r w:rsidRPr="00674A5B">
        <w:rPr>
          <w:rFonts w:ascii="Times New Roman" w:hAnsi="Times New Roman" w:cs="Times New Roman"/>
          <w:sz w:val="24"/>
          <w:szCs w:val="24"/>
          <w:lang w:val="hr-HR"/>
        </w:rPr>
        <w:t xml:space="preserve"> baza podataka. </w:t>
      </w:r>
    </w:p>
    <w:p w:rsidR="00974B85" w:rsidRPr="00674A5B" w:rsidRDefault="00974B85" w:rsidP="00F12F55">
      <w:pPr>
        <w:pStyle w:val="Bezproreda"/>
        <w:spacing w:line="360" w:lineRule="auto"/>
        <w:jc w:val="both"/>
        <w:rPr>
          <w:rFonts w:ascii="Times New Roman" w:hAnsi="Times New Roman" w:cs="Times New Roman"/>
          <w:sz w:val="24"/>
          <w:szCs w:val="24"/>
          <w:lang w:val="hr-HR"/>
        </w:rPr>
      </w:pPr>
    </w:p>
    <w:p w:rsidR="00974B85" w:rsidRPr="00674A5B" w:rsidRDefault="00974B85" w:rsidP="00F12F55">
      <w:pPr>
        <w:pStyle w:val="Bezproreda"/>
        <w:spacing w:line="360" w:lineRule="auto"/>
        <w:jc w:val="both"/>
        <w:rPr>
          <w:rFonts w:ascii="Times New Roman" w:hAnsi="Times New Roman" w:cs="Times New Roman"/>
          <w:sz w:val="24"/>
          <w:szCs w:val="24"/>
          <w:lang w:val="hr-HR"/>
        </w:rPr>
      </w:pPr>
      <w:r w:rsidRPr="00674A5B">
        <w:rPr>
          <w:rFonts w:ascii="Times New Roman" w:hAnsi="Times New Roman" w:cs="Times New Roman"/>
          <w:sz w:val="24"/>
          <w:szCs w:val="24"/>
          <w:lang w:val="hr-HR"/>
        </w:rPr>
        <w:t xml:space="preserve">b) Web aplikacija - .NET </w:t>
      </w:r>
      <w:r w:rsidR="0022192E">
        <w:rPr>
          <w:rFonts w:ascii="Times New Roman" w:hAnsi="Times New Roman" w:cs="Times New Roman"/>
          <w:sz w:val="24"/>
          <w:szCs w:val="24"/>
          <w:lang w:val="hr-HR"/>
        </w:rPr>
        <w:t>Fra</w:t>
      </w:r>
      <w:r w:rsidR="00C009EB">
        <w:rPr>
          <w:rFonts w:ascii="Times New Roman" w:hAnsi="Times New Roman" w:cs="Times New Roman"/>
          <w:sz w:val="24"/>
          <w:szCs w:val="24"/>
          <w:lang w:val="hr-HR"/>
        </w:rPr>
        <w:t>m</w:t>
      </w:r>
      <w:r w:rsidR="0022192E">
        <w:rPr>
          <w:rFonts w:ascii="Times New Roman" w:hAnsi="Times New Roman" w:cs="Times New Roman"/>
          <w:sz w:val="24"/>
          <w:szCs w:val="24"/>
          <w:lang w:val="hr-HR"/>
        </w:rPr>
        <w:t>ework</w:t>
      </w:r>
      <w:r w:rsidRPr="00674A5B">
        <w:rPr>
          <w:rFonts w:ascii="Times New Roman" w:hAnsi="Times New Roman" w:cs="Times New Roman"/>
          <w:sz w:val="24"/>
          <w:szCs w:val="24"/>
          <w:lang w:val="hr-HR"/>
        </w:rPr>
        <w:t xml:space="preserve"> MVC</w:t>
      </w:r>
    </w:p>
    <w:p w:rsidR="00974B85" w:rsidRPr="00674A5B" w:rsidRDefault="00974B85" w:rsidP="00F12F55">
      <w:pPr>
        <w:pStyle w:val="Bezproreda"/>
        <w:spacing w:line="360" w:lineRule="auto"/>
        <w:ind w:left="720"/>
        <w:jc w:val="both"/>
        <w:rPr>
          <w:rFonts w:ascii="Times New Roman" w:hAnsi="Times New Roman" w:cs="Times New Roman"/>
          <w:sz w:val="28"/>
          <w:szCs w:val="28"/>
          <w:lang w:val="hr-HR"/>
        </w:rPr>
      </w:pPr>
      <w:r w:rsidRPr="00674A5B">
        <w:rPr>
          <w:rFonts w:ascii="Times New Roman" w:hAnsi="Times New Roman" w:cs="Times New Roman"/>
          <w:sz w:val="24"/>
          <w:szCs w:val="24"/>
          <w:lang w:val="hr-HR"/>
        </w:rPr>
        <w:t xml:space="preserve">Web aplikacija će cijela biti izrađena u ASP.NET </w:t>
      </w:r>
      <w:r w:rsidR="0022192E">
        <w:rPr>
          <w:rFonts w:ascii="Times New Roman" w:hAnsi="Times New Roman" w:cs="Times New Roman"/>
          <w:sz w:val="24"/>
          <w:szCs w:val="24"/>
          <w:lang w:val="hr-HR"/>
        </w:rPr>
        <w:t>Framework</w:t>
      </w:r>
      <w:r w:rsidRPr="00674A5B">
        <w:rPr>
          <w:rFonts w:ascii="Times New Roman" w:hAnsi="Times New Roman" w:cs="Times New Roman"/>
          <w:sz w:val="24"/>
          <w:szCs w:val="24"/>
          <w:lang w:val="hr-HR"/>
        </w:rPr>
        <w:t xml:space="preserve"> MVC tehnologiji.</w:t>
      </w:r>
      <w:r w:rsidR="00A74AD8" w:rsidRPr="00674A5B">
        <w:rPr>
          <w:rFonts w:ascii="Times New Roman" w:hAnsi="Times New Roman" w:cs="Times New Roman"/>
          <w:sz w:val="24"/>
          <w:szCs w:val="24"/>
          <w:lang w:val="hr-HR"/>
        </w:rPr>
        <w:t xml:space="preserve"> </w:t>
      </w:r>
      <w:r w:rsidR="00A74AD8" w:rsidRPr="00D06D25">
        <w:rPr>
          <w:rFonts w:ascii="Times New Roman" w:hAnsi="Times New Roman" w:cs="Times New Roman"/>
          <w:sz w:val="24"/>
          <w:szCs w:val="24"/>
          <w:lang w:val="hr-HR"/>
        </w:rPr>
        <w:t xml:space="preserve">Za dinamičnost web stranice </w:t>
      </w:r>
      <w:r w:rsidR="0022192E" w:rsidRPr="00D06D25">
        <w:rPr>
          <w:rFonts w:ascii="Times New Roman" w:hAnsi="Times New Roman" w:cs="Times New Roman"/>
          <w:sz w:val="24"/>
          <w:szCs w:val="24"/>
          <w:lang w:val="hr-HR"/>
        </w:rPr>
        <w:t xml:space="preserve">koristi se </w:t>
      </w:r>
      <w:proofErr w:type="spellStart"/>
      <w:r w:rsidR="00A74AD8" w:rsidRPr="00D06D25">
        <w:rPr>
          <w:rFonts w:ascii="Times New Roman" w:hAnsi="Times New Roman" w:cs="Times New Roman"/>
          <w:sz w:val="24"/>
          <w:szCs w:val="24"/>
          <w:lang w:val="hr-HR"/>
        </w:rPr>
        <w:t>jQuery</w:t>
      </w:r>
      <w:proofErr w:type="spellEnd"/>
      <w:r w:rsidR="00A74AD8" w:rsidRPr="00D06D25">
        <w:rPr>
          <w:rFonts w:ascii="Times New Roman" w:hAnsi="Times New Roman" w:cs="Times New Roman"/>
          <w:sz w:val="24"/>
          <w:szCs w:val="24"/>
          <w:lang w:val="hr-HR"/>
        </w:rPr>
        <w:t xml:space="preserve"> bibl</w:t>
      </w:r>
      <w:r w:rsidR="008B5FED" w:rsidRPr="00D06D25">
        <w:rPr>
          <w:rFonts w:ascii="Times New Roman" w:hAnsi="Times New Roman" w:cs="Times New Roman"/>
          <w:sz w:val="24"/>
          <w:szCs w:val="24"/>
          <w:lang w:val="hr-HR"/>
        </w:rPr>
        <w:t>i</w:t>
      </w:r>
      <w:r w:rsidR="00A74AD8" w:rsidRPr="00D06D25">
        <w:rPr>
          <w:rFonts w:ascii="Times New Roman" w:hAnsi="Times New Roman" w:cs="Times New Roman"/>
          <w:sz w:val="24"/>
          <w:szCs w:val="24"/>
          <w:lang w:val="hr-HR"/>
        </w:rPr>
        <w:t>otek</w:t>
      </w:r>
      <w:r w:rsidR="0022192E" w:rsidRPr="00D06D25">
        <w:rPr>
          <w:rFonts w:ascii="Times New Roman" w:hAnsi="Times New Roman" w:cs="Times New Roman"/>
          <w:sz w:val="24"/>
          <w:szCs w:val="24"/>
          <w:lang w:val="hr-HR"/>
        </w:rPr>
        <w:t>a</w:t>
      </w:r>
      <w:r w:rsidR="00543BFB">
        <w:rPr>
          <w:rFonts w:ascii="Times New Roman" w:hAnsi="Times New Roman" w:cs="Times New Roman"/>
          <w:sz w:val="24"/>
          <w:szCs w:val="24"/>
          <w:lang w:val="hr-HR"/>
        </w:rPr>
        <w:t xml:space="preserve"> i AJAX tehnologija.</w:t>
      </w:r>
    </w:p>
    <w:p w:rsidR="00544F9C" w:rsidRPr="00674A5B" w:rsidRDefault="00544F9C" w:rsidP="000C518E">
      <w:pPr>
        <w:spacing w:line="360" w:lineRule="auto"/>
        <w:rPr>
          <w:sz w:val="28"/>
          <w:szCs w:val="28"/>
        </w:rPr>
      </w:pPr>
    </w:p>
    <w:p w:rsidR="00EF4446" w:rsidRPr="00674A5B" w:rsidRDefault="00C85246" w:rsidP="001F5FDC">
      <w:pPr>
        <w:pStyle w:val="Naslov1"/>
        <w:pageBreakBefore/>
        <w:numPr>
          <w:ilvl w:val="0"/>
          <w:numId w:val="0"/>
        </w:numPr>
        <w:spacing w:line="360" w:lineRule="auto"/>
        <w:rPr>
          <w:rFonts w:ascii="Times New Roman" w:hAnsi="Times New Roman" w:cs="Times New Roman"/>
          <w:sz w:val="36"/>
          <w:szCs w:val="36"/>
        </w:rPr>
      </w:pPr>
      <w:bookmarkStart w:id="3" w:name="_Toc43507253"/>
      <w:r w:rsidRPr="00674A5B">
        <w:rPr>
          <w:rFonts w:ascii="Times New Roman" w:hAnsi="Times New Roman" w:cs="Times New Roman"/>
          <w:sz w:val="36"/>
          <w:szCs w:val="36"/>
        </w:rPr>
        <w:lastRenderedPageBreak/>
        <w:t>4</w:t>
      </w:r>
      <w:r w:rsidR="001F5FDC" w:rsidRPr="00674A5B">
        <w:rPr>
          <w:rFonts w:ascii="Times New Roman" w:hAnsi="Times New Roman" w:cs="Times New Roman"/>
          <w:sz w:val="36"/>
          <w:szCs w:val="36"/>
        </w:rPr>
        <w:t xml:space="preserve">. </w:t>
      </w:r>
      <w:r w:rsidR="00974B85" w:rsidRPr="00674A5B">
        <w:rPr>
          <w:rFonts w:ascii="Times New Roman" w:hAnsi="Times New Roman" w:cs="Times New Roman"/>
          <w:sz w:val="36"/>
          <w:szCs w:val="36"/>
        </w:rPr>
        <w:t>Struktura aplikacije</w:t>
      </w:r>
      <w:bookmarkEnd w:id="3"/>
    </w:p>
    <w:p w:rsidR="00A13557" w:rsidRPr="00674A5B" w:rsidRDefault="00A13557" w:rsidP="002E5656">
      <w:pPr>
        <w:spacing w:line="276" w:lineRule="auto"/>
      </w:pPr>
    </w:p>
    <w:p w:rsidR="00A13557" w:rsidRPr="00674A5B" w:rsidRDefault="00A13557" w:rsidP="002E5656">
      <w:pPr>
        <w:spacing w:line="276" w:lineRule="auto"/>
      </w:pPr>
    </w:p>
    <w:p w:rsidR="00E25CC1" w:rsidRDefault="00A13557" w:rsidP="00127531">
      <w:pPr>
        <w:spacing w:line="360" w:lineRule="auto"/>
        <w:jc w:val="both"/>
      </w:pPr>
      <w:r w:rsidRPr="00674A5B">
        <w:t>Aplikacija će se sastojati od nekoliko modula pomoću kojih će se osigurati funkcionalnost aplikacije.</w:t>
      </w:r>
      <w:r w:rsidR="001D39C1">
        <w:t xml:space="preserve"> Organizacija menija:</w:t>
      </w:r>
    </w:p>
    <w:p w:rsidR="001D39C1" w:rsidRDefault="001D39C1" w:rsidP="00127531">
      <w:pPr>
        <w:spacing w:line="360" w:lineRule="auto"/>
        <w:jc w:val="both"/>
      </w:pPr>
    </w:p>
    <w:p w:rsidR="002E5309" w:rsidRDefault="002E5309" w:rsidP="00127531">
      <w:pPr>
        <w:spacing w:line="360" w:lineRule="auto"/>
        <w:jc w:val="both"/>
      </w:pPr>
      <w:r w:rsidRPr="001D39C1">
        <w:rPr>
          <w:highlight w:val="lightGray"/>
        </w:rPr>
        <w:t>Glavna web stranica</w:t>
      </w:r>
    </w:p>
    <w:p w:rsidR="002E5309" w:rsidRDefault="002E5309" w:rsidP="002E5309">
      <w:pPr>
        <w:pStyle w:val="Odlomakpopisa"/>
        <w:numPr>
          <w:ilvl w:val="0"/>
          <w:numId w:val="45"/>
        </w:numPr>
        <w:spacing w:line="360" w:lineRule="auto"/>
        <w:jc w:val="both"/>
      </w:pPr>
      <w:r>
        <w:t>O projektu</w:t>
      </w:r>
    </w:p>
    <w:p w:rsidR="002E5309" w:rsidRDefault="002E5309" w:rsidP="002E5309">
      <w:pPr>
        <w:spacing w:line="360" w:lineRule="auto"/>
        <w:jc w:val="both"/>
      </w:pPr>
      <w:r w:rsidRPr="001D39C1">
        <w:rPr>
          <w:highlight w:val="lightGray"/>
        </w:rPr>
        <w:t>Administrativni dio – neprijavljeni korisnik</w:t>
      </w:r>
    </w:p>
    <w:p w:rsidR="00E316DE" w:rsidRDefault="00E316DE" w:rsidP="00E316DE">
      <w:pPr>
        <w:pStyle w:val="Odlomakpopisa"/>
        <w:numPr>
          <w:ilvl w:val="0"/>
          <w:numId w:val="45"/>
        </w:numPr>
        <w:spacing w:line="360" w:lineRule="auto"/>
        <w:jc w:val="both"/>
      </w:pPr>
      <w:r>
        <w:t>Početak</w:t>
      </w:r>
    </w:p>
    <w:p w:rsidR="002E5309" w:rsidRDefault="002E5309" w:rsidP="002E5309">
      <w:pPr>
        <w:pStyle w:val="Odlomakpopisa"/>
        <w:numPr>
          <w:ilvl w:val="0"/>
          <w:numId w:val="45"/>
        </w:numPr>
        <w:spacing w:line="360" w:lineRule="auto"/>
        <w:jc w:val="both"/>
      </w:pPr>
      <w:r>
        <w:t>Prijava</w:t>
      </w:r>
    </w:p>
    <w:p w:rsidR="002E5309" w:rsidRDefault="002E5309" w:rsidP="002E5309">
      <w:pPr>
        <w:pStyle w:val="Odlomakpopisa"/>
        <w:numPr>
          <w:ilvl w:val="0"/>
          <w:numId w:val="45"/>
        </w:numPr>
        <w:spacing w:line="360" w:lineRule="auto"/>
        <w:jc w:val="both"/>
      </w:pPr>
      <w:r>
        <w:t>Registracija</w:t>
      </w:r>
    </w:p>
    <w:p w:rsidR="002E5309" w:rsidRDefault="002E5309" w:rsidP="002E5309">
      <w:pPr>
        <w:pStyle w:val="Odlomakpopisa"/>
        <w:numPr>
          <w:ilvl w:val="0"/>
          <w:numId w:val="45"/>
        </w:numPr>
        <w:spacing w:line="360" w:lineRule="auto"/>
        <w:jc w:val="both"/>
      </w:pPr>
      <w:r>
        <w:t>Kreiraj pdf</w:t>
      </w:r>
    </w:p>
    <w:p w:rsidR="002E5309" w:rsidRDefault="002E5309" w:rsidP="002E5309">
      <w:pPr>
        <w:spacing w:line="360" w:lineRule="auto"/>
        <w:jc w:val="both"/>
      </w:pPr>
      <w:r w:rsidRPr="001D39C1">
        <w:rPr>
          <w:highlight w:val="lightGray"/>
        </w:rPr>
        <w:t>Administrativni dio – prijavljeni korisnik</w:t>
      </w:r>
    </w:p>
    <w:p w:rsidR="002E5309" w:rsidRDefault="002E5309" w:rsidP="002E5309">
      <w:pPr>
        <w:pStyle w:val="Odlomakpopisa"/>
        <w:numPr>
          <w:ilvl w:val="0"/>
          <w:numId w:val="45"/>
        </w:numPr>
        <w:spacing w:line="360" w:lineRule="auto"/>
        <w:jc w:val="both"/>
      </w:pPr>
      <w:r>
        <w:t>Početak</w:t>
      </w:r>
    </w:p>
    <w:p w:rsidR="002E5309" w:rsidRDefault="002E5309" w:rsidP="002E5309">
      <w:pPr>
        <w:pStyle w:val="Odlomakpopisa"/>
        <w:numPr>
          <w:ilvl w:val="0"/>
          <w:numId w:val="45"/>
        </w:numPr>
        <w:spacing w:line="360" w:lineRule="auto"/>
        <w:jc w:val="both"/>
      </w:pPr>
      <w:r>
        <w:t>Dodaj pitanje</w:t>
      </w:r>
    </w:p>
    <w:p w:rsidR="002E5309" w:rsidRDefault="002E5309" w:rsidP="002E5309">
      <w:pPr>
        <w:pStyle w:val="Odlomakpopisa"/>
        <w:numPr>
          <w:ilvl w:val="0"/>
          <w:numId w:val="45"/>
        </w:numPr>
        <w:spacing w:line="360" w:lineRule="auto"/>
        <w:jc w:val="both"/>
      </w:pPr>
      <w:r>
        <w:t>Kreiraj pdf</w:t>
      </w:r>
    </w:p>
    <w:p w:rsidR="002E5309" w:rsidRDefault="002E5309" w:rsidP="002E5309">
      <w:pPr>
        <w:pStyle w:val="Odlomakpopisa"/>
        <w:numPr>
          <w:ilvl w:val="0"/>
          <w:numId w:val="45"/>
        </w:numPr>
        <w:spacing w:line="360" w:lineRule="auto"/>
        <w:jc w:val="both"/>
      </w:pPr>
      <w:r>
        <w:t>Prikaz profila</w:t>
      </w:r>
    </w:p>
    <w:p w:rsidR="002E5309" w:rsidRDefault="002E5309" w:rsidP="002E5309">
      <w:pPr>
        <w:pStyle w:val="Odlomakpopisa"/>
        <w:numPr>
          <w:ilvl w:val="0"/>
          <w:numId w:val="45"/>
        </w:numPr>
        <w:spacing w:line="360" w:lineRule="auto"/>
        <w:jc w:val="both"/>
      </w:pPr>
      <w:r>
        <w:t>Odjava</w:t>
      </w:r>
    </w:p>
    <w:p w:rsidR="002E5309" w:rsidRDefault="002E5309" w:rsidP="002E5309">
      <w:pPr>
        <w:spacing w:line="360" w:lineRule="auto"/>
        <w:jc w:val="both"/>
      </w:pPr>
      <w:r w:rsidRPr="001D39C1">
        <w:rPr>
          <w:highlight w:val="lightGray"/>
        </w:rPr>
        <w:t xml:space="preserve">Administrativni dio – </w:t>
      </w:r>
      <w:proofErr w:type="spellStart"/>
      <w:r w:rsidRPr="001D39C1">
        <w:rPr>
          <w:highlight w:val="lightGray"/>
        </w:rPr>
        <w:t>admin</w:t>
      </w:r>
      <w:proofErr w:type="spellEnd"/>
      <w:r>
        <w:t xml:space="preserve"> </w:t>
      </w:r>
    </w:p>
    <w:p w:rsidR="002E5309" w:rsidRDefault="002E5309" w:rsidP="002E5309">
      <w:pPr>
        <w:pStyle w:val="Odlomakpopisa"/>
        <w:numPr>
          <w:ilvl w:val="0"/>
          <w:numId w:val="45"/>
        </w:numPr>
        <w:spacing w:line="360" w:lineRule="auto"/>
        <w:jc w:val="both"/>
      </w:pPr>
      <w:r>
        <w:t>Početak</w:t>
      </w:r>
    </w:p>
    <w:p w:rsidR="002E5309" w:rsidRDefault="002E5309" w:rsidP="002E5309">
      <w:pPr>
        <w:pStyle w:val="Odlomakpopisa"/>
        <w:numPr>
          <w:ilvl w:val="0"/>
          <w:numId w:val="45"/>
        </w:numPr>
        <w:spacing w:line="360" w:lineRule="auto"/>
        <w:jc w:val="both"/>
      </w:pPr>
      <w:r>
        <w:t>Korisnici</w:t>
      </w:r>
    </w:p>
    <w:p w:rsidR="002E5309" w:rsidRDefault="002E5309" w:rsidP="002E5309">
      <w:pPr>
        <w:pStyle w:val="Odlomakpopisa"/>
        <w:numPr>
          <w:ilvl w:val="0"/>
          <w:numId w:val="45"/>
        </w:numPr>
        <w:spacing w:line="360" w:lineRule="auto"/>
        <w:jc w:val="both"/>
      </w:pPr>
      <w:r>
        <w:t>Dodaj pitanje</w:t>
      </w:r>
    </w:p>
    <w:p w:rsidR="002E5309" w:rsidRDefault="002E5309" w:rsidP="002E5309">
      <w:pPr>
        <w:pStyle w:val="Odlomakpopisa"/>
        <w:numPr>
          <w:ilvl w:val="0"/>
          <w:numId w:val="45"/>
        </w:numPr>
        <w:spacing w:line="360" w:lineRule="auto"/>
        <w:jc w:val="both"/>
      </w:pPr>
      <w:r>
        <w:t>Dodaj kategoriju</w:t>
      </w:r>
    </w:p>
    <w:p w:rsidR="002E5309" w:rsidRDefault="002E5309" w:rsidP="002E5309">
      <w:pPr>
        <w:pStyle w:val="Odlomakpopisa"/>
        <w:numPr>
          <w:ilvl w:val="0"/>
          <w:numId w:val="45"/>
        </w:numPr>
        <w:spacing w:line="360" w:lineRule="auto"/>
        <w:jc w:val="both"/>
      </w:pPr>
      <w:r>
        <w:t>Kreiraj pdf</w:t>
      </w:r>
    </w:p>
    <w:p w:rsidR="002E5309" w:rsidRDefault="002E5309" w:rsidP="002E5309">
      <w:pPr>
        <w:pStyle w:val="Odlomakpopisa"/>
        <w:numPr>
          <w:ilvl w:val="0"/>
          <w:numId w:val="45"/>
        </w:numPr>
        <w:spacing w:line="360" w:lineRule="auto"/>
        <w:jc w:val="both"/>
      </w:pPr>
      <w:proofErr w:type="spellStart"/>
      <w:r>
        <w:t>Admin</w:t>
      </w:r>
      <w:proofErr w:type="spellEnd"/>
    </w:p>
    <w:p w:rsidR="002E5309" w:rsidRDefault="002E5309" w:rsidP="002E5309">
      <w:pPr>
        <w:pStyle w:val="Odlomakpopisa"/>
        <w:numPr>
          <w:ilvl w:val="0"/>
          <w:numId w:val="45"/>
        </w:numPr>
        <w:spacing w:line="360" w:lineRule="auto"/>
        <w:jc w:val="both"/>
      </w:pPr>
      <w:r>
        <w:t>Odjava</w:t>
      </w:r>
    </w:p>
    <w:p w:rsidR="00127531" w:rsidRDefault="00127531" w:rsidP="00E25CC1">
      <w:pPr>
        <w:spacing w:line="360" w:lineRule="auto"/>
        <w:ind w:left="709"/>
        <w:jc w:val="both"/>
      </w:pPr>
    </w:p>
    <w:p w:rsidR="001D39C1" w:rsidRDefault="001D39C1" w:rsidP="00E25CC1">
      <w:pPr>
        <w:spacing w:line="360" w:lineRule="auto"/>
        <w:ind w:left="709"/>
        <w:jc w:val="both"/>
      </w:pPr>
    </w:p>
    <w:p w:rsidR="001D39C1" w:rsidRDefault="001D39C1" w:rsidP="00E25CC1">
      <w:pPr>
        <w:spacing w:line="360" w:lineRule="auto"/>
        <w:ind w:left="709"/>
        <w:jc w:val="both"/>
      </w:pPr>
    </w:p>
    <w:p w:rsidR="001D39C1" w:rsidRDefault="001D39C1" w:rsidP="00E25CC1">
      <w:pPr>
        <w:spacing w:line="360" w:lineRule="auto"/>
        <w:ind w:left="709"/>
        <w:jc w:val="both"/>
      </w:pPr>
    </w:p>
    <w:p w:rsidR="001D39C1" w:rsidRDefault="001D39C1" w:rsidP="00E25CC1">
      <w:pPr>
        <w:spacing w:line="360" w:lineRule="auto"/>
        <w:ind w:left="709"/>
        <w:jc w:val="both"/>
      </w:pPr>
    </w:p>
    <w:p w:rsidR="001D39C1" w:rsidRDefault="001D39C1" w:rsidP="00E25CC1">
      <w:pPr>
        <w:spacing w:line="360" w:lineRule="auto"/>
        <w:ind w:left="709"/>
        <w:jc w:val="both"/>
      </w:pPr>
    </w:p>
    <w:p w:rsidR="001D39C1" w:rsidRDefault="001D39C1" w:rsidP="00E25CC1">
      <w:pPr>
        <w:spacing w:line="360" w:lineRule="auto"/>
        <w:ind w:left="709"/>
        <w:jc w:val="both"/>
      </w:pPr>
    </w:p>
    <w:p w:rsidR="002E5309" w:rsidRDefault="002E5309" w:rsidP="000C518E">
      <w:pPr>
        <w:spacing w:line="360" w:lineRule="auto"/>
        <w:jc w:val="both"/>
        <w:rPr>
          <w:b/>
          <w:bCs/>
        </w:rPr>
      </w:pPr>
      <w:r w:rsidRPr="002E5309">
        <w:rPr>
          <w:b/>
          <w:bCs/>
        </w:rPr>
        <w:t>Objašnjenje menija i opcija:</w:t>
      </w:r>
    </w:p>
    <w:p w:rsidR="001D39C1" w:rsidRDefault="001D39C1" w:rsidP="000C518E">
      <w:pPr>
        <w:spacing w:line="360" w:lineRule="auto"/>
        <w:jc w:val="both"/>
      </w:pPr>
      <w:r w:rsidRPr="00D80F4C">
        <w:rPr>
          <w:highlight w:val="lightGray"/>
        </w:rPr>
        <w:t>O projektu</w:t>
      </w:r>
    </w:p>
    <w:p w:rsidR="001D39C1" w:rsidRDefault="001D39C1" w:rsidP="001D39C1">
      <w:pPr>
        <w:pStyle w:val="Odlomakpopisa"/>
        <w:numPr>
          <w:ilvl w:val="0"/>
          <w:numId w:val="45"/>
        </w:numPr>
        <w:spacing w:line="360" w:lineRule="auto"/>
        <w:jc w:val="both"/>
      </w:pPr>
      <w:r>
        <w:t>Informacije i opis projekta</w:t>
      </w:r>
    </w:p>
    <w:p w:rsidR="00D80F4C" w:rsidRDefault="00E316DE" w:rsidP="00D80F4C">
      <w:pPr>
        <w:spacing w:line="360" w:lineRule="auto"/>
        <w:jc w:val="both"/>
      </w:pPr>
      <w:r w:rsidRPr="00E316DE">
        <w:rPr>
          <w:highlight w:val="lightGray"/>
        </w:rPr>
        <w:t>Neprijavljeni korisnik - početak</w:t>
      </w:r>
    </w:p>
    <w:p w:rsidR="00D80F4C" w:rsidRDefault="00E316DE" w:rsidP="00D80F4C">
      <w:pPr>
        <w:pStyle w:val="Odlomakpopisa"/>
        <w:numPr>
          <w:ilvl w:val="0"/>
          <w:numId w:val="45"/>
        </w:numPr>
        <w:spacing w:line="360" w:lineRule="auto"/>
        <w:jc w:val="both"/>
      </w:pPr>
      <w:r>
        <w:t>U ovom dijelu aplikacije neprijavljeni k</w:t>
      </w:r>
      <w:r w:rsidR="00D80F4C">
        <w:t>orisnik može vidjeti listu</w:t>
      </w:r>
      <w:r>
        <w:t xml:space="preserve"> svih</w:t>
      </w:r>
      <w:r w:rsidR="00D80F4C">
        <w:t xml:space="preserve"> pitanja i</w:t>
      </w:r>
      <w:r>
        <w:t xml:space="preserve"> listu</w:t>
      </w:r>
      <w:r w:rsidR="00D80F4C">
        <w:t xml:space="preserve"> sv</w:t>
      </w:r>
      <w:r>
        <w:t xml:space="preserve">ih </w:t>
      </w:r>
      <w:r w:rsidR="00D80F4C">
        <w:t>kategorij</w:t>
      </w:r>
      <w:r>
        <w:t>a te</w:t>
      </w:r>
      <w:r w:rsidR="00D80F4C">
        <w:t xml:space="preserve"> pregledati svako pitanje i odgovor</w:t>
      </w:r>
    </w:p>
    <w:p w:rsidR="001D39C1" w:rsidRDefault="001D39C1" w:rsidP="000C518E">
      <w:pPr>
        <w:spacing w:line="360" w:lineRule="auto"/>
        <w:jc w:val="both"/>
      </w:pPr>
      <w:r w:rsidRPr="00D80F4C">
        <w:rPr>
          <w:highlight w:val="lightGray"/>
        </w:rPr>
        <w:t>Neprijavljeni korisnik – prijava</w:t>
      </w:r>
    </w:p>
    <w:p w:rsidR="001D39C1" w:rsidRDefault="001D39C1" w:rsidP="001D39C1">
      <w:pPr>
        <w:pStyle w:val="Odlomakpopisa"/>
        <w:numPr>
          <w:ilvl w:val="0"/>
          <w:numId w:val="45"/>
        </w:numPr>
        <w:spacing w:line="360" w:lineRule="auto"/>
        <w:jc w:val="both"/>
      </w:pPr>
      <w:r>
        <w:t xml:space="preserve">Prikaz forme za prijavu korisnika </w:t>
      </w:r>
    </w:p>
    <w:p w:rsidR="001D39C1" w:rsidRDefault="001D39C1" w:rsidP="001D39C1">
      <w:pPr>
        <w:spacing w:line="360" w:lineRule="auto"/>
        <w:jc w:val="both"/>
      </w:pPr>
      <w:r w:rsidRPr="00D80F4C">
        <w:rPr>
          <w:highlight w:val="lightGray"/>
        </w:rPr>
        <w:t>Neprijavljeni korisnik – registracija</w:t>
      </w:r>
    </w:p>
    <w:p w:rsidR="001D39C1" w:rsidRDefault="001D39C1" w:rsidP="001D39C1">
      <w:pPr>
        <w:pStyle w:val="Odlomakpopisa"/>
        <w:numPr>
          <w:ilvl w:val="0"/>
          <w:numId w:val="45"/>
        </w:numPr>
        <w:spacing w:line="360" w:lineRule="auto"/>
        <w:jc w:val="both"/>
      </w:pPr>
      <w:r>
        <w:t>Prikaz forme za registraciju korisnika</w:t>
      </w:r>
    </w:p>
    <w:p w:rsidR="001D39C1" w:rsidRDefault="001D39C1" w:rsidP="001D39C1">
      <w:pPr>
        <w:spacing w:line="360" w:lineRule="auto"/>
        <w:jc w:val="both"/>
      </w:pPr>
      <w:r w:rsidRPr="00D80F4C">
        <w:rPr>
          <w:highlight w:val="lightGray"/>
        </w:rPr>
        <w:t>Neprijavljeni korisnik – kreiraj pdf</w:t>
      </w:r>
    </w:p>
    <w:p w:rsidR="001D39C1" w:rsidRDefault="00D80F4C" w:rsidP="001D39C1">
      <w:pPr>
        <w:pStyle w:val="Odlomakpopisa"/>
        <w:numPr>
          <w:ilvl w:val="0"/>
          <w:numId w:val="45"/>
        </w:numPr>
        <w:spacing w:line="360" w:lineRule="auto"/>
        <w:jc w:val="both"/>
      </w:pPr>
      <w:r>
        <w:t>U ovom dijelu aplikacije svaki neprijavljeni korisnik ima uvid u pdf u kojem je popis svih postavljenih pitanja te koji korisnik je postavio pitanje, datum kreiranja pitanja te broj odgovora koje to pitanje ima</w:t>
      </w:r>
    </w:p>
    <w:p w:rsidR="001D39C1" w:rsidRDefault="00D80F4C" w:rsidP="000C518E">
      <w:pPr>
        <w:spacing w:line="360" w:lineRule="auto"/>
        <w:jc w:val="both"/>
      </w:pPr>
      <w:r w:rsidRPr="00E316DE">
        <w:rPr>
          <w:highlight w:val="lightGray"/>
        </w:rPr>
        <w:t>Prijavljeni korisnik</w:t>
      </w:r>
      <w:r w:rsidR="00E316DE" w:rsidRPr="00E316DE">
        <w:rPr>
          <w:highlight w:val="lightGray"/>
        </w:rPr>
        <w:t xml:space="preserve"> – početak</w:t>
      </w:r>
      <w:r w:rsidR="00E316DE">
        <w:t xml:space="preserve"> </w:t>
      </w:r>
    </w:p>
    <w:p w:rsidR="00E316DE" w:rsidRDefault="00E316DE" w:rsidP="00F90BEF">
      <w:pPr>
        <w:pStyle w:val="Odlomakpopisa"/>
        <w:numPr>
          <w:ilvl w:val="0"/>
          <w:numId w:val="45"/>
        </w:numPr>
        <w:spacing w:line="360" w:lineRule="auto"/>
        <w:jc w:val="both"/>
      </w:pPr>
      <w:r>
        <w:t xml:space="preserve">U ovom dijelu aplikacije prijavljeni korisnik može sve što može i neprijavljeni korisnik </w:t>
      </w:r>
    </w:p>
    <w:p w:rsidR="00E316DE" w:rsidRDefault="00E316DE" w:rsidP="00E316DE">
      <w:pPr>
        <w:spacing w:line="360" w:lineRule="auto"/>
        <w:jc w:val="both"/>
      </w:pPr>
      <w:r w:rsidRPr="00F90BEF">
        <w:rPr>
          <w:highlight w:val="lightGray"/>
        </w:rPr>
        <w:t>Prijavljeni korisnik – dodaj pitanje</w:t>
      </w:r>
      <w:r>
        <w:t xml:space="preserve">  </w:t>
      </w:r>
    </w:p>
    <w:p w:rsidR="00872655" w:rsidRDefault="00872655" w:rsidP="00872655">
      <w:pPr>
        <w:pStyle w:val="Odlomakpopisa"/>
        <w:numPr>
          <w:ilvl w:val="0"/>
          <w:numId w:val="45"/>
        </w:numPr>
        <w:spacing w:line="360" w:lineRule="auto"/>
        <w:jc w:val="both"/>
      </w:pPr>
      <w:r>
        <w:t>Ova opcija aplikacije omogućava korisniku da doda novo pitanje i definira njegovu kategoriju</w:t>
      </w:r>
    </w:p>
    <w:p w:rsidR="00E316DE" w:rsidRDefault="00E316DE" w:rsidP="00E316DE">
      <w:pPr>
        <w:spacing w:line="360" w:lineRule="auto"/>
        <w:jc w:val="both"/>
      </w:pPr>
      <w:r w:rsidRPr="00F90BEF">
        <w:rPr>
          <w:highlight w:val="lightGray"/>
        </w:rPr>
        <w:t>Prijavljeni korisnik – kreiraj pdf</w:t>
      </w:r>
    </w:p>
    <w:p w:rsidR="00E316DE" w:rsidRDefault="00E316DE" w:rsidP="00E316DE">
      <w:pPr>
        <w:pStyle w:val="Odlomakpopisa"/>
        <w:numPr>
          <w:ilvl w:val="0"/>
          <w:numId w:val="45"/>
        </w:numPr>
        <w:spacing w:line="360" w:lineRule="auto"/>
        <w:jc w:val="both"/>
      </w:pPr>
      <w:r>
        <w:t>U ovom dijelu aplikacije svaki prijavljeni korisnik ima uvid u pdf u kojem je popis svih postavljenih pitanja te koji korisnik je postavio pitanje, datum kreiranja pitanja te broj odgovora koje to pitanje ima</w:t>
      </w:r>
    </w:p>
    <w:p w:rsidR="00E316DE" w:rsidRDefault="00E316DE" w:rsidP="00E316DE">
      <w:pPr>
        <w:spacing w:line="360" w:lineRule="auto"/>
        <w:jc w:val="both"/>
      </w:pPr>
      <w:r w:rsidRPr="00F90BEF">
        <w:rPr>
          <w:highlight w:val="lightGray"/>
        </w:rPr>
        <w:t>Prijavljeni korisnik – prikaz profila</w:t>
      </w:r>
    </w:p>
    <w:p w:rsidR="00E316DE" w:rsidRDefault="00E316DE" w:rsidP="00E316DE">
      <w:pPr>
        <w:pStyle w:val="Odlomakpopisa"/>
        <w:numPr>
          <w:ilvl w:val="0"/>
          <w:numId w:val="45"/>
        </w:numPr>
        <w:spacing w:line="360" w:lineRule="auto"/>
        <w:jc w:val="both"/>
      </w:pPr>
      <w:r>
        <w:t xml:space="preserve">U ovom dijelu aplikacije, prijavljeni korisnik ima </w:t>
      </w:r>
      <w:r w:rsidR="00543BFB">
        <w:t xml:space="preserve">pristup </w:t>
      </w:r>
      <w:r>
        <w:t>svoji</w:t>
      </w:r>
      <w:r w:rsidR="00543BFB">
        <w:t>m</w:t>
      </w:r>
      <w:r>
        <w:t xml:space="preserve"> osobni</w:t>
      </w:r>
      <w:r w:rsidR="00543BFB">
        <w:t>m</w:t>
      </w:r>
      <w:r>
        <w:t xml:space="preserve"> poda</w:t>
      </w:r>
      <w:r w:rsidR="00543BFB">
        <w:t>cima.</w:t>
      </w:r>
      <w:r>
        <w:t xml:space="preserve"> </w:t>
      </w:r>
      <w:r w:rsidR="00F90BEF">
        <w:t>Korisnik može ažurirati ili obrisati profil te ima uvid u pdf dokumente svojih postavljenih pitanja i odgovora.</w:t>
      </w:r>
    </w:p>
    <w:p w:rsidR="00F90BEF" w:rsidRDefault="00F90BEF" w:rsidP="00F90BEF">
      <w:pPr>
        <w:spacing w:line="360" w:lineRule="auto"/>
        <w:jc w:val="both"/>
      </w:pPr>
      <w:r w:rsidRPr="00F90BEF">
        <w:rPr>
          <w:highlight w:val="lightGray"/>
        </w:rPr>
        <w:t>Prijavljeni korisnik – odjava</w:t>
      </w:r>
    </w:p>
    <w:p w:rsidR="00F90BEF" w:rsidRDefault="00F90BEF" w:rsidP="00F90BEF">
      <w:pPr>
        <w:pStyle w:val="Odlomakpopisa"/>
        <w:numPr>
          <w:ilvl w:val="0"/>
          <w:numId w:val="45"/>
        </w:numPr>
        <w:spacing w:line="360" w:lineRule="auto"/>
        <w:jc w:val="both"/>
      </w:pPr>
      <w:r>
        <w:t>Opcija za odjavu korisnika</w:t>
      </w:r>
    </w:p>
    <w:p w:rsidR="00F90BEF" w:rsidRDefault="00F90BEF" w:rsidP="00F90BEF">
      <w:pPr>
        <w:spacing w:line="360" w:lineRule="auto"/>
        <w:jc w:val="both"/>
      </w:pPr>
      <w:proofErr w:type="spellStart"/>
      <w:r w:rsidRPr="00872655">
        <w:rPr>
          <w:highlight w:val="lightGray"/>
        </w:rPr>
        <w:t>Admin</w:t>
      </w:r>
      <w:proofErr w:type="spellEnd"/>
      <w:r w:rsidRPr="00872655">
        <w:rPr>
          <w:highlight w:val="lightGray"/>
        </w:rPr>
        <w:t xml:space="preserve"> – početak</w:t>
      </w:r>
      <w:r>
        <w:t xml:space="preserve"> </w:t>
      </w:r>
    </w:p>
    <w:p w:rsidR="00872655" w:rsidRDefault="00F90BEF" w:rsidP="00872655">
      <w:pPr>
        <w:pStyle w:val="Odlomakpopisa"/>
        <w:numPr>
          <w:ilvl w:val="0"/>
          <w:numId w:val="45"/>
        </w:numPr>
        <w:spacing w:line="360" w:lineRule="auto"/>
        <w:jc w:val="both"/>
      </w:pPr>
      <w:r>
        <w:t xml:space="preserve">U ovom dijelu aplikacije </w:t>
      </w:r>
      <w:proofErr w:type="spellStart"/>
      <w:r>
        <w:t>admin</w:t>
      </w:r>
      <w:proofErr w:type="spellEnd"/>
      <w:r>
        <w:t xml:space="preserve"> može vidjeti listu svih pitanja i listu svih kategorija te pregledati svako pitanje i odgovor</w:t>
      </w:r>
      <w:r w:rsidR="00FB3BC3">
        <w:t xml:space="preserve">. Pregledom kategorije </w:t>
      </w:r>
      <w:proofErr w:type="spellStart"/>
      <w:r w:rsidR="00FB3BC3">
        <w:t>admin</w:t>
      </w:r>
      <w:proofErr w:type="spellEnd"/>
      <w:r w:rsidR="00FB3BC3">
        <w:t xml:space="preserve"> ima opcije ažuriranja i brisanja te kategorije.</w:t>
      </w:r>
    </w:p>
    <w:p w:rsidR="00872655" w:rsidRDefault="00872655" w:rsidP="00872655">
      <w:pPr>
        <w:spacing w:line="360" w:lineRule="auto"/>
        <w:jc w:val="both"/>
      </w:pPr>
    </w:p>
    <w:p w:rsidR="00872655" w:rsidRDefault="00872655" w:rsidP="00F90BEF">
      <w:pPr>
        <w:spacing w:line="360" w:lineRule="auto"/>
        <w:jc w:val="both"/>
      </w:pPr>
    </w:p>
    <w:p w:rsidR="00872655" w:rsidRDefault="00872655" w:rsidP="00F90BEF">
      <w:pPr>
        <w:spacing w:line="360" w:lineRule="auto"/>
        <w:jc w:val="both"/>
      </w:pPr>
    </w:p>
    <w:p w:rsidR="00F90BEF" w:rsidRDefault="00F90BEF" w:rsidP="00F90BEF">
      <w:pPr>
        <w:spacing w:line="360" w:lineRule="auto"/>
        <w:jc w:val="both"/>
      </w:pPr>
      <w:proofErr w:type="spellStart"/>
      <w:r w:rsidRPr="00872655">
        <w:rPr>
          <w:highlight w:val="lightGray"/>
        </w:rPr>
        <w:t>Admin</w:t>
      </w:r>
      <w:proofErr w:type="spellEnd"/>
      <w:r w:rsidRPr="00872655">
        <w:rPr>
          <w:highlight w:val="lightGray"/>
        </w:rPr>
        <w:t xml:space="preserve"> – korisnici</w:t>
      </w:r>
    </w:p>
    <w:p w:rsidR="00F90BEF" w:rsidRDefault="00F90BEF" w:rsidP="00F90BEF">
      <w:pPr>
        <w:pStyle w:val="Odlomakpopisa"/>
        <w:numPr>
          <w:ilvl w:val="0"/>
          <w:numId w:val="45"/>
        </w:numPr>
        <w:spacing w:line="360" w:lineRule="auto"/>
        <w:jc w:val="both"/>
      </w:pPr>
      <w:r>
        <w:t>Administrator ima uvid u popis svih prijavljenih korisnika kojima može urediti ili obrisati profile te promijeniti ovlast i lozinku. Također može preuzeti pdf-ove njihovih svih pitanja i odgovora.</w:t>
      </w:r>
    </w:p>
    <w:p w:rsidR="00872655" w:rsidRDefault="00872655" w:rsidP="00872655">
      <w:pPr>
        <w:spacing w:line="360" w:lineRule="auto"/>
        <w:jc w:val="both"/>
      </w:pPr>
      <w:proofErr w:type="spellStart"/>
      <w:r w:rsidRPr="00872655">
        <w:rPr>
          <w:highlight w:val="lightGray"/>
        </w:rPr>
        <w:t>Admin</w:t>
      </w:r>
      <w:proofErr w:type="spellEnd"/>
      <w:r w:rsidRPr="00872655">
        <w:rPr>
          <w:highlight w:val="lightGray"/>
        </w:rPr>
        <w:t xml:space="preserve"> – dodaj pitanje</w:t>
      </w:r>
    </w:p>
    <w:p w:rsidR="00872655" w:rsidRDefault="00872655" w:rsidP="00872655">
      <w:pPr>
        <w:pStyle w:val="Odlomakpopisa"/>
        <w:numPr>
          <w:ilvl w:val="0"/>
          <w:numId w:val="45"/>
        </w:numPr>
        <w:spacing w:line="360" w:lineRule="auto"/>
        <w:jc w:val="both"/>
      </w:pPr>
      <w:r>
        <w:t>Ova opcija aplikacije omogućava administratoru da doda novo pitanje i definira njegovu kategoriju</w:t>
      </w:r>
    </w:p>
    <w:p w:rsidR="00872655" w:rsidRDefault="00872655" w:rsidP="00872655">
      <w:pPr>
        <w:spacing w:line="360" w:lineRule="auto"/>
        <w:jc w:val="both"/>
      </w:pPr>
      <w:proofErr w:type="spellStart"/>
      <w:r w:rsidRPr="00872655">
        <w:rPr>
          <w:highlight w:val="lightGray"/>
        </w:rPr>
        <w:t>Admin</w:t>
      </w:r>
      <w:proofErr w:type="spellEnd"/>
      <w:r w:rsidRPr="00872655">
        <w:rPr>
          <w:highlight w:val="lightGray"/>
        </w:rPr>
        <w:t xml:space="preserve"> – dodaj kategoriju</w:t>
      </w:r>
    </w:p>
    <w:p w:rsidR="00872655" w:rsidRDefault="00872655" w:rsidP="00872655">
      <w:pPr>
        <w:pStyle w:val="Odlomakpopisa"/>
        <w:numPr>
          <w:ilvl w:val="0"/>
          <w:numId w:val="45"/>
        </w:numPr>
        <w:spacing w:line="360" w:lineRule="auto"/>
        <w:jc w:val="both"/>
      </w:pPr>
      <w:r>
        <w:t>Ova opcija aplikacije također omogućava administratoru da posebno doda novu kategoriju bez postavljanja pitanja</w:t>
      </w:r>
    </w:p>
    <w:p w:rsidR="00872655" w:rsidRDefault="00872655" w:rsidP="00872655">
      <w:pPr>
        <w:spacing w:line="360" w:lineRule="auto"/>
        <w:jc w:val="both"/>
      </w:pPr>
      <w:proofErr w:type="spellStart"/>
      <w:r w:rsidRPr="00872655">
        <w:rPr>
          <w:highlight w:val="lightGray"/>
        </w:rPr>
        <w:t>Admin</w:t>
      </w:r>
      <w:proofErr w:type="spellEnd"/>
      <w:r w:rsidRPr="00872655">
        <w:rPr>
          <w:highlight w:val="lightGray"/>
        </w:rPr>
        <w:t xml:space="preserve"> – kreiraj pdf</w:t>
      </w:r>
    </w:p>
    <w:p w:rsidR="00872655" w:rsidRDefault="00872655" w:rsidP="00872655">
      <w:pPr>
        <w:pStyle w:val="Odlomakpopisa"/>
        <w:numPr>
          <w:ilvl w:val="0"/>
          <w:numId w:val="45"/>
        </w:numPr>
        <w:spacing w:line="360" w:lineRule="auto"/>
        <w:jc w:val="both"/>
      </w:pPr>
      <w:r>
        <w:t>U ovom dijelu aplikacije administrator ima uvid u pdf u kojem je popis svih postavljenih pitanja te koji korisnik je postavio pitanje, datum kreiranja pitanja te broj odgovora koje to pitanje ima</w:t>
      </w:r>
    </w:p>
    <w:p w:rsidR="00872655" w:rsidRDefault="00872655" w:rsidP="00872655">
      <w:pPr>
        <w:spacing w:line="360" w:lineRule="auto"/>
        <w:jc w:val="both"/>
      </w:pPr>
      <w:proofErr w:type="spellStart"/>
      <w:r w:rsidRPr="00872655">
        <w:rPr>
          <w:highlight w:val="lightGray"/>
        </w:rPr>
        <w:t>Admin</w:t>
      </w:r>
      <w:proofErr w:type="spellEnd"/>
      <w:r w:rsidRPr="00872655">
        <w:rPr>
          <w:highlight w:val="lightGray"/>
        </w:rPr>
        <w:t xml:space="preserve"> – </w:t>
      </w:r>
      <w:proofErr w:type="spellStart"/>
      <w:r w:rsidRPr="00872655">
        <w:rPr>
          <w:highlight w:val="lightGray"/>
        </w:rPr>
        <w:t>admin</w:t>
      </w:r>
      <w:proofErr w:type="spellEnd"/>
    </w:p>
    <w:p w:rsidR="00872655" w:rsidRDefault="00872655" w:rsidP="00872655">
      <w:pPr>
        <w:pStyle w:val="Odlomakpopisa"/>
        <w:numPr>
          <w:ilvl w:val="0"/>
          <w:numId w:val="45"/>
        </w:numPr>
        <w:spacing w:line="360" w:lineRule="auto"/>
        <w:jc w:val="both"/>
      </w:pPr>
      <w:proofErr w:type="spellStart"/>
      <w:r>
        <w:t>Aministrator</w:t>
      </w:r>
      <w:proofErr w:type="spellEnd"/>
      <w:r>
        <w:t xml:space="preserve"> u ovom dijelu aplikacije ima uvid u svoje osobne podatke, može ažurirati profil ili obrisati i vidjeti pdf-ove svojih pitanja i odgovora</w:t>
      </w:r>
    </w:p>
    <w:p w:rsidR="00872655" w:rsidRDefault="00872655" w:rsidP="00872655">
      <w:pPr>
        <w:spacing w:line="360" w:lineRule="auto"/>
        <w:jc w:val="both"/>
      </w:pPr>
      <w:proofErr w:type="spellStart"/>
      <w:r w:rsidRPr="00872655">
        <w:rPr>
          <w:highlight w:val="lightGray"/>
        </w:rPr>
        <w:t>Admin</w:t>
      </w:r>
      <w:proofErr w:type="spellEnd"/>
      <w:r w:rsidRPr="00872655">
        <w:rPr>
          <w:highlight w:val="lightGray"/>
        </w:rPr>
        <w:t>- odjava</w:t>
      </w:r>
    </w:p>
    <w:p w:rsidR="00872655" w:rsidRDefault="00872655" w:rsidP="00872655">
      <w:pPr>
        <w:pStyle w:val="Odlomakpopisa"/>
        <w:numPr>
          <w:ilvl w:val="0"/>
          <w:numId w:val="45"/>
        </w:numPr>
        <w:spacing w:line="360" w:lineRule="auto"/>
        <w:jc w:val="both"/>
      </w:pPr>
      <w:r>
        <w:t>Opcija za odjavu korisnika</w:t>
      </w:r>
    </w:p>
    <w:p w:rsidR="00872655" w:rsidRDefault="00872655" w:rsidP="00872655">
      <w:pPr>
        <w:pStyle w:val="Odlomakpopisa"/>
        <w:spacing w:line="360" w:lineRule="auto"/>
        <w:jc w:val="both"/>
      </w:pPr>
    </w:p>
    <w:p w:rsidR="00872655" w:rsidRDefault="00872655" w:rsidP="00872655">
      <w:pPr>
        <w:spacing w:line="360" w:lineRule="auto"/>
        <w:jc w:val="both"/>
      </w:pPr>
    </w:p>
    <w:p w:rsidR="00F90BEF" w:rsidRDefault="00F90BEF" w:rsidP="00872655">
      <w:pPr>
        <w:spacing w:line="360" w:lineRule="auto"/>
        <w:jc w:val="both"/>
      </w:pPr>
    </w:p>
    <w:p w:rsidR="00E316DE" w:rsidRDefault="00E316DE" w:rsidP="00E316DE">
      <w:pPr>
        <w:spacing w:line="360" w:lineRule="auto"/>
        <w:jc w:val="both"/>
      </w:pPr>
    </w:p>
    <w:p w:rsidR="00E316DE" w:rsidRDefault="00E316DE" w:rsidP="00E316DE">
      <w:pPr>
        <w:spacing w:line="360" w:lineRule="auto"/>
        <w:jc w:val="both"/>
      </w:pPr>
    </w:p>
    <w:p w:rsidR="00A13557" w:rsidRDefault="00A13557" w:rsidP="00E316DE">
      <w:pPr>
        <w:spacing w:line="360" w:lineRule="auto"/>
        <w:jc w:val="both"/>
      </w:pPr>
    </w:p>
    <w:p w:rsidR="00F12F55" w:rsidRDefault="00F12F55" w:rsidP="003C51BD">
      <w:pPr>
        <w:spacing w:line="360" w:lineRule="auto"/>
        <w:jc w:val="both"/>
      </w:pPr>
    </w:p>
    <w:p w:rsidR="002E5656" w:rsidRDefault="002E5656" w:rsidP="003C51BD">
      <w:pPr>
        <w:spacing w:line="360" w:lineRule="auto"/>
        <w:jc w:val="both"/>
      </w:pPr>
    </w:p>
    <w:p w:rsidR="002E5656" w:rsidRDefault="002E5656" w:rsidP="002E5656">
      <w:pPr>
        <w:pStyle w:val="Naslov1"/>
        <w:pageBreakBefore/>
        <w:numPr>
          <w:ilvl w:val="0"/>
          <w:numId w:val="0"/>
        </w:numPr>
        <w:spacing w:line="360" w:lineRule="auto"/>
        <w:rPr>
          <w:rFonts w:ascii="Times New Roman" w:hAnsi="Times New Roman" w:cs="Times New Roman"/>
          <w:sz w:val="36"/>
          <w:szCs w:val="36"/>
        </w:rPr>
      </w:pPr>
      <w:bookmarkStart w:id="4" w:name="_Toc43507254"/>
      <w:r>
        <w:rPr>
          <w:rFonts w:ascii="Times New Roman" w:hAnsi="Times New Roman" w:cs="Times New Roman"/>
          <w:sz w:val="36"/>
          <w:szCs w:val="36"/>
        </w:rPr>
        <w:lastRenderedPageBreak/>
        <w:t>5</w:t>
      </w:r>
      <w:r w:rsidRPr="00674A5B">
        <w:rPr>
          <w:rFonts w:ascii="Times New Roman" w:hAnsi="Times New Roman" w:cs="Times New Roman"/>
          <w:sz w:val="36"/>
          <w:szCs w:val="36"/>
        </w:rPr>
        <w:t xml:space="preserve">. </w:t>
      </w:r>
      <w:r>
        <w:rPr>
          <w:rFonts w:ascii="Times New Roman" w:hAnsi="Times New Roman" w:cs="Times New Roman"/>
          <w:sz w:val="36"/>
          <w:szCs w:val="36"/>
        </w:rPr>
        <w:t>Use</w:t>
      </w:r>
      <w:r w:rsidR="000364CA">
        <w:rPr>
          <w:rFonts w:ascii="Times New Roman" w:hAnsi="Times New Roman" w:cs="Times New Roman"/>
          <w:sz w:val="36"/>
          <w:szCs w:val="36"/>
        </w:rPr>
        <w:t xml:space="preserve"> </w:t>
      </w:r>
      <w:proofErr w:type="spellStart"/>
      <w:r>
        <w:rPr>
          <w:rFonts w:ascii="Times New Roman" w:hAnsi="Times New Roman" w:cs="Times New Roman"/>
          <w:sz w:val="36"/>
          <w:szCs w:val="36"/>
        </w:rPr>
        <w:t>case</w:t>
      </w:r>
      <w:proofErr w:type="spellEnd"/>
      <w:r>
        <w:rPr>
          <w:rFonts w:ascii="Times New Roman" w:hAnsi="Times New Roman" w:cs="Times New Roman"/>
          <w:sz w:val="36"/>
          <w:szCs w:val="36"/>
        </w:rPr>
        <w:t xml:space="preserve"> dijagram aplikacije</w:t>
      </w:r>
      <w:bookmarkEnd w:id="4"/>
    </w:p>
    <w:p w:rsidR="002E5656" w:rsidRDefault="002E5656" w:rsidP="002E5656">
      <w:pPr>
        <w:spacing w:line="276" w:lineRule="auto"/>
      </w:pPr>
    </w:p>
    <w:p w:rsidR="009E6C20" w:rsidRDefault="009E6C20" w:rsidP="002E5656">
      <w:pPr>
        <w:spacing w:line="276" w:lineRule="auto"/>
      </w:pPr>
    </w:p>
    <w:p w:rsidR="001E2E18" w:rsidRDefault="001E2E18" w:rsidP="009E6C20">
      <w:pPr>
        <w:spacing w:line="276" w:lineRule="auto"/>
        <w:jc w:val="both"/>
      </w:pPr>
      <w:r>
        <w:t xml:space="preserve">       </w:t>
      </w:r>
      <w:r w:rsidRPr="009E6C20">
        <w:rPr>
          <w:sz w:val="12"/>
          <w:szCs w:val="12"/>
        </w:rPr>
        <w:t xml:space="preserve">             NEPRIJAVLJENI KORISNIK             </w:t>
      </w:r>
      <w:r w:rsidR="009E6C20">
        <w:rPr>
          <w:sz w:val="12"/>
          <w:szCs w:val="12"/>
        </w:rPr>
        <w:t xml:space="preserve">                                       </w:t>
      </w:r>
      <w:r w:rsidRPr="009E6C20">
        <w:rPr>
          <w:sz w:val="12"/>
          <w:szCs w:val="12"/>
        </w:rPr>
        <w:t xml:space="preserve">         PRIJAVLJENI KORISNIK  </w:t>
      </w:r>
      <w:r w:rsidR="009E6C20">
        <w:rPr>
          <w:sz w:val="12"/>
          <w:szCs w:val="12"/>
        </w:rPr>
        <w:t xml:space="preserve">                                                             </w:t>
      </w:r>
      <w:r w:rsidRPr="009E6C20">
        <w:rPr>
          <w:sz w:val="12"/>
          <w:szCs w:val="12"/>
        </w:rPr>
        <w:t xml:space="preserve">    ADMINISTRATOR</w:t>
      </w:r>
    </w:p>
    <w:p w:rsidR="002E5656" w:rsidRPr="002E5656" w:rsidRDefault="006B0B3E" w:rsidP="002E5656">
      <w:pPr>
        <w:spacing w:line="276" w:lineRule="auto"/>
      </w:pPr>
      <w:r w:rsidRPr="006B0B3E">
        <w:rPr>
          <w:noProof/>
          <w:color w:val="FF0000"/>
          <w:lang w:val="en-US" w:eastAsia="en-US"/>
        </w:rPr>
        <mc:AlternateContent>
          <mc:Choice Requires="wps">
            <w:drawing>
              <wp:anchor distT="0" distB="0" distL="114300" distR="114300" simplePos="0" relativeHeight="251677696" behindDoc="0" locked="0" layoutInCell="1" allowOverlap="1" wp14:anchorId="375E1045" wp14:editId="2EA2E615">
                <wp:simplePos x="0" y="0"/>
                <wp:positionH relativeFrom="column">
                  <wp:posOffset>3689566</wp:posOffset>
                </wp:positionH>
                <wp:positionV relativeFrom="paragraph">
                  <wp:posOffset>565962</wp:posOffset>
                </wp:positionV>
                <wp:extent cx="1209747" cy="972273"/>
                <wp:effectExtent l="38100" t="0" r="28575" b="56515"/>
                <wp:wrapNone/>
                <wp:docPr id="27" name="Ravni poveznik sa strelicom 27"/>
                <wp:cNvGraphicFramePr/>
                <a:graphic xmlns:a="http://schemas.openxmlformats.org/drawingml/2006/main">
                  <a:graphicData uri="http://schemas.microsoft.com/office/word/2010/wordprocessingShape">
                    <wps:wsp>
                      <wps:cNvCnPr/>
                      <wps:spPr>
                        <a:xfrm flipH="1">
                          <a:off x="0" y="0"/>
                          <a:ext cx="1209747" cy="972273"/>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E974E" id="_x0000_t32" coordsize="21600,21600" o:spt="32" o:oned="t" path="m,l21600,21600e" filled="f">
                <v:path arrowok="t" fillok="f" o:connecttype="none"/>
                <o:lock v:ext="edit" shapetype="t"/>
              </v:shapetype>
              <v:shape id="Ravni poveznik sa strelicom 27" o:spid="_x0000_s1026" type="#_x0000_t32" style="position:absolute;margin-left:290.5pt;margin-top:44.55pt;width:95.25pt;height:76.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" strokecolor="#c45911 [2405]"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1008" behindDoc="0" locked="0" layoutInCell="1" allowOverlap="1" wp14:anchorId="487F0701" wp14:editId="4C3C9697">
                <wp:simplePos x="0" y="0"/>
                <wp:positionH relativeFrom="column">
                  <wp:posOffset>3672205</wp:posOffset>
                </wp:positionH>
                <wp:positionV relativeFrom="paragraph">
                  <wp:posOffset>1136015</wp:posOffset>
                </wp:positionV>
                <wp:extent cx="236220" cy="312420"/>
                <wp:effectExtent l="38100" t="0" r="30480" b="49530"/>
                <wp:wrapNone/>
                <wp:docPr id="45" name="Ravni poveznik sa strelicom 45"/>
                <wp:cNvGraphicFramePr/>
                <a:graphic xmlns:a="http://schemas.openxmlformats.org/drawingml/2006/main">
                  <a:graphicData uri="http://schemas.microsoft.com/office/word/2010/wordprocessingShape">
                    <wps:wsp>
                      <wps:cNvCnPr/>
                      <wps:spPr>
                        <a:xfrm flipH="1">
                          <a:off x="0" y="0"/>
                          <a:ext cx="2362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116717EC" id="_x0000_t32" coordsize="21600,21600" o:spt="32" o:oned="t" path="m,l21600,21600e" filled="f">
                <v:path arrowok="t" fillok="f" o:connecttype="none"/>
                <o:lock v:ext="edit" shapetype="t"/>
              </v:shapetype>
              <v:shape id="Ravni poveznik sa strelicom 45" o:spid="_x0000_s1026" type="#_x0000_t32" style="position:absolute;margin-left:289.15pt;margin-top:89.45pt;width:18.6pt;height:24.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2032" behindDoc="0" locked="0" layoutInCell="1" allowOverlap="1" wp14:anchorId="4B6A07E8" wp14:editId="3DBE1C15">
                <wp:simplePos x="0" y="0"/>
                <wp:positionH relativeFrom="column">
                  <wp:posOffset>3664585</wp:posOffset>
                </wp:positionH>
                <wp:positionV relativeFrom="paragraph">
                  <wp:posOffset>1128395</wp:posOffset>
                </wp:positionV>
                <wp:extent cx="266700" cy="845820"/>
                <wp:effectExtent l="57150" t="0" r="19050" b="49530"/>
                <wp:wrapNone/>
                <wp:docPr id="46" name="Ravni poveznik sa strelicom 46"/>
                <wp:cNvGraphicFramePr/>
                <a:graphic xmlns:a="http://schemas.openxmlformats.org/drawingml/2006/main">
                  <a:graphicData uri="http://schemas.microsoft.com/office/word/2010/wordprocessingShape">
                    <wps:wsp>
                      <wps:cNvCnPr/>
                      <wps:spPr>
                        <a:xfrm flipH="1">
                          <a:off x="0" y="0"/>
                          <a:ext cx="26670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7DB10075" id="Ravni poveznik sa strelicom 46" o:spid="_x0000_s1026" type="#_x0000_t32" style="position:absolute;margin-left:288.55pt;margin-top:88.85pt;width:21pt;height:66.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4080" behindDoc="0" locked="0" layoutInCell="1" allowOverlap="1" wp14:anchorId="41483270" wp14:editId="09C3C03E">
                <wp:simplePos x="0" y="0"/>
                <wp:positionH relativeFrom="column">
                  <wp:posOffset>3656965</wp:posOffset>
                </wp:positionH>
                <wp:positionV relativeFrom="paragraph">
                  <wp:posOffset>1196975</wp:posOffset>
                </wp:positionV>
                <wp:extent cx="304800" cy="1859280"/>
                <wp:effectExtent l="57150" t="0" r="19050" b="64770"/>
                <wp:wrapNone/>
                <wp:docPr id="48" name="Ravni poveznik sa strelicom 48"/>
                <wp:cNvGraphicFramePr/>
                <a:graphic xmlns:a="http://schemas.openxmlformats.org/drawingml/2006/main">
                  <a:graphicData uri="http://schemas.microsoft.com/office/word/2010/wordprocessingShape">
                    <wps:wsp>
                      <wps:cNvCnPr/>
                      <wps:spPr>
                        <a:xfrm flipH="1">
                          <a:off x="0" y="0"/>
                          <a:ext cx="304800" cy="185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78C58597" id="Ravni poveznik sa strelicom 48" o:spid="_x0000_s1026" type="#_x0000_t32" style="position:absolute;margin-left:287.95pt;margin-top:94.25pt;width:24pt;height:146.4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8176" behindDoc="0" locked="0" layoutInCell="1" allowOverlap="1" wp14:anchorId="35B2BDED" wp14:editId="252CF7CE">
                <wp:simplePos x="0" y="0"/>
                <wp:positionH relativeFrom="column">
                  <wp:posOffset>2990215</wp:posOffset>
                </wp:positionH>
                <wp:positionV relativeFrom="paragraph">
                  <wp:posOffset>434975</wp:posOffset>
                </wp:positionV>
                <wp:extent cx="952500" cy="731520"/>
                <wp:effectExtent l="0" t="0" r="19050" b="30480"/>
                <wp:wrapNone/>
                <wp:docPr id="52" name="Ravni poveznik 52"/>
                <wp:cNvGraphicFramePr/>
                <a:graphic xmlns:a="http://schemas.openxmlformats.org/drawingml/2006/main">
                  <a:graphicData uri="http://schemas.microsoft.com/office/word/2010/wordprocessingShape">
                    <wps:wsp>
                      <wps:cNvCnPr/>
                      <wps:spPr>
                        <a:xfrm>
                          <a:off x="0" y="0"/>
                          <a:ext cx="95250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E62132E" id="Ravni poveznik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5.45pt,34.25pt" to="310.4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" strokecolor="#4472c4 [3204]" strokeweight=".5pt">
                <v:stroke joinstyle="miter"/>
              </v:line>
            </w:pict>
          </mc:Fallback>
        </mc:AlternateContent>
      </w:r>
      <w:r w:rsidR="00B77C1E">
        <w:rPr>
          <w:noProof/>
          <w:lang w:val="en-US" w:eastAsia="en-US"/>
        </w:rPr>
        <mc:AlternateContent>
          <mc:Choice Requires="wps">
            <w:drawing>
              <wp:anchor distT="0" distB="0" distL="114300" distR="114300" simplePos="0" relativeHeight="251697152" behindDoc="0" locked="0" layoutInCell="1" allowOverlap="1" wp14:anchorId="492B50FC" wp14:editId="1DCEA166">
                <wp:simplePos x="0" y="0"/>
                <wp:positionH relativeFrom="column">
                  <wp:posOffset>3649345</wp:posOffset>
                </wp:positionH>
                <wp:positionV relativeFrom="paragraph">
                  <wp:posOffset>1280795</wp:posOffset>
                </wp:positionV>
                <wp:extent cx="358140" cy="3467100"/>
                <wp:effectExtent l="57150" t="0" r="22860" b="57150"/>
                <wp:wrapNone/>
                <wp:docPr id="51" name="Ravni poveznik sa strelicom 51"/>
                <wp:cNvGraphicFramePr/>
                <a:graphic xmlns:a="http://schemas.openxmlformats.org/drawingml/2006/main">
                  <a:graphicData uri="http://schemas.microsoft.com/office/word/2010/wordprocessingShape">
                    <wps:wsp>
                      <wps:cNvCnPr/>
                      <wps:spPr>
                        <a:xfrm flipH="1">
                          <a:off x="0" y="0"/>
                          <a:ext cx="358140" cy="346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FF32494" id="Ravni poveznik sa strelicom 51" o:spid="_x0000_s1026" type="#_x0000_t32" style="position:absolute;margin-left:287.35pt;margin-top:100.85pt;width:28.2pt;height:273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6128" behindDoc="0" locked="0" layoutInCell="1" allowOverlap="1" wp14:anchorId="1B129555" wp14:editId="32F79819">
                <wp:simplePos x="0" y="0"/>
                <wp:positionH relativeFrom="column">
                  <wp:posOffset>3645535</wp:posOffset>
                </wp:positionH>
                <wp:positionV relativeFrom="paragraph">
                  <wp:posOffset>1227455</wp:posOffset>
                </wp:positionV>
                <wp:extent cx="339090" cy="2964180"/>
                <wp:effectExtent l="38100" t="0" r="22860" b="64770"/>
                <wp:wrapNone/>
                <wp:docPr id="50" name="Ravni poveznik sa strelicom 50"/>
                <wp:cNvGraphicFramePr/>
                <a:graphic xmlns:a="http://schemas.openxmlformats.org/drawingml/2006/main">
                  <a:graphicData uri="http://schemas.microsoft.com/office/word/2010/wordprocessingShape">
                    <wps:wsp>
                      <wps:cNvCnPr/>
                      <wps:spPr>
                        <a:xfrm flipH="1">
                          <a:off x="0" y="0"/>
                          <a:ext cx="339090" cy="2964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797E5263" id="Ravni poveznik sa strelicom 50" o:spid="_x0000_s1026" type="#_x0000_t32" style="position:absolute;margin-left:287.05pt;margin-top:96.65pt;width:26.7pt;height:233.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5104" behindDoc="0" locked="0" layoutInCell="1" allowOverlap="1" wp14:anchorId="5F92D617" wp14:editId="1F2C167C">
                <wp:simplePos x="0" y="0"/>
                <wp:positionH relativeFrom="column">
                  <wp:posOffset>3664585</wp:posOffset>
                </wp:positionH>
                <wp:positionV relativeFrom="paragraph">
                  <wp:posOffset>1189355</wp:posOffset>
                </wp:positionV>
                <wp:extent cx="278130" cy="2430780"/>
                <wp:effectExtent l="38100" t="0" r="26670" b="64770"/>
                <wp:wrapNone/>
                <wp:docPr id="49" name="Ravni poveznik sa strelicom 49"/>
                <wp:cNvGraphicFramePr/>
                <a:graphic xmlns:a="http://schemas.openxmlformats.org/drawingml/2006/main">
                  <a:graphicData uri="http://schemas.microsoft.com/office/word/2010/wordprocessingShape">
                    <wps:wsp>
                      <wps:cNvCnPr/>
                      <wps:spPr>
                        <a:xfrm flipH="1">
                          <a:off x="0" y="0"/>
                          <a:ext cx="278130" cy="2430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3B512FB8" id="Ravni poveznik sa strelicom 49" o:spid="_x0000_s1026" type="#_x0000_t32" style="position:absolute;margin-left:288.55pt;margin-top:93.65pt;width:21.9pt;height:191.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93056" behindDoc="0" locked="0" layoutInCell="1" allowOverlap="1" wp14:anchorId="79675CA0" wp14:editId="0D594E34">
                <wp:simplePos x="0" y="0"/>
                <wp:positionH relativeFrom="column">
                  <wp:posOffset>3664585</wp:posOffset>
                </wp:positionH>
                <wp:positionV relativeFrom="paragraph">
                  <wp:posOffset>1136015</wp:posOffset>
                </wp:positionV>
                <wp:extent cx="266700" cy="1386840"/>
                <wp:effectExtent l="57150" t="0" r="19050" b="60960"/>
                <wp:wrapNone/>
                <wp:docPr id="47" name="Ravni poveznik sa strelicom 47"/>
                <wp:cNvGraphicFramePr/>
                <a:graphic xmlns:a="http://schemas.openxmlformats.org/drawingml/2006/main">
                  <a:graphicData uri="http://schemas.microsoft.com/office/word/2010/wordprocessingShape">
                    <wps:wsp>
                      <wps:cNvCnPr/>
                      <wps:spPr>
                        <a:xfrm flipH="1">
                          <a:off x="0" y="0"/>
                          <a:ext cx="266700" cy="138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297A6" id="Ravni poveznik sa strelicom 47" o:spid="_x0000_s1026" type="#_x0000_t32" style="position:absolute;margin-left:288.55pt;margin-top:89.45pt;width:21pt;height:109.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" strokecolor="#4472c4 [3204]" strokeweight=".5pt">
                <v:stroke endarrow="block" joinstyle="miter"/>
              </v:shape>
            </w:pict>
          </mc:Fallback>
        </mc:AlternateContent>
      </w:r>
      <w:r w:rsidR="00B77C1E">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3721735</wp:posOffset>
                </wp:positionH>
                <wp:positionV relativeFrom="paragraph">
                  <wp:posOffset>755015</wp:posOffset>
                </wp:positionV>
                <wp:extent cx="1177290" cy="5257800"/>
                <wp:effectExtent l="57150" t="0" r="22860" b="57150"/>
                <wp:wrapNone/>
                <wp:docPr id="40" name="Ravni poveznik sa strelicom 40"/>
                <wp:cNvGraphicFramePr/>
                <a:graphic xmlns:a="http://schemas.openxmlformats.org/drawingml/2006/main">
                  <a:graphicData uri="http://schemas.microsoft.com/office/word/2010/wordprocessingShape">
                    <wps:wsp>
                      <wps:cNvCnPr/>
                      <wps:spPr>
                        <a:xfrm flipH="1">
                          <a:off x="0" y="0"/>
                          <a:ext cx="1177290" cy="525780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CBCC0" id="Ravni poveznik sa strelicom 40" o:spid="_x0000_s1026" type="#_x0000_t32" style="position:absolute;margin-left:293.05pt;margin-top:59.45pt;width:92.7pt;height:41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" strokecolor="#c45911 [2405]" strokeweight=".5pt">
                <v:stroke endarrow="block" joinstyle="miter"/>
              </v:shape>
            </w:pict>
          </mc:Fallback>
        </mc:AlternateContent>
      </w:r>
      <w:r w:rsidR="009E6C20" w:rsidRPr="006B0B3E">
        <w:rPr>
          <w:noProof/>
          <w:color w:val="FF0000"/>
          <w:lang w:val="en-US" w:eastAsia="en-US"/>
        </w:rPr>
        <mc:AlternateContent>
          <mc:Choice Requires="wps">
            <w:drawing>
              <wp:anchor distT="0" distB="0" distL="114300" distR="114300" simplePos="0" relativeHeight="251681792" behindDoc="0" locked="0" layoutInCell="1" allowOverlap="1">
                <wp:simplePos x="0" y="0"/>
                <wp:positionH relativeFrom="column">
                  <wp:posOffset>3687445</wp:posOffset>
                </wp:positionH>
                <wp:positionV relativeFrom="paragraph">
                  <wp:posOffset>587375</wp:posOffset>
                </wp:positionV>
                <wp:extent cx="1196340" cy="1524000"/>
                <wp:effectExtent l="38100" t="0" r="22860" b="57150"/>
                <wp:wrapNone/>
                <wp:docPr id="33" name="Ravni poveznik sa strelicom 33"/>
                <wp:cNvGraphicFramePr/>
                <a:graphic xmlns:a="http://schemas.openxmlformats.org/drawingml/2006/main">
                  <a:graphicData uri="http://schemas.microsoft.com/office/word/2010/wordprocessingShape">
                    <wps:wsp>
                      <wps:cNvCnPr/>
                      <wps:spPr>
                        <a:xfrm flipH="1">
                          <a:off x="0" y="0"/>
                          <a:ext cx="1196340" cy="152400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4620D" id="Ravni poveznik sa strelicom 33" o:spid="_x0000_s1026" type="#_x0000_t32" style="position:absolute;margin-left:290.35pt;margin-top:46.25pt;width:94.2pt;height:120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3702685</wp:posOffset>
                </wp:positionH>
                <wp:positionV relativeFrom="paragraph">
                  <wp:posOffset>709295</wp:posOffset>
                </wp:positionV>
                <wp:extent cx="1230630" cy="4610100"/>
                <wp:effectExtent l="57150" t="0" r="26670" b="57150"/>
                <wp:wrapNone/>
                <wp:docPr id="39" name="Ravni poveznik sa strelicom 39"/>
                <wp:cNvGraphicFramePr/>
                <a:graphic xmlns:a="http://schemas.openxmlformats.org/drawingml/2006/main">
                  <a:graphicData uri="http://schemas.microsoft.com/office/word/2010/wordprocessingShape">
                    <wps:wsp>
                      <wps:cNvCnPr/>
                      <wps:spPr>
                        <a:xfrm flipH="1">
                          <a:off x="0" y="0"/>
                          <a:ext cx="1230630" cy="461010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538EE" id="Ravni poveznik sa strelicom 39" o:spid="_x0000_s1026" type="#_x0000_t32" style="position:absolute;margin-left:291.55pt;margin-top:55.85pt;width:96.9pt;height:36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3641725</wp:posOffset>
                </wp:positionH>
                <wp:positionV relativeFrom="paragraph">
                  <wp:posOffset>663575</wp:posOffset>
                </wp:positionV>
                <wp:extent cx="1287780" cy="4152900"/>
                <wp:effectExtent l="57150" t="0" r="26670" b="57150"/>
                <wp:wrapNone/>
                <wp:docPr id="38" name="Ravni poveznik sa strelicom 38"/>
                <wp:cNvGraphicFramePr/>
                <a:graphic xmlns:a="http://schemas.openxmlformats.org/drawingml/2006/main">
                  <a:graphicData uri="http://schemas.microsoft.com/office/word/2010/wordprocessingShape">
                    <wps:wsp>
                      <wps:cNvCnPr/>
                      <wps:spPr>
                        <a:xfrm flipH="1">
                          <a:off x="0" y="0"/>
                          <a:ext cx="1287780" cy="415290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5DC43" id="Ravni poveznik sa strelicom 38" o:spid="_x0000_s1026" type="#_x0000_t32" style="position:absolute;margin-left:286.75pt;margin-top:52.25pt;width:101.4pt;height:32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5888" behindDoc="0" locked="0" layoutInCell="1" allowOverlap="1">
                <wp:simplePos x="0" y="0"/>
                <wp:positionH relativeFrom="column">
                  <wp:posOffset>3634105</wp:posOffset>
                </wp:positionH>
                <wp:positionV relativeFrom="paragraph">
                  <wp:posOffset>648335</wp:posOffset>
                </wp:positionV>
                <wp:extent cx="1264920" cy="3573780"/>
                <wp:effectExtent l="38100" t="0" r="30480" b="64770"/>
                <wp:wrapNone/>
                <wp:docPr id="37" name="Ravni poveznik sa strelicom 37"/>
                <wp:cNvGraphicFramePr/>
                <a:graphic xmlns:a="http://schemas.openxmlformats.org/drawingml/2006/main">
                  <a:graphicData uri="http://schemas.microsoft.com/office/word/2010/wordprocessingShape">
                    <wps:wsp>
                      <wps:cNvCnPr/>
                      <wps:spPr>
                        <a:xfrm flipH="1">
                          <a:off x="0" y="0"/>
                          <a:ext cx="1264920" cy="357378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65D9F" id="Ravni poveznik sa strelicom 37" o:spid="_x0000_s1026" type="#_x0000_t32" style="position:absolute;margin-left:286.15pt;margin-top:51.05pt;width:99.6pt;height:281.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3695065</wp:posOffset>
                </wp:positionH>
                <wp:positionV relativeFrom="paragraph">
                  <wp:posOffset>640715</wp:posOffset>
                </wp:positionV>
                <wp:extent cx="1203960" cy="3032760"/>
                <wp:effectExtent l="38100" t="0" r="34290" b="53340"/>
                <wp:wrapNone/>
                <wp:docPr id="36" name="Ravni poveznik sa strelicom 36"/>
                <wp:cNvGraphicFramePr/>
                <a:graphic xmlns:a="http://schemas.openxmlformats.org/drawingml/2006/main">
                  <a:graphicData uri="http://schemas.microsoft.com/office/word/2010/wordprocessingShape">
                    <wps:wsp>
                      <wps:cNvCnPr/>
                      <wps:spPr>
                        <a:xfrm flipH="1">
                          <a:off x="0" y="0"/>
                          <a:ext cx="1203960" cy="303276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7C111" id="Ravni poveznik sa strelicom 36" o:spid="_x0000_s1026" type="#_x0000_t32" style="position:absolute;margin-left:290.95pt;margin-top:50.45pt;width:94.8pt;height:238.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3840" behindDoc="0" locked="0" layoutInCell="1" allowOverlap="1">
                <wp:simplePos x="0" y="0"/>
                <wp:positionH relativeFrom="column">
                  <wp:posOffset>3664585</wp:posOffset>
                </wp:positionH>
                <wp:positionV relativeFrom="paragraph">
                  <wp:posOffset>602615</wp:posOffset>
                </wp:positionV>
                <wp:extent cx="1257300" cy="2537460"/>
                <wp:effectExtent l="38100" t="0" r="19050" b="53340"/>
                <wp:wrapNone/>
                <wp:docPr id="35" name="Ravni poveznik sa strelicom 35"/>
                <wp:cNvGraphicFramePr/>
                <a:graphic xmlns:a="http://schemas.openxmlformats.org/drawingml/2006/main">
                  <a:graphicData uri="http://schemas.microsoft.com/office/word/2010/wordprocessingShape">
                    <wps:wsp>
                      <wps:cNvCnPr/>
                      <wps:spPr>
                        <a:xfrm flipH="1">
                          <a:off x="0" y="0"/>
                          <a:ext cx="1257300" cy="253746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A6C81" id="Ravni poveznik sa strelicom 35" o:spid="_x0000_s1026" type="#_x0000_t32" style="position:absolute;margin-left:288.55pt;margin-top:47.45pt;width:99pt;height:199.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3695065</wp:posOffset>
                </wp:positionH>
                <wp:positionV relativeFrom="paragraph">
                  <wp:posOffset>556895</wp:posOffset>
                </wp:positionV>
                <wp:extent cx="1219200" cy="1996440"/>
                <wp:effectExtent l="38100" t="0" r="19050" b="60960"/>
                <wp:wrapNone/>
                <wp:docPr id="34" name="Ravni poveznik sa strelicom 34"/>
                <wp:cNvGraphicFramePr/>
                <a:graphic xmlns:a="http://schemas.openxmlformats.org/drawingml/2006/main">
                  <a:graphicData uri="http://schemas.microsoft.com/office/word/2010/wordprocessingShape">
                    <wps:wsp>
                      <wps:cNvCnPr/>
                      <wps:spPr>
                        <a:xfrm flipH="1">
                          <a:off x="0" y="0"/>
                          <a:ext cx="1219200" cy="1996440"/>
                        </a:xfrm>
                        <a:prstGeom prst="straightConnector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DD679" id="Ravni poveznik sa strelicom 34" o:spid="_x0000_s1026" type="#_x0000_t32" style="position:absolute;margin-left:290.95pt;margin-top:43.85pt;width:96pt;height:157.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" strokecolor="#c45911 [2405]"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2986405</wp:posOffset>
                </wp:positionH>
                <wp:positionV relativeFrom="paragraph">
                  <wp:posOffset>442595</wp:posOffset>
                </wp:positionV>
                <wp:extent cx="15240" cy="685800"/>
                <wp:effectExtent l="57150" t="0" r="99060" b="57150"/>
                <wp:wrapNone/>
                <wp:docPr id="26" name="Ravni poveznik sa strelicom 26"/>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CB729D3" id="Ravni poveznik sa strelicom 26" o:spid="_x0000_s1026" type="#_x0000_t32" style="position:absolute;margin-left:235.15pt;margin-top:34.85pt;width:1.2pt;height: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" strokecolor="#4472c4 [3204]"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1012825</wp:posOffset>
                </wp:positionH>
                <wp:positionV relativeFrom="paragraph">
                  <wp:posOffset>572135</wp:posOffset>
                </wp:positionV>
                <wp:extent cx="1348740" cy="2567940"/>
                <wp:effectExtent l="0" t="0" r="60960" b="60960"/>
                <wp:wrapNone/>
                <wp:docPr id="30" name="Ravni poveznik sa strelicom 30"/>
                <wp:cNvGraphicFramePr/>
                <a:graphic xmlns:a="http://schemas.openxmlformats.org/drawingml/2006/main">
                  <a:graphicData uri="http://schemas.microsoft.com/office/word/2010/wordprocessingShape">
                    <wps:wsp>
                      <wps:cNvCnPr/>
                      <wps:spPr>
                        <a:xfrm>
                          <a:off x="0" y="0"/>
                          <a:ext cx="1348740" cy="256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493637A8" id="Ravni poveznik sa strelicom 30" o:spid="_x0000_s1026" type="#_x0000_t32" style="position:absolute;margin-left:79.75pt;margin-top:45.05pt;width:106.2pt;height:20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" strokecolor="black [3200]"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1028065</wp:posOffset>
                </wp:positionH>
                <wp:positionV relativeFrom="paragraph">
                  <wp:posOffset>556895</wp:posOffset>
                </wp:positionV>
                <wp:extent cx="1303020" cy="2065020"/>
                <wp:effectExtent l="0" t="0" r="68580" b="49530"/>
                <wp:wrapNone/>
                <wp:docPr id="29" name="Ravni poveznik sa strelicom 29"/>
                <wp:cNvGraphicFramePr/>
                <a:graphic xmlns:a="http://schemas.openxmlformats.org/drawingml/2006/main">
                  <a:graphicData uri="http://schemas.microsoft.com/office/word/2010/wordprocessingShape">
                    <wps:wsp>
                      <wps:cNvCnPr/>
                      <wps:spPr>
                        <a:xfrm>
                          <a:off x="0" y="0"/>
                          <a:ext cx="1303020" cy="2065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796671B7" id="Ravni poveznik sa strelicom 29" o:spid="_x0000_s1026" type="#_x0000_t32" style="position:absolute;margin-left:80.95pt;margin-top:43.85pt;width:102.6pt;height:16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" strokecolor="black [3200]"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1043305</wp:posOffset>
                </wp:positionH>
                <wp:positionV relativeFrom="paragraph">
                  <wp:posOffset>534035</wp:posOffset>
                </wp:positionV>
                <wp:extent cx="1295400" cy="1516380"/>
                <wp:effectExtent l="0" t="0" r="76200" b="64770"/>
                <wp:wrapNone/>
                <wp:docPr id="28" name="Ravni poveznik sa strelicom 28"/>
                <wp:cNvGraphicFramePr/>
                <a:graphic xmlns:a="http://schemas.openxmlformats.org/drawingml/2006/main">
                  <a:graphicData uri="http://schemas.microsoft.com/office/word/2010/wordprocessingShape">
                    <wps:wsp>
                      <wps:cNvCnPr/>
                      <wps:spPr>
                        <a:xfrm>
                          <a:off x="0" y="0"/>
                          <a:ext cx="1295400" cy="151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0482C4AE" id="Ravni poveznik sa strelicom 28" o:spid="_x0000_s1026" type="#_x0000_t32" style="position:absolute;margin-left:82.15pt;margin-top:42.05pt;width:102pt;height:11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" strokecolor="black [3200]"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1035685</wp:posOffset>
                </wp:positionH>
                <wp:positionV relativeFrom="paragraph">
                  <wp:posOffset>518795</wp:posOffset>
                </wp:positionV>
                <wp:extent cx="1264920" cy="883920"/>
                <wp:effectExtent l="0" t="0" r="68580" b="49530"/>
                <wp:wrapNone/>
                <wp:docPr id="25" name="Ravni poveznik sa strelicom 25"/>
                <wp:cNvGraphicFramePr/>
                <a:graphic xmlns:a="http://schemas.openxmlformats.org/drawingml/2006/main">
                  <a:graphicData uri="http://schemas.microsoft.com/office/word/2010/wordprocessingShape">
                    <wps:wsp>
                      <wps:cNvCnPr/>
                      <wps:spPr>
                        <a:xfrm>
                          <a:off x="0" y="0"/>
                          <a:ext cx="126492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65D868F9" id="Ravni poveznik sa strelicom 25" o:spid="_x0000_s1026" type="#_x0000_t32" style="position:absolute;margin-left:81.55pt;margin-top:40.85pt;width:99.6pt;height:69.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" strokecolor="black [3200]" strokeweight=".5pt">
                <v:stroke endarrow="block" joinstyle="miter"/>
              </v:shape>
            </w:pict>
          </mc:Fallback>
        </mc:AlternateContent>
      </w:r>
      <w:r w:rsidR="009E6C20">
        <w:rPr>
          <w:noProof/>
          <w:lang w:val="en-US" w:eastAsia="en-US"/>
        </w:rPr>
        <mc:AlternateContent>
          <mc:Choice Requires="wps">
            <w:drawing>
              <wp:anchor distT="0" distB="0" distL="114300" distR="114300" simplePos="0" relativeHeight="251670528" behindDoc="0" locked="0" layoutInCell="1" allowOverlap="1" wp14:anchorId="542F458D" wp14:editId="348C0FBC">
                <wp:simplePos x="0" y="0"/>
                <wp:positionH relativeFrom="margin">
                  <wp:posOffset>2409825</wp:posOffset>
                </wp:positionH>
                <wp:positionV relativeFrom="paragraph">
                  <wp:posOffset>5699125</wp:posOffset>
                </wp:positionV>
                <wp:extent cx="1188720" cy="480060"/>
                <wp:effectExtent l="0" t="0" r="11430" b="15240"/>
                <wp:wrapNone/>
                <wp:docPr id="12" name="Dijagram toka: Postupak 12"/>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FFC000"/>
                          </a:solidFill>
                          <a:prstDash val="solid"/>
                          <a:miter lim="800000"/>
                        </a:ln>
                        <a:effectLst/>
                      </wps:spPr>
                      <wps:txbx>
                        <w:txbxContent>
                          <w:p w:rsidR="001E2E18" w:rsidRPr="0050612F" w:rsidRDefault="001E2E18" w:rsidP="001E2E18">
                            <w:pPr>
                              <w:jc w:val="center"/>
                              <w:rPr>
                                <w:sz w:val="16"/>
                                <w:szCs w:val="16"/>
                              </w:rPr>
                            </w:pPr>
                            <w:r>
                              <w:rPr>
                                <w:sz w:val="16"/>
                                <w:szCs w:val="16"/>
                              </w:rPr>
                              <w:t>KORISNICI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2F458D" id="_x0000_t109" coordsize="21600,21600" o:spt="109" path="m,l,21600r21600,l21600,xe">
                <v:stroke joinstyle="miter"/>
                <v:path gradientshapeok="t" o:connecttype="rect"/>
              </v:shapetype>
              <v:shape id="Dijagram toka: Postupak 12" o:spid="_x0000_s1026" type="#_x0000_t109" style="position:absolute;margin-left:189.75pt;margin-top:448.75pt;width:93.6pt;height:37.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" fillcolor="window" strokecolor="#ffc000" strokeweight="1pt">
                <v:textbox>
                  <w:txbxContent>
                    <w:p w:rsidR="001E2E18" w:rsidRPr="0050612F" w:rsidRDefault="001E2E18" w:rsidP="001E2E18">
                      <w:pPr>
                        <w:jc w:val="center"/>
                        <w:rPr>
                          <w:sz w:val="16"/>
                          <w:szCs w:val="16"/>
                        </w:rPr>
                      </w:pPr>
                      <w:r>
                        <w:rPr>
                          <w:sz w:val="16"/>
                          <w:szCs w:val="16"/>
                        </w:rPr>
                        <w:t>KORISNICI</w:t>
                      </w:r>
                    </w:p>
                  </w:txbxContent>
                </v:textbox>
                <w10:wrap anchorx="margin"/>
              </v:shape>
            </w:pict>
          </mc:Fallback>
        </mc:AlternateContent>
      </w:r>
      <w:r w:rsidR="009E6C20">
        <w:rPr>
          <w:noProof/>
          <w:lang w:val="en-US" w:eastAsia="en-US"/>
        </w:rPr>
        <mc:AlternateContent>
          <mc:Choice Requires="wps">
            <w:drawing>
              <wp:anchor distT="0" distB="0" distL="114300" distR="114300" simplePos="0" relativeHeight="251668480" behindDoc="0" locked="0" layoutInCell="1" allowOverlap="1" wp14:anchorId="542F458D" wp14:editId="348C0FBC">
                <wp:simplePos x="0" y="0"/>
                <wp:positionH relativeFrom="margin">
                  <wp:posOffset>2417445</wp:posOffset>
                </wp:positionH>
                <wp:positionV relativeFrom="paragraph">
                  <wp:posOffset>5112385</wp:posOffset>
                </wp:positionV>
                <wp:extent cx="1188720" cy="480060"/>
                <wp:effectExtent l="0" t="0" r="11430" b="15240"/>
                <wp:wrapNone/>
                <wp:docPr id="11" name="Dijagram toka: Postupak 11"/>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FFC000"/>
                          </a:solidFill>
                          <a:prstDash val="solid"/>
                          <a:miter lim="800000"/>
                        </a:ln>
                        <a:effectLst/>
                      </wps:spPr>
                      <wps:txbx>
                        <w:txbxContent>
                          <w:p w:rsidR="001E2E18" w:rsidRPr="0050612F" w:rsidRDefault="001E2E18" w:rsidP="001E2E18">
                            <w:pPr>
                              <w:jc w:val="center"/>
                              <w:rPr>
                                <w:sz w:val="16"/>
                                <w:szCs w:val="16"/>
                              </w:rPr>
                            </w:pPr>
                            <w:r>
                              <w:rPr>
                                <w:sz w:val="16"/>
                                <w:szCs w:val="16"/>
                              </w:rPr>
                              <w:t>DODAJ KATEGORIJU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F458D" id="Dijagram toka: Postupak 11" o:spid="_x0000_s1027" type="#_x0000_t109" style="position:absolute;margin-left:190.35pt;margin-top:402.55pt;width:93.6pt;height:37.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" fillcolor="window" strokecolor="#ffc000" strokeweight="1pt">
                <v:textbox>
                  <w:txbxContent>
                    <w:p w:rsidR="001E2E18" w:rsidRPr="0050612F" w:rsidRDefault="001E2E18" w:rsidP="001E2E18">
                      <w:pPr>
                        <w:jc w:val="center"/>
                        <w:rPr>
                          <w:sz w:val="16"/>
                          <w:szCs w:val="16"/>
                        </w:rPr>
                      </w:pPr>
                      <w:r>
                        <w:rPr>
                          <w:sz w:val="16"/>
                          <w:szCs w:val="16"/>
                        </w:rPr>
                        <w:t>DODAJ KATEGORIJU</w:t>
                      </w:r>
                    </w:p>
                  </w:txbxContent>
                </v:textbox>
                <w10:wrap anchorx="margin"/>
              </v:shape>
            </w:pict>
          </mc:Fallback>
        </mc:AlternateContent>
      </w:r>
      <w:r w:rsidR="009E6C20">
        <w:rPr>
          <w:noProof/>
          <w:lang w:val="en-US" w:eastAsia="en-US"/>
        </w:rPr>
        <mc:AlternateContent>
          <mc:Choice Requires="wps">
            <w:drawing>
              <wp:anchor distT="0" distB="0" distL="114300" distR="114300" simplePos="0" relativeHeight="251674624" behindDoc="0" locked="0" layoutInCell="1" allowOverlap="1" wp14:anchorId="542F458D" wp14:editId="348C0FBC">
                <wp:simplePos x="0" y="0"/>
                <wp:positionH relativeFrom="margin">
                  <wp:posOffset>2409825</wp:posOffset>
                </wp:positionH>
                <wp:positionV relativeFrom="paragraph">
                  <wp:posOffset>4540885</wp:posOffset>
                </wp:positionV>
                <wp:extent cx="1188720" cy="480060"/>
                <wp:effectExtent l="0" t="0" r="11430" b="15240"/>
                <wp:wrapNone/>
                <wp:docPr id="14" name="Dijagram toka: Postupak 14"/>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FF0000"/>
                          </a:solidFill>
                          <a:prstDash val="solid"/>
                          <a:miter lim="800000"/>
                        </a:ln>
                        <a:effectLst/>
                      </wps:spPr>
                      <wps:txbx>
                        <w:txbxContent>
                          <w:p w:rsidR="001E2E18" w:rsidRPr="0050612F" w:rsidRDefault="001E2E18" w:rsidP="001E2E18">
                            <w:pPr>
                              <w:jc w:val="center"/>
                              <w:rPr>
                                <w:sz w:val="16"/>
                                <w:szCs w:val="16"/>
                              </w:rPr>
                            </w:pPr>
                            <w:r>
                              <w:rPr>
                                <w:sz w:val="16"/>
                                <w:szCs w:val="16"/>
                              </w:rPr>
                              <w:t>ODJAVA</w:t>
                            </w:r>
                          </w:p>
                          <w:p w:rsidR="001E2E18" w:rsidRPr="0050612F" w:rsidRDefault="001E2E18" w:rsidP="001E2E1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F458D" id="Dijagram toka: Postupak 14" o:spid="_x0000_s1028" type="#_x0000_t109" style="position:absolute;margin-left:189.75pt;margin-top:357.55pt;width:93.6pt;height:37.8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" fillcolor="window" strokecolor="red" strokeweight="1pt">
                <v:textbox>
                  <w:txbxContent>
                    <w:p w:rsidR="001E2E18" w:rsidRPr="0050612F" w:rsidRDefault="001E2E18" w:rsidP="001E2E18">
                      <w:pPr>
                        <w:jc w:val="center"/>
                        <w:rPr>
                          <w:sz w:val="16"/>
                          <w:szCs w:val="16"/>
                        </w:rPr>
                      </w:pPr>
                      <w:r>
                        <w:rPr>
                          <w:sz w:val="16"/>
                          <w:szCs w:val="16"/>
                        </w:rPr>
                        <w:t>ODJAVA</w:t>
                      </w:r>
                    </w:p>
                    <w:p w:rsidR="001E2E18" w:rsidRPr="0050612F" w:rsidRDefault="001E2E18" w:rsidP="001E2E18">
                      <w:pPr>
                        <w:jc w:val="center"/>
                        <w:rPr>
                          <w:sz w:val="16"/>
                          <w:szCs w:val="16"/>
                        </w:rPr>
                      </w:pPr>
                    </w:p>
                  </w:txbxContent>
                </v:textbox>
                <w10:wrap anchorx="margin"/>
              </v:shape>
            </w:pict>
          </mc:Fallback>
        </mc:AlternateContent>
      </w:r>
      <w:r w:rsidR="009E6C20">
        <w:rPr>
          <w:noProof/>
          <w:lang w:val="en-US" w:eastAsia="en-US"/>
        </w:rPr>
        <mc:AlternateContent>
          <mc:Choice Requires="wps">
            <w:drawing>
              <wp:anchor distT="0" distB="0" distL="114300" distR="114300" simplePos="0" relativeHeight="251672576" behindDoc="0" locked="0" layoutInCell="1" allowOverlap="1" wp14:anchorId="542F458D" wp14:editId="348C0FBC">
                <wp:simplePos x="0" y="0"/>
                <wp:positionH relativeFrom="margin">
                  <wp:posOffset>2409825</wp:posOffset>
                </wp:positionH>
                <wp:positionV relativeFrom="paragraph">
                  <wp:posOffset>3984625</wp:posOffset>
                </wp:positionV>
                <wp:extent cx="1188720" cy="480060"/>
                <wp:effectExtent l="0" t="0" r="11430" b="15240"/>
                <wp:wrapNone/>
                <wp:docPr id="13" name="Dijagram toka: Postupak 13"/>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FF0000"/>
                          </a:solidFill>
                          <a:prstDash val="solid"/>
                          <a:miter lim="800000"/>
                        </a:ln>
                        <a:effectLst/>
                      </wps:spPr>
                      <wps:txbx>
                        <w:txbxContent>
                          <w:p w:rsidR="001E2E18" w:rsidRDefault="001E2E18" w:rsidP="001E2E18">
                            <w:pPr>
                              <w:jc w:val="center"/>
                              <w:rPr>
                                <w:sz w:val="16"/>
                                <w:szCs w:val="16"/>
                              </w:rPr>
                            </w:pPr>
                            <w:r>
                              <w:rPr>
                                <w:sz w:val="16"/>
                                <w:szCs w:val="16"/>
                              </w:rPr>
                              <w:t>PRIKAZ PROFILA</w:t>
                            </w:r>
                          </w:p>
                          <w:p w:rsidR="009E6C20" w:rsidRPr="0050612F" w:rsidRDefault="009E6C20" w:rsidP="009E6C20">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F458D" id="Dijagram toka: Postupak 13" o:spid="_x0000_s1029" type="#_x0000_t109" style="position:absolute;margin-left:189.75pt;margin-top:313.75pt;width:93.6pt;height:37.8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" fillcolor="window" strokecolor="red" strokeweight="1pt">
                <v:textbox>
                  <w:txbxContent>
                    <w:p w:rsidR="001E2E18" w:rsidRDefault="001E2E18" w:rsidP="001E2E18">
                      <w:pPr>
                        <w:jc w:val="center"/>
                        <w:rPr>
                          <w:sz w:val="16"/>
                          <w:szCs w:val="16"/>
                        </w:rPr>
                      </w:pPr>
                      <w:r>
                        <w:rPr>
                          <w:sz w:val="16"/>
                          <w:szCs w:val="16"/>
                        </w:rPr>
                        <w:t>PRIKAZ PROFILA</w:t>
                      </w:r>
                    </w:p>
                    <w:p w:rsidR="009E6C20" w:rsidRPr="0050612F" w:rsidRDefault="009E6C20" w:rsidP="009E6C20">
                      <w:pPr>
                        <w:rPr>
                          <w:sz w:val="16"/>
                          <w:szCs w:val="16"/>
                        </w:rPr>
                      </w:pPr>
                    </w:p>
                  </w:txbxContent>
                </v:textbox>
                <w10:wrap anchorx="margin"/>
              </v:shape>
            </w:pict>
          </mc:Fallback>
        </mc:AlternateContent>
      </w:r>
      <w:r w:rsidR="009E6C20">
        <w:rPr>
          <w:noProof/>
          <w:lang w:val="en-US" w:eastAsia="en-US"/>
        </w:rPr>
        <mc:AlternateContent>
          <mc:Choice Requires="wps">
            <w:drawing>
              <wp:anchor distT="0" distB="0" distL="114300" distR="114300" simplePos="0" relativeHeight="251666432" behindDoc="0" locked="0" layoutInCell="1" allowOverlap="1" wp14:anchorId="542F458D" wp14:editId="348C0FBC">
                <wp:simplePos x="0" y="0"/>
                <wp:positionH relativeFrom="margin">
                  <wp:posOffset>2425065</wp:posOffset>
                </wp:positionH>
                <wp:positionV relativeFrom="paragraph">
                  <wp:posOffset>3428365</wp:posOffset>
                </wp:positionV>
                <wp:extent cx="1188720" cy="480060"/>
                <wp:effectExtent l="0" t="0" r="11430" b="15240"/>
                <wp:wrapNone/>
                <wp:docPr id="10" name="Dijagram toka: Postupak 10"/>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FF0000"/>
                          </a:solidFill>
                          <a:prstDash val="solid"/>
                          <a:miter lim="800000"/>
                        </a:ln>
                        <a:effectLst/>
                      </wps:spPr>
                      <wps:txbx>
                        <w:txbxContent>
                          <w:p w:rsidR="001E2E18" w:rsidRPr="0050612F" w:rsidRDefault="001E2E18" w:rsidP="001E2E18">
                            <w:pPr>
                              <w:jc w:val="center"/>
                              <w:rPr>
                                <w:sz w:val="16"/>
                                <w:szCs w:val="16"/>
                              </w:rPr>
                            </w:pPr>
                            <w:r>
                              <w:rPr>
                                <w:sz w:val="16"/>
                                <w:szCs w:val="16"/>
                              </w:rPr>
                              <w:t>DODAJ PITANJE</w:t>
                            </w:r>
                          </w:p>
                          <w:p w:rsidR="001E2E18" w:rsidRPr="0050612F" w:rsidRDefault="001E2E18" w:rsidP="001E2E1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F458D" id="Dijagram toka: Postupak 10" o:spid="_x0000_s1030" type="#_x0000_t109" style="position:absolute;margin-left:190.95pt;margin-top:269.95pt;width:93.6pt;height:37.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" fillcolor="window" strokecolor="red" strokeweight="1pt">
                <v:textbox>
                  <w:txbxContent>
                    <w:p w:rsidR="001E2E18" w:rsidRPr="0050612F" w:rsidRDefault="001E2E18" w:rsidP="001E2E18">
                      <w:pPr>
                        <w:jc w:val="center"/>
                        <w:rPr>
                          <w:sz w:val="16"/>
                          <w:szCs w:val="16"/>
                        </w:rPr>
                      </w:pPr>
                      <w:r>
                        <w:rPr>
                          <w:sz w:val="16"/>
                          <w:szCs w:val="16"/>
                        </w:rPr>
                        <w:t>DODAJ PITANJE</w:t>
                      </w:r>
                    </w:p>
                    <w:p w:rsidR="001E2E18" w:rsidRPr="0050612F" w:rsidRDefault="001E2E18" w:rsidP="001E2E18">
                      <w:pPr>
                        <w:jc w:val="center"/>
                        <w:rPr>
                          <w:sz w:val="16"/>
                          <w:szCs w:val="16"/>
                        </w:rPr>
                      </w:pPr>
                    </w:p>
                  </w:txbxContent>
                </v:textbox>
                <w10:wrap anchorx="margin"/>
              </v:shape>
            </w:pict>
          </mc:Fallback>
        </mc:AlternateContent>
      </w:r>
      <w:r w:rsidR="009E6C20">
        <w:rPr>
          <w:noProof/>
          <w:lang w:val="en-US" w:eastAsia="en-US"/>
        </w:rPr>
        <mc:AlternateContent>
          <mc:Choice Requires="wps">
            <w:drawing>
              <wp:anchor distT="0" distB="0" distL="114300" distR="114300" simplePos="0" relativeHeight="251664384" behindDoc="0" locked="0" layoutInCell="1" allowOverlap="1" wp14:anchorId="542F458D" wp14:editId="348C0FBC">
                <wp:simplePos x="0" y="0"/>
                <wp:positionH relativeFrom="margin">
                  <wp:posOffset>2440305</wp:posOffset>
                </wp:positionH>
                <wp:positionV relativeFrom="paragraph">
                  <wp:posOffset>2872105</wp:posOffset>
                </wp:positionV>
                <wp:extent cx="1188720" cy="480060"/>
                <wp:effectExtent l="0" t="0" r="11430" b="15240"/>
                <wp:wrapNone/>
                <wp:docPr id="9" name="Dijagram toka: Postupak 9"/>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00B050"/>
                          </a:solidFill>
                          <a:prstDash val="solid"/>
                          <a:miter lim="800000"/>
                        </a:ln>
                        <a:effectLst/>
                      </wps:spPr>
                      <wps:txbx>
                        <w:txbxContent>
                          <w:p w:rsidR="0050612F" w:rsidRPr="0050612F" w:rsidRDefault="0050612F" w:rsidP="0050612F">
                            <w:pPr>
                              <w:jc w:val="center"/>
                              <w:rPr>
                                <w:sz w:val="16"/>
                                <w:szCs w:val="16"/>
                              </w:rPr>
                            </w:pPr>
                            <w:r>
                              <w:rPr>
                                <w:sz w:val="16"/>
                                <w:szCs w:val="16"/>
                              </w:rPr>
                              <w:t>KREIRAJ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F458D" id="Dijagram toka: Postupak 9" o:spid="_x0000_s1031" type="#_x0000_t109" style="position:absolute;margin-left:192.15pt;margin-top:226.15pt;width:93.6pt;height:37.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" fillcolor="window" strokecolor="#00b050" strokeweight="1pt">
                <v:textbox>
                  <w:txbxContent>
                    <w:p w:rsidR="0050612F" w:rsidRPr="0050612F" w:rsidRDefault="0050612F" w:rsidP="0050612F">
                      <w:pPr>
                        <w:jc w:val="center"/>
                        <w:rPr>
                          <w:sz w:val="16"/>
                          <w:szCs w:val="16"/>
                        </w:rPr>
                      </w:pPr>
                      <w:r>
                        <w:rPr>
                          <w:sz w:val="16"/>
                          <w:szCs w:val="16"/>
                        </w:rPr>
                        <w:t>KREIRAJ PDF</w:t>
                      </w:r>
                    </w:p>
                  </w:txbxContent>
                </v:textbox>
                <w10:wrap anchorx="margin"/>
              </v:shape>
            </w:pict>
          </mc:Fallback>
        </mc:AlternateContent>
      </w:r>
      <w:r w:rsidR="009E6C20">
        <w:rPr>
          <w:noProof/>
          <w:lang w:val="en-US" w:eastAsia="en-US"/>
        </w:rPr>
        <mc:AlternateContent>
          <mc:Choice Requires="wps">
            <w:drawing>
              <wp:anchor distT="0" distB="0" distL="114300" distR="114300" simplePos="0" relativeHeight="251662336" behindDoc="0" locked="0" layoutInCell="1" allowOverlap="1" wp14:anchorId="542F458D" wp14:editId="348C0FBC">
                <wp:simplePos x="0" y="0"/>
                <wp:positionH relativeFrom="column">
                  <wp:posOffset>2438400</wp:posOffset>
                </wp:positionH>
                <wp:positionV relativeFrom="paragraph">
                  <wp:posOffset>2331085</wp:posOffset>
                </wp:positionV>
                <wp:extent cx="1188720" cy="480060"/>
                <wp:effectExtent l="0" t="0" r="11430" b="15240"/>
                <wp:wrapNone/>
                <wp:docPr id="8" name="Dijagram toka: Postupak 8"/>
                <wp:cNvGraphicFramePr/>
                <a:graphic xmlns:a="http://schemas.openxmlformats.org/drawingml/2006/main">
                  <a:graphicData uri="http://schemas.microsoft.com/office/word/2010/wordprocessingShape">
                    <wps:wsp>
                      <wps:cNvSpPr/>
                      <wps:spPr>
                        <a:xfrm>
                          <a:off x="0" y="0"/>
                          <a:ext cx="1188720" cy="480060"/>
                        </a:xfrm>
                        <a:prstGeom prst="flowChartProcess">
                          <a:avLst/>
                        </a:prstGeom>
                        <a:solidFill>
                          <a:sysClr val="window" lastClr="FFFFFF"/>
                        </a:solidFill>
                        <a:ln w="12700" cap="flat" cmpd="sng" algn="ctr">
                          <a:solidFill>
                            <a:srgbClr val="00B050"/>
                          </a:solidFill>
                          <a:prstDash val="solid"/>
                          <a:miter lim="800000"/>
                        </a:ln>
                        <a:effectLst/>
                      </wps:spPr>
                      <wps:txbx>
                        <w:txbxContent>
                          <w:p w:rsidR="0050612F" w:rsidRPr="0050612F" w:rsidRDefault="0050612F" w:rsidP="0050612F">
                            <w:pPr>
                              <w:jc w:val="center"/>
                              <w:rPr>
                                <w:sz w:val="16"/>
                                <w:szCs w:val="16"/>
                              </w:rPr>
                            </w:pPr>
                            <w:r>
                              <w:rPr>
                                <w:sz w:val="16"/>
                                <w:szCs w:val="16"/>
                              </w:rPr>
                              <w:t>REGISTRACIJA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F458D" id="Dijagram toka: Postupak 8" o:spid="_x0000_s1032" type="#_x0000_t109" style="position:absolute;margin-left:192pt;margin-top:183.55pt;width:93.6pt;height:3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" fillcolor="window" strokecolor="#00b050" strokeweight="1pt">
                <v:textbox>
                  <w:txbxContent>
                    <w:p w:rsidR="0050612F" w:rsidRPr="0050612F" w:rsidRDefault="0050612F" w:rsidP="0050612F">
                      <w:pPr>
                        <w:jc w:val="center"/>
                        <w:rPr>
                          <w:sz w:val="16"/>
                          <w:szCs w:val="16"/>
                        </w:rPr>
                      </w:pPr>
                      <w:r>
                        <w:rPr>
                          <w:sz w:val="16"/>
                          <w:szCs w:val="16"/>
                        </w:rPr>
                        <w:t>REGISTRACIJA</w:t>
                      </w:r>
                    </w:p>
                  </w:txbxContent>
                </v:textbox>
              </v:shape>
            </w:pict>
          </mc:Fallback>
        </mc:AlternateContent>
      </w:r>
      <w:r w:rsidR="009E6C20">
        <w:rPr>
          <w:noProof/>
          <w:lang w:val="en-US" w:eastAsia="en-US"/>
        </w:rPr>
        <mc:AlternateContent>
          <mc:Choice Requires="wps">
            <w:drawing>
              <wp:anchor distT="0" distB="0" distL="114300" distR="114300" simplePos="0" relativeHeight="251660288" behindDoc="0" locked="0" layoutInCell="1" allowOverlap="1">
                <wp:simplePos x="0" y="0"/>
                <wp:positionH relativeFrom="margin">
                  <wp:posOffset>2440305</wp:posOffset>
                </wp:positionH>
                <wp:positionV relativeFrom="paragraph">
                  <wp:posOffset>1784985</wp:posOffset>
                </wp:positionV>
                <wp:extent cx="1188720" cy="480060"/>
                <wp:effectExtent l="0" t="0" r="11430" b="15240"/>
                <wp:wrapNone/>
                <wp:docPr id="7" name="Dijagram toka: Postupak 7"/>
                <wp:cNvGraphicFramePr/>
                <a:graphic xmlns:a="http://schemas.openxmlformats.org/drawingml/2006/main">
                  <a:graphicData uri="http://schemas.microsoft.com/office/word/2010/wordprocessingShape">
                    <wps:wsp>
                      <wps:cNvSpPr/>
                      <wps:spPr>
                        <a:xfrm>
                          <a:off x="0" y="0"/>
                          <a:ext cx="1188720" cy="480060"/>
                        </a:xfrm>
                        <a:prstGeom prst="flowChartProcess">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50612F" w:rsidRPr="0050612F" w:rsidRDefault="0050612F" w:rsidP="0050612F">
                            <w:pPr>
                              <w:jc w:val="center"/>
                              <w:rPr>
                                <w:sz w:val="16"/>
                                <w:szCs w:val="16"/>
                              </w:rPr>
                            </w:pPr>
                            <w:r w:rsidRPr="0050612F">
                              <w:rPr>
                                <w:sz w:val="16"/>
                                <w:szCs w:val="16"/>
                              </w:rPr>
                              <w:t>PRIJAVA</w:t>
                            </w:r>
                          </w:p>
                          <w:p w:rsidR="0050612F" w:rsidRPr="0050612F" w:rsidRDefault="0050612F" w:rsidP="0050612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jagram toka: Postupak 7" o:spid="_x0000_s1033" type="#_x0000_t109" style="position:absolute;margin-left:192.15pt;margin-top:140.55pt;width:93.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" fillcolor="white [3201]" strokecolor="#00b050" strokeweight="1pt">
                <v:textbox>
                  <w:txbxContent>
                    <w:p w:rsidR="0050612F" w:rsidRPr="0050612F" w:rsidRDefault="0050612F" w:rsidP="0050612F">
                      <w:pPr>
                        <w:jc w:val="center"/>
                        <w:rPr>
                          <w:sz w:val="16"/>
                          <w:szCs w:val="16"/>
                        </w:rPr>
                      </w:pPr>
                      <w:r w:rsidRPr="0050612F">
                        <w:rPr>
                          <w:sz w:val="16"/>
                          <w:szCs w:val="16"/>
                        </w:rPr>
                        <w:t>PRIJAVA</w:t>
                      </w:r>
                    </w:p>
                    <w:p w:rsidR="0050612F" w:rsidRPr="0050612F" w:rsidRDefault="0050612F" w:rsidP="0050612F">
                      <w:pPr>
                        <w:jc w:val="center"/>
                        <w:rPr>
                          <w:sz w:val="16"/>
                          <w:szCs w:val="16"/>
                        </w:rPr>
                      </w:pPr>
                    </w:p>
                  </w:txbxContent>
                </v:textbox>
                <w10:wrap anchorx="margin"/>
              </v:shape>
            </w:pict>
          </mc:Fallback>
        </mc:AlternateContent>
      </w:r>
      <w:r w:rsidR="001E2E18">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2445385</wp:posOffset>
                </wp:positionH>
                <wp:positionV relativeFrom="paragraph">
                  <wp:posOffset>1205865</wp:posOffset>
                </wp:positionV>
                <wp:extent cx="1181100" cy="502920"/>
                <wp:effectExtent l="0" t="0" r="19050" b="11430"/>
                <wp:wrapNone/>
                <wp:docPr id="6" name="Dijagram toka: Postupak 6"/>
                <wp:cNvGraphicFramePr/>
                <a:graphic xmlns:a="http://schemas.openxmlformats.org/drawingml/2006/main">
                  <a:graphicData uri="http://schemas.microsoft.com/office/word/2010/wordprocessingShape">
                    <wps:wsp>
                      <wps:cNvSpPr/>
                      <wps:spPr>
                        <a:xfrm>
                          <a:off x="0" y="0"/>
                          <a:ext cx="1181100" cy="5029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0612F" w:rsidRDefault="0050612F" w:rsidP="0050612F">
                            <w:pPr>
                              <w:jc w:val="center"/>
                              <w:rPr>
                                <w:sz w:val="14"/>
                                <w:szCs w:val="14"/>
                              </w:rPr>
                            </w:pPr>
                            <w:r w:rsidRPr="0050612F">
                              <w:rPr>
                                <w:sz w:val="14"/>
                                <w:szCs w:val="14"/>
                              </w:rPr>
                              <w:t>JAVNI DIO WEB APLIKACIJE</w:t>
                            </w:r>
                          </w:p>
                          <w:p w:rsidR="009E6C20" w:rsidRPr="0050612F" w:rsidRDefault="009E6C20" w:rsidP="0050612F">
                            <w:pPr>
                              <w:jc w:val="center"/>
                              <w:rPr>
                                <w:sz w:val="14"/>
                                <w:szCs w:val="14"/>
                              </w:rPr>
                            </w:pPr>
                            <w:r>
                              <w:rPr>
                                <w:sz w:val="14"/>
                                <w:szCs w:val="14"/>
                              </w:rPr>
                              <w:t>-POČETAK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jagram toka: Postupak 6" o:spid="_x0000_s1034" type="#_x0000_t109" style="position:absolute;margin-left:192.55pt;margin-top:94.95pt;width:93pt;height:3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" fillcolor="white [3201]" strokecolor="#70ad47 [3209]" strokeweight="1pt">
                <v:textbox>
                  <w:txbxContent>
                    <w:p w:rsidR="0050612F" w:rsidRDefault="0050612F" w:rsidP="0050612F">
                      <w:pPr>
                        <w:jc w:val="center"/>
                        <w:rPr>
                          <w:sz w:val="14"/>
                          <w:szCs w:val="14"/>
                        </w:rPr>
                      </w:pPr>
                      <w:r w:rsidRPr="0050612F">
                        <w:rPr>
                          <w:sz w:val="14"/>
                          <w:szCs w:val="14"/>
                        </w:rPr>
                        <w:t>JAVNI DIO WEB APLIKACIJE</w:t>
                      </w:r>
                    </w:p>
                    <w:p w:rsidR="009E6C20" w:rsidRPr="0050612F" w:rsidRDefault="009E6C20" w:rsidP="0050612F">
                      <w:pPr>
                        <w:jc w:val="center"/>
                        <w:rPr>
                          <w:sz w:val="14"/>
                          <w:szCs w:val="14"/>
                        </w:rPr>
                      </w:pPr>
                      <w:r>
                        <w:rPr>
                          <w:sz w:val="14"/>
                          <w:szCs w:val="14"/>
                        </w:rPr>
                        <w:t>-POČETAK</w:t>
                      </w:r>
                    </w:p>
                  </w:txbxContent>
                </v:textbox>
              </v:shape>
            </w:pict>
          </mc:Fallback>
        </mc:AlternateContent>
      </w:r>
      <w:r w:rsidR="0050612F">
        <w:t xml:space="preserve">                   </w:t>
      </w:r>
      <w:r w:rsidR="001E2E18">
        <w:rPr>
          <w:noProof/>
          <w:lang w:val="en-US" w:eastAsia="en-US"/>
        </w:rPr>
        <w:drawing>
          <wp:inline distT="0" distB="0" distL="0" distR="0" wp14:anchorId="28C900EE" wp14:editId="42357025">
            <wp:extent cx="441960" cy="441960"/>
            <wp:effectExtent l="0" t="0" r="0" b="0"/>
            <wp:docPr id="24" name="Grafika 24" descr="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41960" cy="441960"/>
                    </a:xfrm>
                    <a:prstGeom prst="rect">
                      <a:avLst/>
                    </a:prstGeom>
                  </pic:spPr>
                </pic:pic>
              </a:graphicData>
            </a:graphic>
          </wp:inline>
        </w:drawing>
      </w:r>
      <w:r w:rsidR="0050612F">
        <w:t xml:space="preserve">                        </w:t>
      </w:r>
      <w:r w:rsidR="001E2E18">
        <w:t xml:space="preserve">  </w:t>
      </w:r>
      <w:r w:rsidR="0050612F">
        <w:t xml:space="preserve">  </w:t>
      </w:r>
      <w:r w:rsidR="001E2E18">
        <w:t xml:space="preserve">     </w:t>
      </w:r>
      <w:r w:rsidR="0050612F">
        <w:t xml:space="preserve">         </w:t>
      </w:r>
      <w:r w:rsidR="001E2E18">
        <w:rPr>
          <w:noProof/>
          <w:lang w:val="en-US" w:eastAsia="en-US"/>
        </w:rPr>
        <w:drawing>
          <wp:inline distT="0" distB="0" distL="0" distR="0" wp14:anchorId="33DF8F0F" wp14:editId="227FF5BD">
            <wp:extent cx="441960" cy="441960"/>
            <wp:effectExtent l="0" t="0" r="0" b="0"/>
            <wp:docPr id="23" name="Grafika 23" descr="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41960" cy="441960"/>
                    </a:xfrm>
                    <a:prstGeom prst="rect">
                      <a:avLst/>
                    </a:prstGeom>
                  </pic:spPr>
                </pic:pic>
              </a:graphicData>
            </a:graphic>
          </wp:inline>
        </w:drawing>
      </w:r>
      <w:r w:rsidR="0050612F">
        <w:t xml:space="preserve">     </w:t>
      </w:r>
      <w:r w:rsidR="001E2E18">
        <w:t xml:space="preserve">          </w:t>
      </w:r>
      <w:r w:rsidR="0050612F">
        <w:t xml:space="preserve">   </w:t>
      </w:r>
      <w:r w:rsidR="001E2E18">
        <w:t xml:space="preserve">           </w:t>
      </w:r>
      <w:r w:rsidR="0050612F">
        <w:t xml:space="preserve">              </w:t>
      </w:r>
      <w:r w:rsidR="001E2E18">
        <w:rPr>
          <w:noProof/>
          <w:lang w:val="en-US" w:eastAsia="en-US"/>
        </w:rPr>
        <w:drawing>
          <wp:inline distT="0" distB="0" distL="0" distR="0">
            <wp:extent cx="441960" cy="441960"/>
            <wp:effectExtent l="0" t="0" r="0" b="0"/>
            <wp:docPr id="22" name="Grafika 22" descr="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41960" cy="441960"/>
                    </a:xfrm>
                    <a:prstGeom prst="rect">
                      <a:avLst/>
                    </a:prstGeom>
                  </pic:spPr>
                </pic:pic>
              </a:graphicData>
            </a:graphic>
          </wp:inline>
        </w:drawing>
      </w:r>
    </w:p>
    <w:p w:rsidR="00974B85" w:rsidRDefault="002E5656" w:rsidP="00674A5B">
      <w:pPr>
        <w:pStyle w:val="Naslov1"/>
        <w:pageBreakBefore/>
        <w:numPr>
          <w:ilvl w:val="0"/>
          <w:numId w:val="0"/>
        </w:numPr>
        <w:spacing w:line="360" w:lineRule="auto"/>
        <w:rPr>
          <w:rFonts w:ascii="Times New Roman" w:hAnsi="Times New Roman" w:cs="Times New Roman"/>
          <w:sz w:val="36"/>
          <w:szCs w:val="36"/>
        </w:rPr>
      </w:pPr>
      <w:bookmarkStart w:id="5" w:name="_Toc43507255"/>
      <w:r>
        <w:rPr>
          <w:rFonts w:ascii="Times New Roman" w:hAnsi="Times New Roman" w:cs="Times New Roman"/>
          <w:sz w:val="36"/>
          <w:szCs w:val="36"/>
        </w:rPr>
        <w:lastRenderedPageBreak/>
        <w:t>6</w:t>
      </w:r>
      <w:r w:rsidR="001F5FDC" w:rsidRPr="00674A5B">
        <w:rPr>
          <w:rFonts w:ascii="Times New Roman" w:hAnsi="Times New Roman" w:cs="Times New Roman"/>
          <w:sz w:val="36"/>
          <w:szCs w:val="36"/>
        </w:rPr>
        <w:t>. Razrada baze podataka i povezanost tablica</w:t>
      </w:r>
      <w:bookmarkEnd w:id="5"/>
    </w:p>
    <w:p w:rsidR="00674A5B" w:rsidRDefault="00674A5B" w:rsidP="002E5656">
      <w:pPr>
        <w:spacing w:line="276" w:lineRule="auto"/>
      </w:pPr>
    </w:p>
    <w:p w:rsidR="00270E61" w:rsidRPr="00674A5B" w:rsidRDefault="00270E61" w:rsidP="002E5656">
      <w:pPr>
        <w:spacing w:line="276" w:lineRule="auto"/>
      </w:pPr>
    </w:p>
    <w:p w:rsidR="00184C41" w:rsidRDefault="00270E61" w:rsidP="00270E61">
      <w:pPr>
        <w:spacing w:line="360" w:lineRule="auto"/>
        <w:jc w:val="both"/>
      </w:pPr>
      <w:r>
        <w:t>Dijagram klasa prikazuje podatkovnu strukturu koja će se koristiti u aplikaciji. Pregled klasa i njihova povezanost sa relacijama prikazana je na sljedećem dijagramu</w:t>
      </w:r>
    </w:p>
    <w:p w:rsidR="00270E61" w:rsidRPr="00F12F55" w:rsidRDefault="00270E61" w:rsidP="002E5656">
      <w:pPr>
        <w:spacing w:line="276" w:lineRule="auto"/>
        <w:rPr>
          <w:sz w:val="22"/>
          <w:szCs w:val="22"/>
        </w:rPr>
      </w:pPr>
    </w:p>
    <w:p w:rsidR="00184C41" w:rsidRPr="00377083" w:rsidRDefault="00674A5B" w:rsidP="00F12F55">
      <w:pPr>
        <w:spacing w:line="360" w:lineRule="auto"/>
        <w:jc w:val="both"/>
        <w:rPr>
          <w:b/>
          <w:bCs/>
        </w:rPr>
      </w:pPr>
      <w:r w:rsidRPr="00377083">
        <w:rPr>
          <w:b/>
          <w:bCs/>
        </w:rPr>
        <w:t>Popis tablica:</w:t>
      </w:r>
    </w:p>
    <w:p w:rsidR="000A7144" w:rsidRPr="00F12F55" w:rsidRDefault="000A7144" w:rsidP="00270E61">
      <w:pPr>
        <w:spacing w:line="276" w:lineRule="auto"/>
        <w:jc w:val="both"/>
      </w:pPr>
      <w:r w:rsidRPr="00377083">
        <w:t>USERS</w:t>
      </w:r>
      <w:r w:rsidRPr="00F12F55">
        <w:t xml:space="preserve"> – pristupni podaci korisnika</w:t>
      </w:r>
    </w:p>
    <w:p w:rsidR="000A7144" w:rsidRPr="00377083" w:rsidRDefault="000A7144" w:rsidP="00270E61">
      <w:pPr>
        <w:spacing w:line="276" w:lineRule="auto"/>
        <w:jc w:val="both"/>
      </w:pPr>
      <w:r w:rsidRPr="00377083">
        <w:t>QUESTION CATEGORIES –  podaci o kategoriji postavljenog/odgovorenog pitanja</w:t>
      </w:r>
    </w:p>
    <w:p w:rsidR="000A7144" w:rsidRPr="00377083" w:rsidRDefault="000A7144" w:rsidP="00270E61">
      <w:pPr>
        <w:spacing w:line="276" w:lineRule="auto"/>
        <w:jc w:val="both"/>
      </w:pPr>
      <w:r w:rsidRPr="00377083">
        <w:t>QUESTIONS – podaci o postavljenim pitanjima</w:t>
      </w:r>
    </w:p>
    <w:p w:rsidR="000A7144" w:rsidRPr="00270E61" w:rsidRDefault="000A7144" w:rsidP="00270E61">
      <w:pPr>
        <w:spacing w:line="276" w:lineRule="auto"/>
        <w:jc w:val="both"/>
      </w:pPr>
      <w:r w:rsidRPr="00377083">
        <w:t>QUESTIONS ANSWERS – podaci</w:t>
      </w:r>
      <w:r w:rsidRPr="00F12F55">
        <w:t xml:space="preserve"> od odgovorima na postavljena pitanja</w:t>
      </w:r>
    </w:p>
    <w:p w:rsidR="00674A5B" w:rsidRPr="00674A5B" w:rsidRDefault="00674A5B" w:rsidP="00974B85"/>
    <w:p w:rsidR="008872EC" w:rsidRPr="00674A5B" w:rsidRDefault="008872EC" w:rsidP="00974B85">
      <w:pPr>
        <w:rPr>
          <w:b/>
          <w:bCs/>
          <w:u w:val="single"/>
        </w:rPr>
      </w:pPr>
      <w:proofErr w:type="spellStart"/>
      <w:r w:rsidRPr="00674A5B">
        <w:rPr>
          <w:b/>
          <w:bCs/>
          <w:u w:val="single"/>
        </w:rPr>
        <w:t>Users</w:t>
      </w:r>
      <w:proofErr w:type="spellEnd"/>
    </w:p>
    <w:p w:rsidR="008872EC" w:rsidRPr="00674A5B" w:rsidRDefault="00A13557" w:rsidP="00974B85">
      <w:r w:rsidRPr="00674A5B">
        <w:t>-</w:t>
      </w:r>
      <w:proofErr w:type="spellStart"/>
      <w:r w:rsidRPr="00674A5B">
        <w:t>i</w:t>
      </w:r>
      <w:r w:rsidR="008872EC" w:rsidRPr="00674A5B">
        <w:t>d</w:t>
      </w:r>
      <w:proofErr w:type="spellEnd"/>
      <w:r w:rsidRPr="00674A5B">
        <w:t xml:space="preserve"> – oznaka korisnika</w:t>
      </w:r>
    </w:p>
    <w:p w:rsidR="00A13557" w:rsidRPr="00674A5B" w:rsidRDefault="00A13557" w:rsidP="00974B85">
      <w:r w:rsidRPr="00674A5B">
        <w:t>-</w:t>
      </w:r>
      <w:proofErr w:type="spellStart"/>
      <w:r w:rsidRPr="00674A5B">
        <w:t>n</w:t>
      </w:r>
      <w:r w:rsidR="008872EC" w:rsidRPr="00674A5B">
        <w:t>ame</w:t>
      </w:r>
      <w:proofErr w:type="spellEnd"/>
      <w:r w:rsidRPr="00674A5B">
        <w:t xml:space="preserve"> – ime korisnika</w:t>
      </w:r>
    </w:p>
    <w:p w:rsidR="008872EC" w:rsidRPr="00674A5B" w:rsidRDefault="00A13557" w:rsidP="00974B85">
      <w:r w:rsidRPr="00674A5B">
        <w:t>-p</w:t>
      </w:r>
      <w:r w:rsidR="008872EC" w:rsidRPr="00674A5B">
        <w:t>assword</w:t>
      </w:r>
      <w:r w:rsidRPr="00674A5B">
        <w:t xml:space="preserve"> – lozinka korisnika</w:t>
      </w:r>
    </w:p>
    <w:p w:rsidR="008872EC" w:rsidRPr="00674A5B" w:rsidRDefault="00A13557" w:rsidP="00974B85">
      <w:r w:rsidRPr="00674A5B">
        <w:t>-</w:t>
      </w:r>
      <w:proofErr w:type="spellStart"/>
      <w:r w:rsidR="004C01FE" w:rsidRPr="00674A5B">
        <w:t>s</w:t>
      </w:r>
      <w:r w:rsidR="008872EC" w:rsidRPr="00674A5B">
        <w:t>alt</w:t>
      </w:r>
      <w:proofErr w:type="spellEnd"/>
    </w:p>
    <w:p w:rsidR="008872EC" w:rsidRPr="00674A5B" w:rsidRDefault="00A13557" w:rsidP="00974B85">
      <w:r w:rsidRPr="00674A5B">
        <w:t>-</w:t>
      </w:r>
      <w:proofErr w:type="spellStart"/>
      <w:r w:rsidRPr="00674A5B">
        <w:t>i</w:t>
      </w:r>
      <w:r w:rsidR="008872EC" w:rsidRPr="00674A5B">
        <w:t>mage</w:t>
      </w:r>
      <w:proofErr w:type="spellEnd"/>
      <w:r w:rsidRPr="00674A5B">
        <w:t xml:space="preserve"> – slika korisnika</w:t>
      </w:r>
    </w:p>
    <w:p w:rsidR="00A13557" w:rsidRPr="00674A5B" w:rsidRDefault="00A13557" w:rsidP="00974B85">
      <w:r w:rsidRPr="00674A5B">
        <w:t>-</w:t>
      </w:r>
      <w:proofErr w:type="spellStart"/>
      <w:r w:rsidRPr="00674A5B">
        <w:t>user_code</w:t>
      </w:r>
      <w:proofErr w:type="spellEnd"/>
      <w:r w:rsidRPr="00674A5B">
        <w:t xml:space="preserve"> – kod korisnika</w:t>
      </w:r>
    </w:p>
    <w:p w:rsidR="008872EC" w:rsidRPr="00674A5B" w:rsidRDefault="008872EC" w:rsidP="00974B85"/>
    <w:p w:rsidR="008872EC" w:rsidRPr="00674A5B" w:rsidRDefault="008872EC" w:rsidP="00974B85">
      <w:pPr>
        <w:rPr>
          <w:b/>
          <w:bCs/>
          <w:u w:val="single"/>
        </w:rPr>
      </w:pPr>
      <w:proofErr w:type="spellStart"/>
      <w:r w:rsidRPr="00674A5B">
        <w:rPr>
          <w:b/>
          <w:bCs/>
          <w:u w:val="single"/>
        </w:rPr>
        <w:t>Question_categories</w:t>
      </w:r>
      <w:proofErr w:type="spellEnd"/>
    </w:p>
    <w:p w:rsidR="008872EC" w:rsidRPr="00674A5B" w:rsidRDefault="004C01FE" w:rsidP="00974B85">
      <w:r w:rsidRPr="00674A5B">
        <w:t>-</w:t>
      </w:r>
      <w:proofErr w:type="spellStart"/>
      <w:r w:rsidRPr="00674A5B">
        <w:t>i</w:t>
      </w:r>
      <w:r w:rsidR="008872EC" w:rsidRPr="00674A5B">
        <w:t>d</w:t>
      </w:r>
      <w:proofErr w:type="spellEnd"/>
      <w:r w:rsidR="00A13557" w:rsidRPr="00674A5B">
        <w:t xml:space="preserve"> – oznaka kategorije</w:t>
      </w:r>
    </w:p>
    <w:p w:rsidR="008872EC" w:rsidRPr="00674A5B" w:rsidRDefault="004C01FE" w:rsidP="00974B85">
      <w:r w:rsidRPr="00674A5B">
        <w:t>-</w:t>
      </w:r>
      <w:proofErr w:type="spellStart"/>
      <w:r w:rsidRPr="00674A5B">
        <w:t>c</w:t>
      </w:r>
      <w:r w:rsidR="008872EC" w:rsidRPr="00674A5B">
        <w:t>ategory_name</w:t>
      </w:r>
      <w:proofErr w:type="spellEnd"/>
      <w:r w:rsidR="00A13557" w:rsidRPr="00674A5B">
        <w:t xml:space="preserve"> – ime kategorije</w:t>
      </w:r>
    </w:p>
    <w:p w:rsidR="008872EC" w:rsidRPr="00674A5B" w:rsidRDefault="008872EC" w:rsidP="00974B85"/>
    <w:p w:rsidR="008872EC" w:rsidRPr="00674A5B" w:rsidRDefault="008872EC" w:rsidP="00974B85">
      <w:pPr>
        <w:rPr>
          <w:b/>
          <w:bCs/>
          <w:u w:val="single"/>
        </w:rPr>
      </w:pPr>
      <w:proofErr w:type="spellStart"/>
      <w:r w:rsidRPr="00674A5B">
        <w:rPr>
          <w:b/>
          <w:bCs/>
          <w:u w:val="single"/>
        </w:rPr>
        <w:t>Questions</w:t>
      </w:r>
      <w:proofErr w:type="spellEnd"/>
    </w:p>
    <w:p w:rsidR="008872EC" w:rsidRPr="00674A5B" w:rsidRDefault="004C01FE" w:rsidP="00974B85">
      <w:r w:rsidRPr="00674A5B">
        <w:t>-</w:t>
      </w:r>
      <w:proofErr w:type="spellStart"/>
      <w:r w:rsidRPr="00674A5B">
        <w:t>i</w:t>
      </w:r>
      <w:r w:rsidR="008872EC" w:rsidRPr="00674A5B">
        <w:t>d</w:t>
      </w:r>
      <w:proofErr w:type="spellEnd"/>
      <w:r w:rsidR="00A13557" w:rsidRPr="00674A5B">
        <w:t xml:space="preserve"> – oznaka pitanja</w:t>
      </w:r>
    </w:p>
    <w:p w:rsidR="008872EC" w:rsidRPr="00674A5B" w:rsidRDefault="004C01FE" w:rsidP="00974B85">
      <w:r w:rsidRPr="00674A5B">
        <w:t>-</w:t>
      </w:r>
      <w:proofErr w:type="spellStart"/>
      <w:r w:rsidRPr="00674A5B">
        <w:t>u</w:t>
      </w:r>
      <w:r w:rsidR="008872EC" w:rsidRPr="00674A5B">
        <w:t>ser_id</w:t>
      </w:r>
      <w:proofErr w:type="spellEnd"/>
      <w:r w:rsidR="00A13557" w:rsidRPr="00674A5B">
        <w:t xml:space="preserve"> – oznaka korisnika</w:t>
      </w:r>
    </w:p>
    <w:p w:rsidR="008872EC" w:rsidRPr="00674A5B" w:rsidRDefault="004C01FE" w:rsidP="00974B85">
      <w:r w:rsidRPr="00674A5B">
        <w:t>-</w:t>
      </w:r>
      <w:proofErr w:type="spellStart"/>
      <w:r w:rsidRPr="00674A5B">
        <w:t>q</w:t>
      </w:r>
      <w:r w:rsidR="008872EC" w:rsidRPr="00674A5B">
        <w:t>uestion</w:t>
      </w:r>
      <w:proofErr w:type="spellEnd"/>
      <w:r w:rsidR="00A13557" w:rsidRPr="00674A5B">
        <w:t xml:space="preserve"> - pitanje</w:t>
      </w:r>
    </w:p>
    <w:p w:rsidR="008872EC" w:rsidRPr="00674A5B" w:rsidRDefault="004C01FE" w:rsidP="00974B85">
      <w:r w:rsidRPr="00674A5B">
        <w:t>-</w:t>
      </w:r>
      <w:proofErr w:type="spellStart"/>
      <w:r w:rsidRPr="00674A5B">
        <w:t>d</w:t>
      </w:r>
      <w:r w:rsidR="008872EC" w:rsidRPr="00674A5B">
        <w:t>atetime_created</w:t>
      </w:r>
      <w:proofErr w:type="spellEnd"/>
      <w:r w:rsidR="00A13557" w:rsidRPr="00674A5B">
        <w:t xml:space="preserve"> – datum kreiranja pitanja</w:t>
      </w:r>
    </w:p>
    <w:p w:rsidR="008872EC" w:rsidRPr="00674A5B" w:rsidRDefault="004C01FE" w:rsidP="00974B85">
      <w:r w:rsidRPr="00674A5B">
        <w:t>-</w:t>
      </w:r>
      <w:proofErr w:type="spellStart"/>
      <w:r w:rsidRPr="00674A5B">
        <w:t>c</w:t>
      </w:r>
      <w:r w:rsidR="008872EC" w:rsidRPr="00674A5B">
        <w:t>ategory_id</w:t>
      </w:r>
      <w:proofErr w:type="spellEnd"/>
      <w:r w:rsidR="00A13557" w:rsidRPr="00674A5B">
        <w:t xml:space="preserve"> – oznaka kategorije</w:t>
      </w:r>
    </w:p>
    <w:p w:rsidR="004C01FE" w:rsidRPr="00674A5B" w:rsidRDefault="004C01FE" w:rsidP="00974B85"/>
    <w:p w:rsidR="004C01FE" w:rsidRPr="00674A5B" w:rsidRDefault="004C01FE" w:rsidP="00974B85">
      <w:pPr>
        <w:rPr>
          <w:b/>
          <w:bCs/>
          <w:u w:val="single"/>
        </w:rPr>
      </w:pPr>
      <w:proofErr w:type="spellStart"/>
      <w:r w:rsidRPr="00674A5B">
        <w:rPr>
          <w:b/>
          <w:bCs/>
          <w:u w:val="single"/>
        </w:rPr>
        <w:t>Questions_answers</w:t>
      </w:r>
      <w:proofErr w:type="spellEnd"/>
    </w:p>
    <w:p w:rsidR="004C01FE" w:rsidRPr="00674A5B" w:rsidRDefault="004C01FE" w:rsidP="00974B85">
      <w:r w:rsidRPr="00674A5B">
        <w:t>-</w:t>
      </w:r>
      <w:proofErr w:type="spellStart"/>
      <w:r w:rsidRPr="00674A5B">
        <w:t>id</w:t>
      </w:r>
      <w:proofErr w:type="spellEnd"/>
      <w:r w:rsidR="00A13557" w:rsidRPr="00674A5B">
        <w:t xml:space="preserve"> - oznaka odgovora</w:t>
      </w:r>
    </w:p>
    <w:p w:rsidR="004C01FE" w:rsidRPr="00674A5B" w:rsidRDefault="004C01FE" w:rsidP="00974B85">
      <w:r w:rsidRPr="00674A5B">
        <w:t>-</w:t>
      </w:r>
      <w:proofErr w:type="spellStart"/>
      <w:r w:rsidRPr="00674A5B">
        <w:t>user_id</w:t>
      </w:r>
      <w:proofErr w:type="spellEnd"/>
      <w:r w:rsidR="00A13557" w:rsidRPr="00674A5B">
        <w:t xml:space="preserve"> – oznaka korisnika</w:t>
      </w:r>
    </w:p>
    <w:p w:rsidR="004C01FE" w:rsidRPr="00674A5B" w:rsidRDefault="004C01FE" w:rsidP="00974B85">
      <w:r w:rsidRPr="00674A5B">
        <w:t>-</w:t>
      </w:r>
      <w:proofErr w:type="spellStart"/>
      <w:r w:rsidRPr="00674A5B">
        <w:t>question_id</w:t>
      </w:r>
      <w:proofErr w:type="spellEnd"/>
      <w:r w:rsidR="00A13557" w:rsidRPr="00674A5B">
        <w:t xml:space="preserve"> – oznaka pitanja</w:t>
      </w:r>
    </w:p>
    <w:p w:rsidR="004C01FE" w:rsidRPr="00674A5B" w:rsidRDefault="004C01FE" w:rsidP="00974B85">
      <w:r w:rsidRPr="00674A5B">
        <w:t>-</w:t>
      </w:r>
      <w:proofErr w:type="spellStart"/>
      <w:r w:rsidRPr="00674A5B">
        <w:t>answer</w:t>
      </w:r>
      <w:proofErr w:type="spellEnd"/>
      <w:r w:rsidR="00A13557" w:rsidRPr="00674A5B">
        <w:t xml:space="preserve"> - odgovor</w:t>
      </w:r>
    </w:p>
    <w:p w:rsidR="004C01FE" w:rsidRPr="00674A5B" w:rsidRDefault="004C01FE" w:rsidP="00974B85">
      <w:r w:rsidRPr="00674A5B">
        <w:t>-</w:t>
      </w:r>
      <w:proofErr w:type="spellStart"/>
      <w:r w:rsidRPr="00674A5B">
        <w:t>datetime_created</w:t>
      </w:r>
      <w:proofErr w:type="spellEnd"/>
      <w:r w:rsidR="00A13557" w:rsidRPr="00674A5B">
        <w:t xml:space="preserve"> – datum kreiranja pitanja</w:t>
      </w:r>
    </w:p>
    <w:p w:rsidR="004C01FE" w:rsidRPr="00674A5B" w:rsidRDefault="004C01FE" w:rsidP="00974B85">
      <w:r w:rsidRPr="00674A5B">
        <w:t>-</w:t>
      </w:r>
      <w:proofErr w:type="spellStart"/>
      <w:r w:rsidRPr="00674A5B">
        <w:t>is_favorite</w:t>
      </w:r>
      <w:proofErr w:type="spellEnd"/>
      <w:r w:rsidR="000C518E" w:rsidRPr="00674A5B">
        <w:t xml:space="preserve"> – najdraži odgovor na pitanje</w:t>
      </w:r>
    </w:p>
    <w:p w:rsidR="008872EC" w:rsidRPr="00674A5B" w:rsidRDefault="008872EC" w:rsidP="00974B85"/>
    <w:p w:rsidR="008872EC" w:rsidRPr="00674A5B" w:rsidRDefault="008872EC" w:rsidP="00974B85">
      <w:pPr>
        <w:rPr>
          <w:u w:val="single"/>
        </w:rPr>
      </w:pPr>
    </w:p>
    <w:p w:rsidR="008872EC" w:rsidRPr="00674A5B" w:rsidRDefault="008872EC" w:rsidP="00974B85">
      <w:pPr>
        <w:rPr>
          <w:u w:val="single"/>
        </w:rPr>
      </w:pPr>
    </w:p>
    <w:p w:rsidR="008872EC" w:rsidRPr="00674A5B" w:rsidRDefault="008872EC" w:rsidP="00974B85"/>
    <w:p w:rsidR="008872EC" w:rsidRPr="00674A5B" w:rsidRDefault="008872EC" w:rsidP="00974B85"/>
    <w:p w:rsidR="008872EC" w:rsidRPr="00674A5B" w:rsidRDefault="008872EC" w:rsidP="00974B85"/>
    <w:p w:rsidR="00EF4446" w:rsidRPr="00674A5B" w:rsidRDefault="002E5656" w:rsidP="001F5FDC">
      <w:pPr>
        <w:pStyle w:val="Naslov1"/>
        <w:pageBreakBefore/>
        <w:numPr>
          <w:ilvl w:val="0"/>
          <w:numId w:val="0"/>
        </w:numPr>
        <w:spacing w:line="360" w:lineRule="auto"/>
        <w:rPr>
          <w:rFonts w:ascii="Times New Roman" w:hAnsi="Times New Roman" w:cs="Times New Roman"/>
          <w:sz w:val="36"/>
          <w:szCs w:val="36"/>
        </w:rPr>
      </w:pPr>
      <w:bookmarkStart w:id="6" w:name="_Toc43507256"/>
      <w:r>
        <w:rPr>
          <w:rFonts w:ascii="Times New Roman" w:hAnsi="Times New Roman" w:cs="Times New Roman"/>
          <w:sz w:val="36"/>
          <w:szCs w:val="36"/>
        </w:rPr>
        <w:lastRenderedPageBreak/>
        <w:t>7</w:t>
      </w:r>
      <w:r w:rsidR="001F5FDC" w:rsidRPr="00674A5B">
        <w:rPr>
          <w:rFonts w:ascii="Times New Roman" w:hAnsi="Times New Roman" w:cs="Times New Roman"/>
          <w:sz w:val="36"/>
          <w:szCs w:val="36"/>
        </w:rPr>
        <w:t xml:space="preserve">. </w:t>
      </w:r>
      <w:r w:rsidR="008A56D7" w:rsidRPr="00674A5B">
        <w:rPr>
          <w:rFonts w:ascii="Times New Roman" w:hAnsi="Times New Roman" w:cs="Times New Roman"/>
          <w:sz w:val="36"/>
          <w:szCs w:val="36"/>
        </w:rPr>
        <w:t>P</w:t>
      </w:r>
      <w:r w:rsidR="00A30363" w:rsidRPr="00674A5B">
        <w:rPr>
          <w:rFonts w:ascii="Times New Roman" w:hAnsi="Times New Roman" w:cs="Times New Roman"/>
          <w:sz w:val="36"/>
          <w:szCs w:val="36"/>
        </w:rPr>
        <w:t>lan</w:t>
      </w:r>
      <w:r w:rsidR="008A56D7" w:rsidRPr="00674A5B">
        <w:rPr>
          <w:rFonts w:ascii="Times New Roman" w:hAnsi="Times New Roman" w:cs="Times New Roman"/>
          <w:sz w:val="36"/>
          <w:szCs w:val="36"/>
        </w:rPr>
        <w:t xml:space="preserve"> rada</w:t>
      </w:r>
      <w:bookmarkEnd w:id="6"/>
    </w:p>
    <w:p w:rsidR="00236626" w:rsidRPr="00F12F55" w:rsidRDefault="00236626" w:rsidP="00236626">
      <w:pPr>
        <w:spacing w:line="360" w:lineRule="auto"/>
        <w:rPr>
          <w:b/>
          <w:sz w:val="22"/>
          <w:szCs w:val="22"/>
        </w:rPr>
      </w:pPr>
      <w:r>
        <w:rPr>
          <w:b/>
          <w:sz w:val="22"/>
          <w:szCs w:val="22"/>
        </w:rPr>
        <w:t>Nedjelja, 22</w:t>
      </w:r>
      <w:r w:rsidRPr="00F12F55">
        <w:rPr>
          <w:b/>
          <w:sz w:val="22"/>
          <w:szCs w:val="22"/>
        </w:rPr>
        <w:t>.03.2020., 19.00-20.00h</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Prisutni</w:t>
      </w:r>
      <w:r w:rsidRPr="00F12F55">
        <w:rPr>
          <w:sz w:val="22"/>
          <w:szCs w:val="22"/>
        </w:rPr>
        <w:t xml:space="preserve">: Matija Krajačić, Karlo Kos, Dario Kraljić, Bruno </w:t>
      </w:r>
      <w:proofErr w:type="spellStart"/>
      <w:r w:rsidRPr="00F12F55">
        <w:rPr>
          <w:sz w:val="22"/>
          <w:szCs w:val="22"/>
        </w:rPr>
        <w:t>Premužaj</w:t>
      </w:r>
      <w:proofErr w:type="spellEnd"/>
      <w:r w:rsidRPr="00F12F55">
        <w:rPr>
          <w:sz w:val="22"/>
          <w:szCs w:val="22"/>
        </w:rPr>
        <w:t xml:space="preserve"> i Ana Sokolić</w:t>
      </w:r>
    </w:p>
    <w:p w:rsidR="00236626" w:rsidRPr="00F12F55" w:rsidRDefault="00236626" w:rsidP="00236626">
      <w:pPr>
        <w:spacing w:line="360" w:lineRule="auto"/>
        <w:rPr>
          <w:sz w:val="22"/>
          <w:szCs w:val="22"/>
        </w:rPr>
      </w:pPr>
      <w:r w:rsidRPr="00F12F55">
        <w:rPr>
          <w:sz w:val="22"/>
          <w:szCs w:val="22"/>
        </w:rPr>
        <w:tab/>
      </w: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Sadržaj sastanka</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 xml:space="preserve">Sastanak o izboru teme </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Izvješće o napretku i budući rad</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 xml:space="preserve"> Upoznavanje članova i voditelja projekta, dogovor oko teme i naziva aplikacije i mogućeg načina rada aplikacije te dogovor i podjela zadataka članovima grupe.</w:t>
      </w:r>
    </w:p>
    <w:p w:rsidR="00236626" w:rsidRPr="00F12F55" w:rsidRDefault="00236626" w:rsidP="00236626">
      <w:pPr>
        <w:spacing w:line="360" w:lineRule="auto"/>
        <w:rPr>
          <w:sz w:val="22"/>
          <w:szCs w:val="22"/>
        </w:rPr>
      </w:pPr>
      <w:r w:rsidRPr="00F12F55">
        <w:rPr>
          <w:sz w:val="22"/>
          <w:szCs w:val="22"/>
        </w:rPr>
        <w:tab/>
      </w:r>
    </w:p>
    <w:p w:rsidR="00236626" w:rsidRPr="00F12F55" w:rsidRDefault="00236626" w:rsidP="00236626">
      <w:pPr>
        <w:spacing w:line="360" w:lineRule="auto"/>
        <w:rPr>
          <w:sz w:val="22"/>
          <w:szCs w:val="22"/>
        </w:rPr>
      </w:pPr>
    </w:p>
    <w:p w:rsidR="00236626" w:rsidRPr="00F12F55" w:rsidRDefault="00236626" w:rsidP="00236626">
      <w:pPr>
        <w:spacing w:line="360" w:lineRule="auto"/>
        <w:rPr>
          <w:b/>
          <w:sz w:val="22"/>
          <w:szCs w:val="22"/>
        </w:rPr>
      </w:pPr>
      <w:r>
        <w:rPr>
          <w:b/>
          <w:sz w:val="22"/>
          <w:szCs w:val="22"/>
        </w:rPr>
        <w:t>Poned</w:t>
      </w:r>
      <w:r w:rsidR="000364CA">
        <w:rPr>
          <w:b/>
          <w:sz w:val="22"/>
          <w:szCs w:val="22"/>
        </w:rPr>
        <w:t>jeljak</w:t>
      </w:r>
      <w:r w:rsidRPr="00F12F55">
        <w:rPr>
          <w:b/>
          <w:sz w:val="22"/>
          <w:szCs w:val="22"/>
        </w:rPr>
        <w:t xml:space="preserve">, </w:t>
      </w:r>
      <w:r>
        <w:rPr>
          <w:b/>
          <w:sz w:val="22"/>
          <w:szCs w:val="22"/>
        </w:rPr>
        <w:t>13</w:t>
      </w:r>
      <w:r w:rsidRPr="00F12F55">
        <w:rPr>
          <w:b/>
          <w:sz w:val="22"/>
          <w:szCs w:val="22"/>
        </w:rPr>
        <w:t>.</w:t>
      </w:r>
      <w:r>
        <w:rPr>
          <w:b/>
          <w:sz w:val="22"/>
          <w:szCs w:val="22"/>
        </w:rPr>
        <w:t>04.2020., 14.30-17</w:t>
      </w:r>
      <w:r w:rsidRPr="00F12F55">
        <w:rPr>
          <w:b/>
          <w:sz w:val="22"/>
          <w:szCs w:val="22"/>
        </w:rPr>
        <w:t>.00h</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Prisutni</w:t>
      </w:r>
      <w:r w:rsidRPr="00F12F55">
        <w:rPr>
          <w:sz w:val="22"/>
          <w:szCs w:val="22"/>
        </w:rPr>
        <w:t xml:space="preserve">: Matija Krajačić, Karlo Kos, Dario Kraljić, Bruno </w:t>
      </w:r>
      <w:proofErr w:type="spellStart"/>
      <w:r w:rsidRPr="00F12F55">
        <w:rPr>
          <w:sz w:val="22"/>
          <w:szCs w:val="22"/>
        </w:rPr>
        <w:t>Premužaj</w:t>
      </w:r>
      <w:proofErr w:type="spellEnd"/>
      <w:r w:rsidRPr="00F12F55">
        <w:rPr>
          <w:sz w:val="22"/>
          <w:szCs w:val="22"/>
        </w:rPr>
        <w:t xml:space="preserve"> i Ana Sokolić</w:t>
      </w:r>
    </w:p>
    <w:p w:rsidR="00236626" w:rsidRPr="00F12F55" w:rsidRDefault="00236626" w:rsidP="00236626">
      <w:pPr>
        <w:spacing w:line="360" w:lineRule="auto"/>
        <w:rPr>
          <w:sz w:val="22"/>
          <w:szCs w:val="22"/>
        </w:rPr>
      </w:pPr>
      <w:r w:rsidRPr="00F12F55">
        <w:rPr>
          <w:sz w:val="22"/>
          <w:szCs w:val="22"/>
        </w:rPr>
        <w:tab/>
      </w: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Sadržaj sastanka</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Sastanak oko izgleda i rada aplikacije</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Izvješće o napretku i budući rad</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 xml:space="preserve">Raspravljanje o konceptu rada i izgleda aplikacije kako bi ona trebala izgledati nakon završetka te smo kreirali zajednički </w:t>
      </w:r>
      <w:proofErr w:type="spellStart"/>
      <w:r w:rsidRPr="00F12F55">
        <w:rPr>
          <w:sz w:val="22"/>
          <w:szCs w:val="22"/>
        </w:rPr>
        <w:t>GitHub</w:t>
      </w:r>
      <w:proofErr w:type="spellEnd"/>
      <w:r w:rsidRPr="00F12F55">
        <w:rPr>
          <w:sz w:val="22"/>
          <w:szCs w:val="22"/>
        </w:rPr>
        <w:t xml:space="preserve"> profil preko kojeg ćemo pratiti nova ažuriranja aplikacije. Početak rada na MVC dijelu aplikacije. Također svi daljnji sastanci grupe su određeni preko društvene mreže Skype zbog novonastale situacije sa novim virusom u svijetu. </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p>
    <w:p w:rsidR="00236626" w:rsidRPr="00F12F55" w:rsidRDefault="00236626" w:rsidP="00236626">
      <w:pPr>
        <w:spacing w:line="360" w:lineRule="auto"/>
        <w:rPr>
          <w:b/>
          <w:sz w:val="22"/>
          <w:szCs w:val="22"/>
        </w:rPr>
      </w:pPr>
      <w:r>
        <w:rPr>
          <w:b/>
          <w:sz w:val="22"/>
          <w:szCs w:val="22"/>
        </w:rPr>
        <w:t>Nedjelja, 03.05</w:t>
      </w:r>
      <w:r w:rsidRPr="00F12F55">
        <w:rPr>
          <w:b/>
          <w:sz w:val="22"/>
          <w:szCs w:val="22"/>
        </w:rPr>
        <w:t>.2020., 14.30-15.00h</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Prisutni</w:t>
      </w:r>
      <w:r w:rsidRPr="00F12F55">
        <w:rPr>
          <w:sz w:val="22"/>
          <w:szCs w:val="22"/>
        </w:rPr>
        <w:t xml:space="preserve">: Matija Krajačić, Karlo Kos, Dario Kraljić, Bruno </w:t>
      </w:r>
      <w:proofErr w:type="spellStart"/>
      <w:r w:rsidRPr="00F12F55">
        <w:rPr>
          <w:sz w:val="22"/>
          <w:szCs w:val="22"/>
        </w:rPr>
        <w:t>Premužaj</w:t>
      </w:r>
      <w:proofErr w:type="spellEnd"/>
      <w:r w:rsidRPr="00F12F55">
        <w:rPr>
          <w:sz w:val="22"/>
          <w:szCs w:val="22"/>
        </w:rPr>
        <w:t xml:space="preserve"> i Ana Sokolić</w:t>
      </w:r>
    </w:p>
    <w:p w:rsidR="00236626" w:rsidRPr="00F12F55" w:rsidRDefault="00236626" w:rsidP="00236626">
      <w:pPr>
        <w:spacing w:line="360" w:lineRule="auto"/>
        <w:rPr>
          <w:sz w:val="22"/>
          <w:szCs w:val="22"/>
        </w:rPr>
      </w:pPr>
      <w:r w:rsidRPr="00F12F55">
        <w:rPr>
          <w:sz w:val="22"/>
          <w:szCs w:val="22"/>
        </w:rPr>
        <w:tab/>
      </w: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Sadržaj sastanka</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Trenutno stanje aplikacije</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Izvješće o napretku i budući rad</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lastRenderedPageBreak/>
        <w:t xml:space="preserve">Svaki član pokazuje i priča o tome što je do sada napravio i osmislio. Nastaje dogovor oko temeljnog koncepta kako će aplikacija raditi te rasprava oko trenutnog izgleda aplikacije. </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p>
    <w:p w:rsidR="00236626" w:rsidRPr="00F12F55" w:rsidRDefault="00236626" w:rsidP="00236626">
      <w:pPr>
        <w:spacing w:line="360" w:lineRule="auto"/>
        <w:rPr>
          <w:b/>
          <w:sz w:val="22"/>
          <w:szCs w:val="22"/>
        </w:rPr>
      </w:pPr>
      <w:r>
        <w:rPr>
          <w:b/>
          <w:sz w:val="22"/>
          <w:szCs w:val="22"/>
        </w:rPr>
        <w:t>Subota, 23.05</w:t>
      </w:r>
      <w:r w:rsidRPr="00F12F55">
        <w:rPr>
          <w:b/>
          <w:sz w:val="22"/>
          <w:szCs w:val="22"/>
        </w:rPr>
        <w:t>.2020., 18.30-19.00h</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Prisutni</w:t>
      </w:r>
      <w:r w:rsidRPr="00F12F55">
        <w:rPr>
          <w:sz w:val="22"/>
          <w:szCs w:val="22"/>
        </w:rPr>
        <w:t xml:space="preserve">: Matija Krajačić, Karlo Kos, Dario Kraljić, Bruno </w:t>
      </w:r>
      <w:proofErr w:type="spellStart"/>
      <w:r w:rsidRPr="00F12F55">
        <w:rPr>
          <w:sz w:val="22"/>
          <w:szCs w:val="22"/>
        </w:rPr>
        <w:t>Premužaj</w:t>
      </w:r>
      <w:proofErr w:type="spellEnd"/>
      <w:r w:rsidRPr="00F12F55">
        <w:rPr>
          <w:sz w:val="22"/>
          <w:szCs w:val="22"/>
        </w:rPr>
        <w:t xml:space="preserve"> i Ana Sokolić</w:t>
      </w:r>
    </w:p>
    <w:p w:rsidR="00236626" w:rsidRPr="00F12F55" w:rsidRDefault="00236626" w:rsidP="00236626">
      <w:pPr>
        <w:spacing w:line="360" w:lineRule="auto"/>
        <w:rPr>
          <w:sz w:val="22"/>
          <w:szCs w:val="22"/>
        </w:rPr>
      </w:pPr>
      <w:r w:rsidRPr="00F12F55">
        <w:rPr>
          <w:sz w:val="22"/>
          <w:szCs w:val="22"/>
        </w:rPr>
        <w:tab/>
      </w: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Sadržaj sastanka</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Dogovor oko datuma predaje projekta</w:t>
      </w:r>
    </w:p>
    <w:p w:rsidR="00236626" w:rsidRPr="00F12F55" w:rsidRDefault="00236626" w:rsidP="00236626">
      <w:pPr>
        <w:spacing w:line="360" w:lineRule="auto"/>
        <w:rPr>
          <w:sz w:val="22"/>
          <w:szCs w:val="22"/>
        </w:rPr>
      </w:pPr>
    </w:p>
    <w:p w:rsidR="00236626" w:rsidRPr="00F12F55" w:rsidRDefault="00236626" w:rsidP="00236626">
      <w:pPr>
        <w:spacing w:line="360" w:lineRule="auto"/>
        <w:rPr>
          <w:sz w:val="22"/>
          <w:szCs w:val="22"/>
        </w:rPr>
      </w:pPr>
      <w:r w:rsidRPr="00F12F55">
        <w:rPr>
          <w:sz w:val="22"/>
          <w:szCs w:val="22"/>
        </w:rPr>
        <w:tab/>
      </w:r>
      <w:r w:rsidRPr="00F12F55">
        <w:rPr>
          <w:sz w:val="22"/>
          <w:szCs w:val="22"/>
          <w:u w:val="single"/>
        </w:rPr>
        <w:t>Izvješće o napretku i budući rad</w:t>
      </w:r>
      <w:r w:rsidRPr="00F12F55">
        <w:rPr>
          <w:sz w:val="22"/>
          <w:szCs w:val="22"/>
        </w:rPr>
        <w:t xml:space="preserve">:  </w:t>
      </w:r>
    </w:p>
    <w:p w:rsidR="00236626" w:rsidRPr="00F12F55" w:rsidRDefault="00236626" w:rsidP="00236626">
      <w:pPr>
        <w:spacing w:line="360" w:lineRule="auto"/>
        <w:ind w:left="1418"/>
        <w:rPr>
          <w:sz w:val="22"/>
          <w:szCs w:val="22"/>
        </w:rPr>
      </w:pPr>
      <w:r w:rsidRPr="00F12F55">
        <w:rPr>
          <w:sz w:val="22"/>
          <w:szCs w:val="22"/>
        </w:rPr>
        <w:t>Rasprava i rješavanje zadnjih problema uočenih s aplikacijom i korisničkog sučelja, te odluka o tome kada će se gotova aplikacija predati.</w:t>
      </w:r>
    </w:p>
    <w:p w:rsidR="00236626" w:rsidRPr="00F12F55" w:rsidRDefault="00236626" w:rsidP="00236626">
      <w:pPr>
        <w:spacing w:line="360" w:lineRule="auto"/>
        <w:ind w:left="1418"/>
        <w:rPr>
          <w:sz w:val="22"/>
          <w:szCs w:val="22"/>
        </w:rPr>
      </w:pPr>
      <w:r w:rsidRPr="00F12F55">
        <w:rPr>
          <w:sz w:val="22"/>
          <w:szCs w:val="22"/>
        </w:rPr>
        <w:t xml:space="preserve"> </w:t>
      </w:r>
    </w:p>
    <w:p w:rsidR="00D27CE6" w:rsidRPr="00674A5B" w:rsidRDefault="00D27CE6" w:rsidP="00D27CE6">
      <w:pPr>
        <w:spacing w:line="360" w:lineRule="auto"/>
      </w:pPr>
    </w:p>
    <w:p w:rsidR="00C2186B" w:rsidRPr="00674A5B" w:rsidRDefault="00C2186B" w:rsidP="00EF4446">
      <w:pPr>
        <w:spacing w:line="360" w:lineRule="auto"/>
        <w:jc w:val="both"/>
        <w:rPr>
          <w:i/>
          <w:sz w:val="20"/>
          <w:szCs w:val="20"/>
        </w:rPr>
      </w:pPr>
    </w:p>
    <w:p w:rsidR="009A593B" w:rsidRDefault="009A593B"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377083" w:rsidRDefault="00377083" w:rsidP="00EF4446">
      <w:pPr>
        <w:spacing w:line="360" w:lineRule="auto"/>
        <w:jc w:val="both"/>
      </w:pPr>
    </w:p>
    <w:p w:rsidR="006B0B3E" w:rsidRDefault="006B0B3E" w:rsidP="006B0B3E">
      <w:pPr>
        <w:pStyle w:val="Naslov1"/>
        <w:pageBreakBefore/>
        <w:numPr>
          <w:ilvl w:val="0"/>
          <w:numId w:val="0"/>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8. Korisničko sučelje</w:t>
      </w:r>
    </w:p>
    <w:p w:rsidR="00377083" w:rsidRDefault="00C73F87" w:rsidP="00EF4446">
      <w:pPr>
        <w:spacing w:line="360" w:lineRule="auto"/>
        <w:jc w:val="both"/>
      </w:pPr>
      <w:r>
        <w:t>Početak aplikacije</w:t>
      </w:r>
      <w:r w:rsidR="002E4558">
        <w:t>.</w:t>
      </w:r>
    </w:p>
    <w:p w:rsidR="00377083" w:rsidRDefault="00377083" w:rsidP="00EF4446">
      <w:pPr>
        <w:spacing w:line="360" w:lineRule="auto"/>
        <w:jc w:val="both"/>
      </w:pPr>
    </w:p>
    <w:p w:rsidR="00C73F87" w:rsidRDefault="00C73F87" w:rsidP="00C73F87">
      <w:pPr>
        <w:keepNext/>
        <w:spacing w:line="360" w:lineRule="auto"/>
        <w:jc w:val="both"/>
      </w:pPr>
      <w:r>
        <w:rPr>
          <w:noProof/>
          <w:lang w:val="en-US" w:eastAsia="en-US"/>
        </w:rPr>
        <w:drawing>
          <wp:inline distT="0" distB="0" distL="0" distR="0" wp14:anchorId="76E7735D" wp14:editId="2841B5F1">
            <wp:extent cx="5760085" cy="2782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ceta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782570"/>
                    </a:xfrm>
                    <a:prstGeom prst="rect">
                      <a:avLst/>
                    </a:prstGeom>
                  </pic:spPr>
                </pic:pic>
              </a:graphicData>
            </a:graphic>
          </wp:inline>
        </w:drawing>
      </w:r>
    </w:p>
    <w:p w:rsidR="00377083" w:rsidRDefault="00C73F87" w:rsidP="00C73F87">
      <w:pPr>
        <w:pStyle w:val="Opisslike"/>
        <w:jc w:val="center"/>
      </w:pPr>
      <w:r>
        <w:t>početak</w:t>
      </w:r>
    </w:p>
    <w:p w:rsidR="00377083" w:rsidRDefault="00377083" w:rsidP="00EF4446">
      <w:pPr>
        <w:spacing w:line="360" w:lineRule="auto"/>
        <w:jc w:val="both"/>
      </w:pPr>
    </w:p>
    <w:p w:rsidR="00377083" w:rsidRDefault="00C73F87" w:rsidP="00EF4446">
      <w:pPr>
        <w:spacing w:line="360" w:lineRule="auto"/>
        <w:jc w:val="both"/>
      </w:pPr>
      <w:r>
        <w:t>Aplikacija nakon što uđemo u nju bez da se prijavimo ili registriramo</w:t>
      </w:r>
      <w:r w:rsidR="008468B3">
        <w:t>.</w:t>
      </w:r>
      <w:r w:rsidR="00283C55">
        <w:t xml:space="preserve"> </w:t>
      </w:r>
      <w:r w:rsidR="008468B3">
        <w:t>Ne možemo dodavati nova pitanja,</w:t>
      </w:r>
      <w:r w:rsidR="00283C55">
        <w:t xml:space="preserve"> </w:t>
      </w:r>
      <w:r w:rsidR="008468B3">
        <w:t>već</w:t>
      </w:r>
      <w:r w:rsidR="00283C55">
        <w:t xml:space="preserve"> ih</w:t>
      </w:r>
      <w:r w:rsidR="008468B3">
        <w:t xml:space="preserve"> samo čitati.</w:t>
      </w:r>
    </w:p>
    <w:p w:rsidR="008468B3" w:rsidRDefault="00C73F87" w:rsidP="008468B3">
      <w:pPr>
        <w:keepNext/>
        <w:spacing w:line="360" w:lineRule="auto"/>
        <w:jc w:val="both"/>
      </w:pPr>
      <w:r>
        <w:rPr>
          <w:noProof/>
          <w:lang w:val="en-US" w:eastAsia="en-US"/>
        </w:rPr>
        <w:drawing>
          <wp:inline distT="0" distB="0" distL="0" distR="0" wp14:anchorId="385E3F9F" wp14:editId="12BB7A20">
            <wp:extent cx="5760085" cy="28187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8765"/>
                    </a:xfrm>
                    <a:prstGeom prst="rect">
                      <a:avLst/>
                    </a:prstGeom>
                  </pic:spPr>
                </pic:pic>
              </a:graphicData>
            </a:graphic>
          </wp:inline>
        </w:drawing>
      </w:r>
    </w:p>
    <w:p w:rsidR="00377083" w:rsidRDefault="008468B3" w:rsidP="008468B3">
      <w:pPr>
        <w:pStyle w:val="Opisslike"/>
        <w:jc w:val="center"/>
      </w:pPr>
      <w:r>
        <w:t>Početak korištenja aplikacije</w:t>
      </w:r>
    </w:p>
    <w:p w:rsidR="00377083" w:rsidRDefault="00377083" w:rsidP="00377083"/>
    <w:p w:rsidR="008468B3" w:rsidRDefault="008468B3" w:rsidP="00377083"/>
    <w:p w:rsidR="008468B3" w:rsidRDefault="008468B3" w:rsidP="00377083"/>
    <w:p w:rsidR="008468B3" w:rsidRDefault="008468B3" w:rsidP="00377083"/>
    <w:p w:rsidR="008468B3" w:rsidRDefault="008468B3" w:rsidP="00377083"/>
    <w:p w:rsidR="008468B3" w:rsidRDefault="008468B3" w:rsidP="00377083"/>
    <w:p w:rsidR="008468B3" w:rsidRDefault="008468B3" w:rsidP="00377083">
      <w:r>
        <w:rPr>
          <w:noProof/>
          <w:lang w:val="en-US" w:eastAsia="en-US"/>
        </w:rPr>
        <w:drawing>
          <wp:anchor distT="0" distB="0" distL="114300" distR="114300" simplePos="0" relativeHeight="251699200" behindDoc="0" locked="0" layoutInCell="1" allowOverlap="1" wp14:anchorId="58C33409" wp14:editId="53B01F33">
            <wp:simplePos x="0" y="0"/>
            <wp:positionH relativeFrom="margin">
              <wp:align>left</wp:align>
            </wp:positionH>
            <wp:positionV relativeFrom="paragraph">
              <wp:posOffset>320185</wp:posOffset>
            </wp:positionV>
            <wp:extent cx="5760085" cy="2851150"/>
            <wp:effectExtent l="0" t="0" r="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ijav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2851150"/>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61B023BB" wp14:editId="3D5796B3">
                <wp:simplePos x="0" y="0"/>
                <wp:positionH relativeFrom="column">
                  <wp:posOffset>0</wp:posOffset>
                </wp:positionH>
                <wp:positionV relativeFrom="paragraph">
                  <wp:posOffset>7119620</wp:posOffset>
                </wp:positionV>
                <wp:extent cx="576008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8468B3" w:rsidRPr="00DF44FC" w:rsidRDefault="008468B3" w:rsidP="008468B3">
                            <w:pPr>
                              <w:pStyle w:val="Opisslike"/>
                              <w:jc w:val="center"/>
                              <w:rPr>
                                <w:noProof/>
                                <w:sz w:val="24"/>
                                <w:szCs w:val="24"/>
                              </w:rPr>
                            </w:pPr>
                            <w:r>
                              <w:t>Registracija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B023BB" id="_x0000_t202" coordsize="21600,21600" o:spt="202" path="m,l,21600r21600,l21600,xe">
                <v:stroke joinstyle="miter"/>
                <v:path gradientshapeok="t" o:connecttype="rect"/>
              </v:shapetype>
              <v:shape id="Text Box 42" o:spid="_x0000_s1035" type="#_x0000_t202" style="position:absolute;margin-left:0;margin-top:560.6pt;width:453.5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" stroked="f">
                <v:textbox style="mso-fit-shape-to-text:t" inset="0,0,0,0">
                  <w:txbxContent>
                    <w:p w:rsidR="008468B3" w:rsidRPr="00DF44FC" w:rsidRDefault="008468B3" w:rsidP="008468B3">
                      <w:pPr>
                        <w:pStyle w:val="Opisslike"/>
                        <w:jc w:val="center"/>
                        <w:rPr>
                          <w:noProof/>
                          <w:sz w:val="24"/>
                          <w:szCs w:val="24"/>
                        </w:rPr>
                      </w:pPr>
                      <w:r>
                        <w:t>Registracija</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CB3E6C9" wp14:editId="1CA9ABBA">
                <wp:simplePos x="0" y="0"/>
                <wp:positionH relativeFrom="margin">
                  <wp:align>left</wp:align>
                </wp:positionH>
                <wp:positionV relativeFrom="paragraph">
                  <wp:posOffset>3455244</wp:posOffset>
                </wp:positionV>
                <wp:extent cx="576008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8468B3" w:rsidRPr="00DD77A9" w:rsidRDefault="008468B3" w:rsidP="008468B3">
                            <w:pPr>
                              <w:pStyle w:val="Opisslike"/>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B3E6C9" id="_x0000_t202" coordsize="21600,21600" o:spt="202" path="m,l,21600r21600,l21600,xe">
                <v:stroke joinstyle="miter"/>
                <v:path gradientshapeok="t" o:connecttype="rect"/>
              </v:shapetype>
              <v:shape id="Text Box 1" o:spid="_x0000_s1036" type="#_x0000_t202" style="position:absolute;margin-left:0;margin-top:272.05pt;width:453.55pt;height:.05pt;z-index:2517012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" stroked="f">
                <v:textbox style="mso-fit-shape-to-text:t" inset="0,0,0,0">
                  <w:txbxContent>
                    <w:p w:rsidR="008468B3" w:rsidRPr="00DD77A9" w:rsidRDefault="008468B3" w:rsidP="008468B3">
                      <w:pPr>
                        <w:pStyle w:val="Opisslike"/>
                        <w:jc w:val="center"/>
                        <w:rPr>
                          <w:noProof/>
                          <w:sz w:val="24"/>
                          <w:szCs w:val="24"/>
                        </w:rPr>
                      </w:pP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342DB80B" wp14:editId="58FA3DAF">
                <wp:simplePos x="0" y="0"/>
                <wp:positionH relativeFrom="column">
                  <wp:posOffset>0</wp:posOffset>
                </wp:positionH>
                <wp:positionV relativeFrom="paragraph">
                  <wp:posOffset>3350895</wp:posOffset>
                </wp:positionV>
                <wp:extent cx="576008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8468B3" w:rsidRPr="008F6744" w:rsidRDefault="008468B3" w:rsidP="008468B3">
                            <w:pPr>
                              <w:pStyle w:val="Opisslike"/>
                              <w:jc w:val="center"/>
                              <w:rPr>
                                <w:noProof/>
                                <w:sz w:val="24"/>
                                <w:szCs w:val="24"/>
                              </w:rPr>
                            </w:pPr>
                            <w:r>
                              <w:t>Prijava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DB80B" id="Text Box 32" o:spid="_x0000_s1037" type="#_x0000_t202" style="position:absolute;margin-left:0;margin-top:263.85pt;width:453.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yMAIAAGc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" stroked="f">
                <v:textbox style="mso-fit-shape-to-text:t" inset="0,0,0,0">
                  <w:txbxContent>
                    <w:p w:rsidR="008468B3" w:rsidRPr="008F6744" w:rsidRDefault="008468B3" w:rsidP="008468B3">
                      <w:pPr>
                        <w:pStyle w:val="Opisslike"/>
                        <w:jc w:val="center"/>
                        <w:rPr>
                          <w:noProof/>
                          <w:sz w:val="24"/>
                          <w:szCs w:val="24"/>
                        </w:rPr>
                      </w:pPr>
                      <w:r>
                        <w:t>Prijava</w:t>
                      </w:r>
                    </w:p>
                  </w:txbxContent>
                </v:textbox>
              </v:shape>
            </w:pict>
          </mc:Fallback>
        </mc:AlternateContent>
      </w:r>
      <w:r>
        <w:t>Prijava već postojećeg korisnika</w:t>
      </w:r>
      <w:r w:rsidR="002E4558">
        <w:t>.</w:t>
      </w:r>
    </w:p>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Default="008468B3" w:rsidP="008468B3"/>
    <w:p w:rsidR="008468B3" w:rsidRDefault="008468B3" w:rsidP="008468B3">
      <w:pPr>
        <w:tabs>
          <w:tab w:val="left" w:pos="2032"/>
        </w:tabs>
      </w:pPr>
      <w:r>
        <w:t>Registracija za nepostojeće kor</w:t>
      </w:r>
      <w:r w:rsidR="009F714B">
        <w:t>i</w:t>
      </w:r>
      <w:r>
        <w:t>snike</w:t>
      </w:r>
      <w:r w:rsidR="002E4558">
        <w:t>.</w:t>
      </w:r>
    </w:p>
    <w:p w:rsidR="008468B3" w:rsidRPr="008468B3" w:rsidRDefault="00CD7AF0" w:rsidP="008468B3">
      <w:r>
        <w:rPr>
          <w:noProof/>
        </w:rPr>
        <w:drawing>
          <wp:inline distT="0" distB="0" distL="0" distR="0">
            <wp:extent cx="5760085" cy="2925445"/>
            <wp:effectExtent l="0" t="0" r="0" b="8255"/>
            <wp:docPr id="3"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2925445"/>
                    </a:xfrm>
                    <a:prstGeom prst="rect">
                      <a:avLst/>
                    </a:prstGeom>
                  </pic:spPr>
                </pic:pic>
              </a:graphicData>
            </a:graphic>
          </wp:inline>
        </w:drawing>
      </w:r>
    </w:p>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CD7AF0" w:rsidRDefault="00CD7AF0" w:rsidP="008468B3"/>
    <w:p w:rsidR="008468B3" w:rsidRDefault="008468B3" w:rsidP="008468B3">
      <w:r>
        <w:rPr>
          <w:noProof/>
        </w:rPr>
        <w:lastRenderedPageBreak/>
        <mc:AlternateContent>
          <mc:Choice Requires="wps">
            <w:drawing>
              <wp:anchor distT="0" distB="0" distL="114300" distR="114300" simplePos="0" relativeHeight="251709440" behindDoc="0" locked="0" layoutInCell="1" allowOverlap="1" wp14:anchorId="7AF2056E" wp14:editId="31C74479">
                <wp:simplePos x="0" y="0"/>
                <wp:positionH relativeFrom="column">
                  <wp:posOffset>0</wp:posOffset>
                </wp:positionH>
                <wp:positionV relativeFrom="paragraph">
                  <wp:posOffset>3557270</wp:posOffset>
                </wp:positionV>
                <wp:extent cx="5760085"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8468B3" w:rsidRPr="004E23FA" w:rsidRDefault="008468B3" w:rsidP="008468B3">
                            <w:pPr>
                              <w:pStyle w:val="Opisslike"/>
                              <w:jc w:val="center"/>
                              <w:rPr>
                                <w:noProof/>
                                <w:sz w:val="24"/>
                                <w:szCs w:val="24"/>
                              </w:rPr>
                            </w:pPr>
                            <w:r>
                              <w:t>Prijavljeni korisnik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2056E" id="Text Box 44" o:spid="_x0000_s1038" type="#_x0000_t202" style="position:absolute;margin-left:0;margin-top:280.1pt;width:453.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" stroked="f">
                <v:textbox style="mso-fit-shape-to-text:t" inset="0,0,0,0">
                  <w:txbxContent>
                    <w:p w:rsidR="008468B3" w:rsidRPr="004E23FA" w:rsidRDefault="008468B3" w:rsidP="008468B3">
                      <w:pPr>
                        <w:pStyle w:val="Opisslike"/>
                        <w:jc w:val="center"/>
                        <w:rPr>
                          <w:noProof/>
                          <w:sz w:val="24"/>
                          <w:szCs w:val="24"/>
                        </w:rPr>
                      </w:pPr>
                      <w:r>
                        <w:t>Prijavljeni korisnik</w:t>
                      </w:r>
                    </w:p>
                  </w:txbxContent>
                </v:textbox>
              </v:shape>
            </w:pict>
          </mc:Fallback>
        </mc:AlternateContent>
      </w:r>
      <w:r>
        <w:rPr>
          <w:noProof/>
          <w:lang w:val="en-US" w:eastAsia="en-US"/>
        </w:rPr>
        <w:drawing>
          <wp:anchor distT="0" distB="0" distL="114300" distR="114300" simplePos="0" relativeHeight="251707392" behindDoc="0" locked="0" layoutInCell="1" allowOverlap="1">
            <wp:simplePos x="0" y="0"/>
            <wp:positionH relativeFrom="margin">
              <wp:align>left</wp:align>
            </wp:positionH>
            <wp:positionV relativeFrom="paragraph">
              <wp:posOffset>709086</wp:posOffset>
            </wp:positionV>
            <wp:extent cx="5760085" cy="2791460"/>
            <wp:effectExtent l="0" t="0" r="0" b="8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tanj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2791460"/>
                    </a:xfrm>
                    <a:prstGeom prst="rect">
                      <a:avLst/>
                    </a:prstGeom>
                  </pic:spPr>
                </pic:pic>
              </a:graphicData>
            </a:graphic>
            <wp14:sizeRelH relativeFrom="page">
              <wp14:pctWidth>0</wp14:pctWidth>
            </wp14:sizeRelH>
            <wp14:sizeRelV relativeFrom="page">
              <wp14:pctHeight>0</wp14:pctHeight>
            </wp14:sizeRelV>
          </wp:anchor>
        </w:drawing>
      </w:r>
    </w:p>
    <w:p w:rsidR="008468B3" w:rsidRDefault="008468B3" w:rsidP="008468B3"/>
    <w:p w:rsidR="008468B3" w:rsidRDefault="008468B3" w:rsidP="002E4558">
      <w:r>
        <w:t>Nakon što se prijavimo možemo dodavati (postavljati) pitanja te kreirati pdf</w:t>
      </w:r>
      <w:r w:rsidR="002E4558">
        <w:t>.</w:t>
      </w:r>
    </w:p>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Pr="008468B3" w:rsidRDefault="008468B3" w:rsidP="008468B3"/>
    <w:p w:rsidR="008468B3" w:rsidRDefault="008468B3" w:rsidP="008468B3"/>
    <w:p w:rsidR="00B46199" w:rsidRDefault="00B46199" w:rsidP="008468B3"/>
    <w:p w:rsidR="00B46199" w:rsidRDefault="00B46199" w:rsidP="00B46199">
      <w:r>
        <w:rPr>
          <w:noProof/>
        </w:rPr>
        <mc:AlternateContent>
          <mc:Choice Requires="wps">
            <w:drawing>
              <wp:anchor distT="0" distB="0" distL="114300" distR="114300" simplePos="0" relativeHeight="251727872" behindDoc="0" locked="0" layoutInCell="1" allowOverlap="1" wp14:anchorId="1480BC8D" wp14:editId="29CE2127">
                <wp:simplePos x="0" y="0"/>
                <wp:positionH relativeFrom="column">
                  <wp:posOffset>0</wp:posOffset>
                </wp:positionH>
                <wp:positionV relativeFrom="paragraph">
                  <wp:posOffset>3371215</wp:posOffset>
                </wp:positionV>
                <wp:extent cx="5760085" cy="6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B46199" w:rsidRPr="00D6600B" w:rsidRDefault="00B46199" w:rsidP="00B46199">
                            <w:pPr>
                              <w:pStyle w:val="Opisslike"/>
                              <w:jc w:val="center"/>
                              <w:rPr>
                                <w:noProof/>
                                <w:sz w:val="24"/>
                                <w:szCs w:val="24"/>
                              </w:rPr>
                            </w:pPr>
                            <w:r>
                              <w:t>Dodavanje pitanja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0BC8D" id="Text Box 65" o:spid="_x0000_s1039" type="#_x0000_t202" style="position:absolute;margin-left:0;margin-top:265.45pt;width:453.5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" stroked="f">
                <v:textbox style="mso-fit-shape-to-text:t" inset="0,0,0,0">
                  <w:txbxContent>
                    <w:p w:rsidR="00B46199" w:rsidRPr="00D6600B" w:rsidRDefault="00B46199" w:rsidP="00B46199">
                      <w:pPr>
                        <w:pStyle w:val="Opisslike"/>
                        <w:jc w:val="center"/>
                        <w:rPr>
                          <w:noProof/>
                          <w:sz w:val="24"/>
                          <w:szCs w:val="24"/>
                        </w:rPr>
                      </w:pPr>
                      <w:r>
                        <w:t>Dodavanje pitanja</w:t>
                      </w:r>
                    </w:p>
                  </w:txbxContent>
                </v:textbox>
              </v:shape>
            </w:pict>
          </mc:Fallback>
        </mc:AlternateContent>
      </w:r>
      <w:r>
        <w:t xml:space="preserve"> Dodavanje pitanja te odabir kategorije u koju pitanje pripada.</w:t>
      </w:r>
    </w:p>
    <w:p w:rsidR="00B46199" w:rsidRDefault="00B46199" w:rsidP="00B46199"/>
    <w:p w:rsidR="00B46199" w:rsidRDefault="00B46199" w:rsidP="00B46199">
      <w:r>
        <w:rPr>
          <w:noProof/>
          <w:lang w:val="en-US" w:eastAsia="en-US"/>
        </w:rPr>
        <w:drawing>
          <wp:anchor distT="0" distB="0" distL="114300" distR="114300" simplePos="0" relativeHeight="251726848" behindDoc="0" locked="0" layoutInCell="1" allowOverlap="1" wp14:anchorId="0C6820C6" wp14:editId="11BDF0F3">
            <wp:simplePos x="0" y="0"/>
            <wp:positionH relativeFrom="margin">
              <wp:align>left</wp:align>
            </wp:positionH>
            <wp:positionV relativeFrom="paragraph">
              <wp:posOffset>3272</wp:posOffset>
            </wp:positionV>
            <wp:extent cx="5760085" cy="2815590"/>
            <wp:effectExtent l="0" t="0" r="0" b="38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daj pitanj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2815590"/>
                    </a:xfrm>
                    <a:prstGeom prst="rect">
                      <a:avLst/>
                    </a:prstGeom>
                  </pic:spPr>
                </pic:pic>
              </a:graphicData>
            </a:graphic>
            <wp14:sizeRelH relativeFrom="page">
              <wp14:pctWidth>0</wp14:pctWidth>
            </wp14:sizeRelH>
            <wp14:sizeRelV relativeFrom="page">
              <wp14:pctHeight>0</wp14:pctHeight>
            </wp14:sizeRelV>
          </wp:anchor>
        </w:drawing>
      </w:r>
    </w:p>
    <w:p w:rsidR="00B46199" w:rsidRDefault="00B46199" w:rsidP="00B46199"/>
    <w:p w:rsidR="00B46199" w:rsidRDefault="00B46199" w:rsidP="00B46199"/>
    <w:p w:rsidR="00B46199" w:rsidRDefault="00B46199" w:rsidP="00B46199"/>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r>
        <w:t>Korisnik može pogledati svoj korisnički profil te vidjeti svoju ovlast u aplikaciji,</w:t>
      </w:r>
      <w:r w:rsidR="009F714B">
        <w:t xml:space="preserve"> </w:t>
      </w:r>
      <w:r>
        <w:t>izbrisati račun te broj pitanja.</w:t>
      </w:r>
    </w:p>
    <w:p w:rsidR="00B46199" w:rsidRDefault="00B46199" w:rsidP="008468B3"/>
    <w:p w:rsidR="00B46199" w:rsidRDefault="00B46199" w:rsidP="008468B3">
      <w:r>
        <w:rPr>
          <w:noProof/>
        </w:rPr>
        <mc:AlternateContent>
          <mc:Choice Requires="wps">
            <w:drawing>
              <wp:anchor distT="0" distB="0" distL="114300" distR="114300" simplePos="0" relativeHeight="251735040" behindDoc="0" locked="0" layoutInCell="1" allowOverlap="1" wp14:anchorId="0031046D" wp14:editId="738376DA">
                <wp:simplePos x="0" y="0"/>
                <wp:positionH relativeFrom="column">
                  <wp:posOffset>0</wp:posOffset>
                </wp:positionH>
                <wp:positionV relativeFrom="paragraph">
                  <wp:posOffset>2898140</wp:posOffset>
                </wp:positionV>
                <wp:extent cx="5760085" cy="63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B46199" w:rsidRPr="003774F6" w:rsidRDefault="00B46199" w:rsidP="00B46199">
                            <w:pPr>
                              <w:pStyle w:val="Opisslike"/>
                              <w:jc w:val="center"/>
                              <w:rPr>
                                <w:noProof/>
                                <w:sz w:val="24"/>
                                <w:szCs w:val="24"/>
                              </w:rPr>
                            </w:pPr>
                            <w:r>
                              <w:t>Korisnički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1046D" id="Text Box 71" o:spid="_x0000_s1040" type="#_x0000_t202" style="position:absolute;margin-left:0;margin-top:228.2pt;width:453.5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WmMAIAAGcEAAAOAAAAZHJzL2Uyb0RvYy54bWysVFFv2yAQfp+0/4B4X+x0S1p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" stroked="f">
                <v:textbox style="mso-fit-shape-to-text:t" inset="0,0,0,0">
                  <w:txbxContent>
                    <w:p w:rsidR="00B46199" w:rsidRPr="003774F6" w:rsidRDefault="00B46199" w:rsidP="00B46199">
                      <w:pPr>
                        <w:pStyle w:val="Opisslike"/>
                        <w:jc w:val="center"/>
                        <w:rPr>
                          <w:noProof/>
                          <w:sz w:val="24"/>
                          <w:szCs w:val="24"/>
                        </w:rPr>
                      </w:pPr>
                      <w:r>
                        <w:t>Korisnički profil</w:t>
                      </w:r>
                    </w:p>
                  </w:txbxContent>
                </v:textbox>
              </v:shape>
            </w:pict>
          </mc:Fallback>
        </mc:AlternateContent>
      </w:r>
      <w:r>
        <w:rPr>
          <w:noProof/>
          <w:lang w:val="en-US" w:eastAsia="en-US"/>
        </w:rPr>
        <w:drawing>
          <wp:anchor distT="0" distB="0" distL="114300" distR="114300" simplePos="0" relativeHeight="251732992" behindDoc="0" locked="0" layoutInCell="1" allowOverlap="1" wp14:anchorId="2360C980" wp14:editId="531EEA0C">
            <wp:simplePos x="0" y="0"/>
            <wp:positionH relativeFrom="margin">
              <wp:align>left</wp:align>
            </wp:positionH>
            <wp:positionV relativeFrom="paragraph">
              <wp:posOffset>22249</wp:posOffset>
            </wp:positionV>
            <wp:extent cx="5760085" cy="2818765"/>
            <wp:effectExtent l="0" t="0" r="0" b="63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orisnik pitanj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2818765"/>
                    </a:xfrm>
                    <a:prstGeom prst="rect">
                      <a:avLst/>
                    </a:prstGeom>
                  </pic:spPr>
                </pic:pic>
              </a:graphicData>
            </a:graphic>
            <wp14:sizeRelH relativeFrom="page">
              <wp14:pctWidth>0</wp14:pctWidth>
            </wp14:sizeRelH>
            <wp14:sizeRelV relativeFrom="page">
              <wp14:pctHeight>0</wp14:pctHeight>
            </wp14:sizeRelV>
          </wp:anchor>
        </w:drawing>
      </w:r>
    </w:p>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Default="00B46199" w:rsidP="008468B3"/>
    <w:p w:rsidR="00B46199" w:rsidRPr="008468B3" w:rsidRDefault="00B46199" w:rsidP="008468B3"/>
    <w:p w:rsidR="002E4558" w:rsidRDefault="002E4558" w:rsidP="002E4558"/>
    <w:p w:rsidR="00B46199" w:rsidRDefault="00B46199" w:rsidP="002E4558"/>
    <w:p w:rsidR="00B46199" w:rsidRDefault="00B46199" w:rsidP="002E4558"/>
    <w:p w:rsidR="00B46199" w:rsidRDefault="00B46199" w:rsidP="002E4558"/>
    <w:p w:rsidR="00B46199" w:rsidRDefault="00B46199" w:rsidP="002E4558"/>
    <w:p w:rsidR="002E4558" w:rsidRDefault="002E4558" w:rsidP="002E4558">
      <w:r>
        <w:rPr>
          <w:noProof/>
        </w:rPr>
        <mc:AlternateContent>
          <mc:Choice Requires="wps">
            <w:drawing>
              <wp:anchor distT="0" distB="0" distL="114300" distR="114300" simplePos="0" relativeHeight="251715584" behindDoc="0" locked="0" layoutInCell="1" allowOverlap="1" wp14:anchorId="6E2697B7" wp14:editId="59974296">
                <wp:simplePos x="0" y="0"/>
                <wp:positionH relativeFrom="column">
                  <wp:posOffset>0</wp:posOffset>
                </wp:positionH>
                <wp:positionV relativeFrom="paragraph">
                  <wp:posOffset>3333115</wp:posOffset>
                </wp:positionV>
                <wp:extent cx="5760085" cy="6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2E4558" w:rsidRPr="00963BC3" w:rsidRDefault="002E4558" w:rsidP="002E4558">
                            <w:pPr>
                              <w:pStyle w:val="Opisslike"/>
                              <w:jc w:val="center"/>
                              <w:rPr>
                                <w:noProof/>
                                <w:sz w:val="24"/>
                                <w:szCs w:val="24"/>
                              </w:rPr>
                            </w:pPr>
                            <w:proofErr w:type="spellStart"/>
                            <w:r>
                              <w:t>Admin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697B7" id="Text Box 58" o:spid="_x0000_s1041" type="#_x0000_t202" style="position:absolute;margin-left:0;margin-top:262.45pt;width:453.5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" stroked="f">
                <v:textbox style="mso-fit-shape-to-text:t" inset="0,0,0,0">
                  <w:txbxContent>
                    <w:p w:rsidR="002E4558" w:rsidRPr="00963BC3" w:rsidRDefault="002E4558" w:rsidP="002E4558">
                      <w:pPr>
                        <w:pStyle w:val="Opisslike"/>
                        <w:jc w:val="center"/>
                        <w:rPr>
                          <w:noProof/>
                          <w:sz w:val="24"/>
                          <w:szCs w:val="24"/>
                        </w:rPr>
                      </w:pPr>
                      <w:r>
                        <w:t>Admin</w:t>
                      </w:r>
                    </w:p>
                  </w:txbxContent>
                </v:textbox>
              </v:shape>
            </w:pict>
          </mc:Fallback>
        </mc:AlternateContent>
      </w:r>
      <w:r>
        <w:t xml:space="preserve">Prijavljeni </w:t>
      </w:r>
      <w:proofErr w:type="spellStart"/>
      <w:r>
        <w:t>admin</w:t>
      </w:r>
      <w:proofErr w:type="spellEnd"/>
      <w:r>
        <w:t>.</w:t>
      </w:r>
      <w:r w:rsidR="009F714B">
        <w:t xml:space="preserve"> </w:t>
      </w:r>
      <w:proofErr w:type="spellStart"/>
      <w:r>
        <w:t>Admin</w:t>
      </w:r>
      <w:proofErr w:type="spellEnd"/>
      <w:r>
        <w:t xml:space="preserve"> kao što vidimo može vidjeti </w:t>
      </w:r>
      <w:r w:rsidR="00CD7AF0">
        <w:t>listu svih</w:t>
      </w:r>
      <w:r>
        <w:t xml:space="preserve"> korisnik</w:t>
      </w:r>
      <w:r w:rsidR="00CD7AF0">
        <w:t>a</w:t>
      </w:r>
      <w:r>
        <w:t xml:space="preserve"> te dodavati kategoriju</w:t>
      </w:r>
      <w:r w:rsidR="005F53FC">
        <w:t xml:space="preserve"> sa glavnog dijela.</w:t>
      </w:r>
    </w:p>
    <w:p w:rsidR="002E4558" w:rsidRPr="002E4558" w:rsidRDefault="002E4558" w:rsidP="002E4558"/>
    <w:p w:rsidR="002E4558" w:rsidRPr="002E4558" w:rsidRDefault="00B46199" w:rsidP="002E4558">
      <w:r>
        <w:rPr>
          <w:noProof/>
          <w:lang w:val="en-US" w:eastAsia="en-US"/>
        </w:rPr>
        <w:drawing>
          <wp:anchor distT="0" distB="0" distL="114300" distR="114300" simplePos="0" relativeHeight="251713536" behindDoc="0" locked="0" layoutInCell="1" allowOverlap="1" wp14:anchorId="0A344E64" wp14:editId="13AFFB64">
            <wp:simplePos x="0" y="0"/>
            <wp:positionH relativeFrom="margin">
              <wp:align>right</wp:align>
            </wp:positionH>
            <wp:positionV relativeFrom="paragraph">
              <wp:posOffset>6350</wp:posOffset>
            </wp:positionV>
            <wp:extent cx="5760085" cy="2777490"/>
            <wp:effectExtent l="0" t="0" r="0" b="38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ajnovija pitanj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2777490"/>
                    </a:xfrm>
                    <a:prstGeom prst="rect">
                      <a:avLst/>
                    </a:prstGeom>
                  </pic:spPr>
                </pic:pic>
              </a:graphicData>
            </a:graphic>
            <wp14:sizeRelH relativeFrom="page">
              <wp14:pctWidth>0</wp14:pctWidth>
            </wp14:sizeRelH>
            <wp14:sizeRelV relativeFrom="page">
              <wp14:pctHeight>0</wp14:pctHeight>
            </wp14:sizeRelV>
          </wp:anchor>
        </w:drawing>
      </w:r>
    </w:p>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Pr="002E4558" w:rsidRDefault="002E4558" w:rsidP="002E4558"/>
    <w:p w:rsidR="002E4558" w:rsidRDefault="002E4558" w:rsidP="002E4558">
      <w:r>
        <w:rPr>
          <w:noProof/>
        </w:rPr>
        <mc:AlternateContent>
          <mc:Choice Requires="wps">
            <w:drawing>
              <wp:anchor distT="0" distB="0" distL="114300" distR="114300" simplePos="0" relativeHeight="251718656" behindDoc="0" locked="0" layoutInCell="1" allowOverlap="1" wp14:anchorId="748807D2" wp14:editId="21A0F555">
                <wp:simplePos x="0" y="0"/>
                <wp:positionH relativeFrom="column">
                  <wp:posOffset>0</wp:posOffset>
                </wp:positionH>
                <wp:positionV relativeFrom="paragraph">
                  <wp:posOffset>3371215</wp:posOffset>
                </wp:positionV>
                <wp:extent cx="5760085" cy="63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2E4558" w:rsidRPr="00D6600B" w:rsidRDefault="002E4558" w:rsidP="00B46199">
                            <w:pPr>
                              <w:pStyle w:val="Opisslike"/>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807D2" id="Text Box 59" o:spid="_x0000_s1042" type="#_x0000_t202" style="position:absolute;margin-left:0;margin-top:265.45pt;width:453.5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" stroked="f">
                <v:textbox style="mso-fit-shape-to-text:t" inset="0,0,0,0">
                  <w:txbxContent>
                    <w:p w:rsidR="002E4558" w:rsidRPr="00D6600B" w:rsidRDefault="002E4558" w:rsidP="00B46199">
                      <w:pPr>
                        <w:pStyle w:val="Opisslike"/>
                        <w:rPr>
                          <w:noProof/>
                          <w:sz w:val="24"/>
                          <w:szCs w:val="24"/>
                        </w:rPr>
                      </w:pPr>
                    </w:p>
                  </w:txbxContent>
                </v:textbox>
              </v:shape>
            </w:pict>
          </mc:Fallback>
        </mc:AlternateContent>
      </w:r>
    </w:p>
    <w:p w:rsidR="002E4558" w:rsidRPr="002E4558" w:rsidRDefault="002E4558" w:rsidP="00B46199">
      <w:pPr>
        <w:tabs>
          <w:tab w:val="left" w:pos="1331"/>
        </w:tabs>
      </w:pPr>
    </w:p>
    <w:p w:rsidR="002E4558" w:rsidRDefault="002E4558" w:rsidP="002E4558"/>
    <w:p w:rsidR="008468B3" w:rsidRDefault="002E4558" w:rsidP="002E4558">
      <w:pPr>
        <w:tabs>
          <w:tab w:val="left" w:pos="2288"/>
        </w:tabs>
      </w:pPr>
      <w:r>
        <w:t>Popis korisnika te njihova ovlast,</w:t>
      </w:r>
      <w:r w:rsidR="009F714B">
        <w:t xml:space="preserve"> </w:t>
      </w:r>
      <w:r>
        <w:t>također može dodati korisnika.</w:t>
      </w:r>
      <w:r>
        <w:tab/>
      </w:r>
    </w:p>
    <w:p w:rsidR="002E4558" w:rsidRDefault="002E4558" w:rsidP="002E4558">
      <w:pPr>
        <w:tabs>
          <w:tab w:val="left" w:pos="2288"/>
        </w:tabs>
      </w:pPr>
    </w:p>
    <w:p w:rsidR="002E4558" w:rsidRDefault="00B46199" w:rsidP="002E4558">
      <w:pPr>
        <w:tabs>
          <w:tab w:val="left" w:pos="2288"/>
        </w:tabs>
      </w:pPr>
      <w:r>
        <w:rPr>
          <w:noProof/>
          <w:lang w:val="en-US" w:eastAsia="en-US"/>
        </w:rPr>
        <w:drawing>
          <wp:anchor distT="0" distB="0" distL="114300" distR="114300" simplePos="0" relativeHeight="251719680" behindDoc="0" locked="0" layoutInCell="1" allowOverlap="1" wp14:anchorId="7A6D8FE7" wp14:editId="58368E0C">
            <wp:simplePos x="0" y="0"/>
            <wp:positionH relativeFrom="margin">
              <wp:posOffset>-81023</wp:posOffset>
            </wp:positionH>
            <wp:positionV relativeFrom="paragraph">
              <wp:posOffset>171916</wp:posOffset>
            </wp:positionV>
            <wp:extent cx="5760085" cy="280924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pis korisnik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5" cy="2809240"/>
                    </a:xfrm>
                    <a:prstGeom prst="rect">
                      <a:avLst/>
                    </a:prstGeom>
                  </pic:spPr>
                </pic:pic>
              </a:graphicData>
            </a:graphic>
            <wp14:sizeRelH relativeFrom="page">
              <wp14:pctWidth>0</wp14:pctWidth>
            </wp14:sizeRelH>
            <wp14:sizeRelV relativeFrom="page">
              <wp14:pctHeight>0</wp14:pctHeight>
            </wp14:sizeRelV>
          </wp:anchor>
        </w:drawing>
      </w: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2E4558" w:rsidP="002E4558">
      <w:pPr>
        <w:tabs>
          <w:tab w:val="left" w:pos="2288"/>
        </w:tabs>
      </w:pPr>
    </w:p>
    <w:p w:rsidR="002E4558" w:rsidRDefault="00B46199" w:rsidP="002E4558">
      <w:pPr>
        <w:tabs>
          <w:tab w:val="left" w:pos="2288"/>
        </w:tabs>
      </w:pPr>
      <w:r>
        <w:rPr>
          <w:noProof/>
        </w:rPr>
        <mc:AlternateContent>
          <mc:Choice Requires="wps">
            <w:drawing>
              <wp:anchor distT="0" distB="0" distL="114300" distR="114300" simplePos="0" relativeHeight="251721728" behindDoc="0" locked="0" layoutInCell="1" allowOverlap="1" wp14:anchorId="11660A48" wp14:editId="12A523C2">
                <wp:simplePos x="0" y="0"/>
                <wp:positionH relativeFrom="margin">
                  <wp:align>right</wp:align>
                </wp:positionH>
                <wp:positionV relativeFrom="paragraph">
                  <wp:posOffset>3022</wp:posOffset>
                </wp:positionV>
                <wp:extent cx="5760085" cy="635"/>
                <wp:effectExtent l="0" t="0" r="0" b="8255"/>
                <wp:wrapNone/>
                <wp:docPr id="62" name="Text Box 62"/>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2E4558" w:rsidRPr="00B50CE5" w:rsidRDefault="002E4558" w:rsidP="002E4558">
                            <w:pPr>
                              <w:pStyle w:val="Opisslike"/>
                              <w:jc w:val="center"/>
                              <w:rPr>
                                <w:noProof/>
                                <w:sz w:val="24"/>
                                <w:szCs w:val="24"/>
                              </w:rPr>
                            </w:pPr>
                            <w:r>
                              <w:t>Popis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60A48" id="Text Box 62" o:spid="_x0000_s1043" type="#_x0000_t202" style="position:absolute;margin-left:402.35pt;margin-top:.25pt;width:453.55pt;height:.05pt;z-index:251721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0mMAIAAGcEAAAOAAAAZHJzL2Uyb0RvYy54bWysVFFv2yAQfp+0/4B4X+xkSlp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" stroked="f">
                <v:textbox style="mso-fit-shape-to-text:t" inset="0,0,0,0">
                  <w:txbxContent>
                    <w:p w:rsidR="002E4558" w:rsidRPr="00B50CE5" w:rsidRDefault="002E4558" w:rsidP="002E4558">
                      <w:pPr>
                        <w:pStyle w:val="Opisslike"/>
                        <w:jc w:val="center"/>
                        <w:rPr>
                          <w:noProof/>
                          <w:sz w:val="24"/>
                          <w:szCs w:val="24"/>
                        </w:rPr>
                      </w:pPr>
                      <w:r>
                        <w:t>Popis korisnika</w:t>
                      </w:r>
                    </w:p>
                  </w:txbxContent>
                </v:textbox>
                <w10:wrap anchorx="margin"/>
              </v:shape>
            </w:pict>
          </mc:Fallback>
        </mc:AlternateContent>
      </w:r>
    </w:p>
    <w:p w:rsidR="002E4558" w:rsidRDefault="002E4558" w:rsidP="002E4558">
      <w:pPr>
        <w:tabs>
          <w:tab w:val="left" w:pos="2288"/>
        </w:tabs>
      </w:pPr>
    </w:p>
    <w:p w:rsidR="002E4558" w:rsidRDefault="002E4558" w:rsidP="002E4558">
      <w:pPr>
        <w:tabs>
          <w:tab w:val="left" w:pos="2288"/>
        </w:tabs>
      </w:pPr>
    </w:p>
    <w:p w:rsidR="00B46199" w:rsidRDefault="00B46199" w:rsidP="002E4558">
      <w:pPr>
        <w:tabs>
          <w:tab w:val="left" w:pos="2288"/>
        </w:tabs>
      </w:pPr>
    </w:p>
    <w:p w:rsidR="002E4558" w:rsidRDefault="002E4558" w:rsidP="002E4558">
      <w:pPr>
        <w:tabs>
          <w:tab w:val="left" w:pos="2288"/>
        </w:tabs>
      </w:pPr>
      <w:r>
        <w:rPr>
          <w:noProof/>
        </w:rPr>
        <mc:AlternateContent>
          <mc:Choice Requires="wps">
            <w:drawing>
              <wp:anchor distT="0" distB="0" distL="114300" distR="114300" simplePos="0" relativeHeight="251724800" behindDoc="0" locked="0" layoutInCell="1" allowOverlap="1" wp14:anchorId="5D196933" wp14:editId="32E5A684">
                <wp:simplePos x="0" y="0"/>
                <wp:positionH relativeFrom="column">
                  <wp:posOffset>0</wp:posOffset>
                </wp:positionH>
                <wp:positionV relativeFrom="paragraph">
                  <wp:posOffset>3639820</wp:posOffset>
                </wp:positionV>
                <wp:extent cx="5760085" cy="6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2E4558" w:rsidRPr="00C618C6" w:rsidRDefault="002E4558" w:rsidP="002E4558">
                            <w:pPr>
                              <w:pStyle w:val="Opisslike"/>
                              <w:jc w:val="center"/>
                              <w:rPr>
                                <w:noProof/>
                                <w:sz w:val="24"/>
                                <w:szCs w:val="24"/>
                              </w:rPr>
                            </w:pPr>
                            <w:r>
                              <w:t>Dodavanje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96933" id="Text Box 64" o:spid="_x0000_s1044" type="#_x0000_t202" style="position:absolute;margin-left:0;margin-top:286.6pt;width:453.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" stroked="f">
                <v:textbox style="mso-fit-shape-to-text:t" inset="0,0,0,0">
                  <w:txbxContent>
                    <w:p w:rsidR="002E4558" w:rsidRPr="00C618C6" w:rsidRDefault="002E4558" w:rsidP="002E4558">
                      <w:pPr>
                        <w:pStyle w:val="Opisslike"/>
                        <w:jc w:val="center"/>
                        <w:rPr>
                          <w:noProof/>
                          <w:sz w:val="24"/>
                          <w:szCs w:val="24"/>
                        </w:rPr>
                      </w:pPr>
                      <w:r>
                        <w:t>Dodavanje korisnika</w:t>
                      </w:r>
                    </w:p>
                  </w:txbxContent>
                </v:textbox>
              </v:shape>
            </w:pict>
          </mc:Fallback>
        </mc:AlternateContent>
      </w:r>
    </w:p>
    <w:p w:rsidR="002E4558" w:rsidRDefault="002E4558" w:rsidP="002E4558"/>
    <w:p w:rsidR="00B46199" w:rsidRDefault="002E4558" w:rsidP="002E4558">
      <w:r>
        <w:t xml:space="preserve">Dodavanje novog korisnika te </w:t>
      </w:r>
      <w:r w:rsidR="00CC1221">
        <w:t>određivanje</w:t>
      </w:r>
      <w:r>
        <w:t xml:space="preserve"> njegove ovlasti.</w:t>
      </w:r>
    </w:p>
    <w:p w:rsidR="00B46199" w:rsidRPr="00B46199" w:rsidRDefault="00B46199" w:rsidP="00B46199"/>
    <w:p w:rsidR="00B46199" w:rsidRPr="00B46199" w:rsidRDefault="00CC1221" w:rsidP="00B46199">
      <w:r>
        <w:rPr>
          <w:noProof/>
        </w:rPr>
        <w:drawing>
          <wp:inline distT="0" distB="0" distL="0" distR="0">
            <wp:extent cx="5760085" cy="2907665"/>
            <wp:effectExtent l="0" t="0" r="0" b="6985"/>
            <wp:docPr id="4" name="Slika 4"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vi.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5" cy="2907665"/>
                    </a:xfrm>
                    <a:prstGeom prst="rect">
                      <a:avLst/>
                    </a:prstGeom>
                  </pic:spPr>
                </pic:pic>
              </a:graphicData>
            </a:graphic>
          </wp:inline>
        </w:drawing>
      </w:r>
    </w:p>
    <w:p w:rsidR="00B46199" w:rsidRPr="00B46199" w:rsidRDefault="00B46199" w:rsidP="00B46199"/>
    <w:p w:rsidR="00B46199" w:rsidRPr="00B46199" w:rsidRDefault="00B46199" w:rsidP="00B46199"/>
    <w:p w:rsidR="00B46199" w:rsidRPr="00B46199" w:rsidRDefault="00B46199" w:rsidP="00B46199"/>
    <w:p w:rsidR="00B46199" w:rsidRPr="00B46199" w:rsidRDefault="00B46199" w:rsidP="00B46199"/>
    <w:p w:rsidR="00B46199" w:rsidRPr="00B46199" w:rsidRDefault="00B46199" w:rsidP="00B46199"/>
    <w:p w:rsidR="00B46199" w:rsidRPr="00B46199" w:rsidRDefault="00B46199" w:rsidP="00B46199"/>
    <w:p w:rsidR="002E4558" w:rsidRDefault="00B46199" w:rsidP="00B46199">
      <w:r>
        <w:rPr>
          <w:noProof/>
        </w:rPr>
        <mc:AlternateContent>
          <mc:Choice Requires="wps">
            <w:drawing>
              <wp:anchor distT="0" distB="0" distL="114300" distR="114300" simplePos="0" relativeHeight="251730944" behindDoc="0" locked="0" layoutInCell="1" allowOverlap="1" wp14:anchorId="00A1636B" wp14:editId="4A6FC075">
                <wp:simplePos x="0" y="0"/>
                <wp:positionH relativeFrom="column">
                  <wp:posOffset>0</wp:posOffset>
                </wp:positionH>
                <wp:positionV relativeFrom="paragraph">
                  <wp:posOffset>3302000</wp:posOffset>
                </wp:positionV>
                <wp:extent cx="5760085" cy="63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B46199" w:rsidRPr="003F6DC6" w:rsidRDefault="00B46199" w:rsidP="00B46199">
                            <w:pPr>
                              <w:pStyle w:val="Opisslike"/>
                              <w:jc w:val="center"/>
                              <w:rPr>
                                <w:noProof/>
                                <w:sz w:val="24"/>
                                <w:szCs w:val="24"/>
                              </w:rPr>
                            </w:pPr>
                            <w:r>
                              <w:t>Dodavanje nove kategorije pitanja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1636B" id="Text Box 68" o:spid="_x0000_s1045" type="#_x0000_t202" style="position:absolute;margin-left:0;margin-top:260pt;width:453.5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" stroked="f">
                <v:textbox style="mso-fit-shape-to-text:t" inset="0,0,0,0">
                  <w:txbxContent>
                    <w:p w:rsidR="00B46199" w:rsidRPr="003F6DC6" w:rsidRDefault="00B46199" w:rsidP="00B46199">
                      <w:pPr>
                        <w:pStyle w:val="Opisslike"/>
                        <w:jc w:val="center"/>
                        <w:rPr>
                          <w:noProof/>
                          <w:sz w:val="24"/>
                          <w:szCs w:val="24"/>
                        </w:rPr>
                      </w:pPr>
                      <w:r>
                        <w:t>Dodavanje nove kategorije pitanja</w:t>
                      </w:r>
                    </w:p>
                  </w:txbxContent>
                </v:textbox>
              </v:shape>
            </w:pict>
          </mc:Fallback>
        </mc:AlternateContent>
      </w:r>
      <w:r>
        <w:rPr>
          <w:noProof/>
          <w:lang w:val="en-US" w:eastAsia="en-US"/>
        </w:rPr>
        <w:drawing>
          <wp:anchor distT="0" distB="0" distL="114300" distR="114300" simplePos="0" relativeHeight="251728896" behindDoc="0" locked="0" layoutInCell="1" allowOverlap="1" wp14:anchorId="62D33C61" wp14:editId="5CC04554">
            <wp:simplePos x="0" y="0"/>
            <wp:positionH relativeFrom="margin">
              <wp:align>left</wp:align>
            </wp:positionH>
            <wp:positionV relativeFrom="paragraph">
              <wp:posOffset>415145</wp:posOffset>
            </wp:positionV>
            <wp:extent cx="5760085" cy="2830195"/>
            <wp:effectExtent l="0" t="0" r="0" b="825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kategorij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5" cy="2830195"/>
                    </a:xfrm>
                    <a:prstGeom prst="rect">
                      <a:avLst/>
                    </a:prstGeom>
                  </pic:spPr>
                </pic:pic>
              </a:graphicData>
            </a:graphic>
            <wp14:sizeRelH relativeFrom="page">
              <wp14:pctWidth>0</wp14:pctWidth>
            </wp14:sizeRelH>
            <wp14:sizeRelV relativeFrom="page">
              <wp14:pctHeight>0</wp14:pctHeight>
            </wp14:sizeRelV>
          </wp:anchor>
        </w:drawing>
      </w:r>
      <w:r w:rsidR="00CC1221">
        <w:rPr>
          <w:noProof/>
        </w:rPr>
        <w:t>Dodavanje</w:t>
      </w:r>
      <w:r>
        <w:t xml:space="preserve"> nov</w:t>
      </w:r>
      <w:r w:rsidR="00CC1221">
        <w:t>e</w:t>
      </w:r>
      <w:r>
        <w:t xml:space="preserve"> kategorij</w:t>
      </w:r>
      <w:r w:rsidR="00CC1221">
        <w:t>e</w:t>
      </w:r>
      <w:r>
        <w:t xml:space="preserve"> pitanja.</w:t>
      </w:r>
    </w:p>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Default="00B46199" w:rsidP="00B46199"/>
    <w:p w:rsidR="00B46199" w:rsidRPr="00B46199" w:rsidRDefault="0074522B" w:rsidP="00B46199">
      <w:r>
        <w:rPr>
          <w:noProof/>
        </w:rPr>
        <mc:AlternateContent>
          <mc:Choice Requires="wps">
            <w:drawing>
              <wp:anchor distT="0" distB="0" distL="114300" distR="114300" simplePos="0" relativeHeight="251737088" behindDoc="0" locked="0" layoutInCell="1" allowOverlap="1" wp14:anchorId="5434078C" wp14:editId="6B126D8F">
                <wp:simplePos x="0" y="0"/>
                <wp:positionH relativeFrom="column">
                  <wp:posOffset>0</wp:posOffset>
                </wp:positionH>
                <wp:positionV relativeFrom="paragraph">
                  <wp:posOffset>3472180</wp:posOffset>
                </wp:positionV>
                <wp:extent cx="5760085" cy="63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4522B" w:rsidRPr="00FD4DE6" w:rsidRDefault="0074522B" w:rsidP="0074522B">
                            <w:pPr>
                              <w:pStyle w:val="Opisslike"/>
                              <w:jc w:val="center"/>
                              <w:rPr>
                                <w:noProof/>
                                <w:sz w:val="24"/>
                                <w:szCs w:val="24"/>
                              </w:rPr>
                            </w:pPr>
                            <w:proofErr w:type="spellStart"/>
                            <w:r>
                              <w:t>Adminov</w:t>
                            </w:r>
                            <w:proofErr w:type="spellEnd"/>
                            <w:r>
                              <w:t xml:space="preserv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4078C" id="Text Box 72" o:spid="_x0000_s1046" type="#_x0000_t202" style="position:absolute;margin-left:0;margin-top:273.4pt;width:453.5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" stroked="f">
                <v:textbox style="mso-fit-shape-to-text:t" inset="0,0,0,0">
                  <w:txbxContent>
                    <w:p w:rsidR="0074522B" w:rsidRPr="00FD4DE6" w:rsidRDefault="0074522B" w:rsidP="0074522B">
                      <w:pPr>
                        <w:pStyle w:val="Opisslike"/>
                        <w:jc w:val="center"/>
                        <w:rPr>
                          <w:noProof/>
                          <w:sz w:val="24"/>
                          <w:szCs w:val="24"/>
                        </w:rPr>
                      </w:pPr>
                      <w:r>
                        <w:t>Adminov profil</w:t>
                      </w:r>
                    </w:p>
                  </w:txbxContent>
                </v:textbox>
              </v:shape>
            </w:pict>
          </mc:Fallback>
        </mc:AlternateContent>
      </w:r>
      <w:r w:rsidR="00B46199">
        <w:rPr>
          <w:noProof/>
          <w:lang w:val="en-US" w:eastAsia="en-US"/>
        </w:rPr>
        <w:drawing>
          <wp:anchor distT="0" distB="0" distL="114300" distR="114300" simplePos="0" relativeHeight="251731968" behindDoc="0" locked="0" layoutInCell="1" allowOverlap="1">
            <wp:simplePos x="0" y="0"/>
            <wp:positionH relativeFrom="margin">
              <wp:align>left</wp:align>
            </wp:positionH>
            <wp:positionV relativeFrom="paragraph">
              <wp:posOffset>597366</wp:posOffset>
            </wp:positionV>
            <wp:extent cx="5760085" cy="2818130"/>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dmi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085" cy="28181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46199">
        <w:t>Adminov</w:t>
      </w:r>
      <w:proofErr w:type="spellEnd"/>
      <w:r w:rsidR="00B46199">
        <w:t xml:space="preserve"> profil</w:t>
      </w:r>
      <w:r>
        <w:t>.</w:t>
      </w:r>
    </w:p>
    <w:p w:rsidR="00EF4446" w:rsidRDefault="002E5656" w:rsidP="001F5FDC">
      <w:pPr>
        <w:pStyle w:val="Naslov1"/>
        <w:pageBreakBefore/>
        <w:numPr>
          <w:ilvl w:val="0"/>
          <w:numId w:val="0"/>
        </w:numPr>
        <w:spacing w:line="360" w:lineRule="auto"/>
        <w:rPr>
          <w:rFonts w:ascii="Times New Roman" w:hAnsi="Times New Roman" w:cs="Times New Roman"/>
          <w:sz w:val="36"/>
          <w:szCs w:val="36"/>
        </w:rPr>
      </w:pPr>
      <w:bookmarkStart w:id="7" w:name="_Toc43507258"/>
      <w:r>
        <w:rPr>
          <w:rFonts w:ascii="Times New Roman" w:hAnsi="Times New Roman" w:cs="Times New Roman"/>
          <w:sz w:val="36"/>
          <w:szCs w:val="36"/>
        </w:rPr>
        <w:lastRenderedPageBreak/>
        <w:t>9</w:t>
      </w:r>
      <w:r w:rsidR="001F5FDC" w:rsidRPr="00674A5B">
        <w:rPr>
          <w:rFonts w:ascii="Times New Roman" w:hAnsi="Times New Roman" w:cs="Times New Roman"/>
          <w:sz w:val="36"/>
          <w:szCs w:val="36"/>
        </w:rPr>
        <w:t xml:space="preserve">. </w:t>
      </w:r>
      <w:r w:rsidR="00741D8B" w:rsidRPr="00674A5B">
        <w:rPr>
          <w:rFonts w:ascii="Times New Roman" w:hAnsi="Times New Roman" w:cs="Times New Roman"/>
          <w:sz w:val="36"/>
          <w:szCs w:val="36"/>
        </w:rPr>
        <w:t>Zaključci i smjernice za daljnji rad</w:t>
      </w:r>
      <w:bookmarkEnd w:id="7"/>
    </w:p>
    <w:p w:rsidR="003B3F5F" w:rsidRDefault="003B3F5F" w:rsidP="003B3F5F"/>
    <w:p w:rsidR="0093468D" w:rsidRPr="003B3F5F" w:rsidRDefault="0093468D" w:rsidP="00CC1221">
      <w:pPr>
        <w:spacing w:line="360" w:lineRule="auto"/>
      </w:pPr>
      <w:r>
        <w:t>Aplikacija radi u skladu s naved</w:t>
      </w:r>
      <w:r w:rsidR="00BA5AEA">
        <w:t>e</w:t>
      </w:r>
      <w:r>
        <w:t>nom dokumentacijom i uputama,</w:t>
      </w:r>
      <w:r w:rsidR="00BA5AEA">
        <w:t xml:space="preserve"> </w:t>
      </w:r>
      <w:r>
        <w:t>Tokom izrade naučili smo puno</w:t>
      </w:r>
      <w:r w:rsidR="00BA5AEA">
        <w:t>,</w:t>
      </w:r>
      <w:r>
        <w:t xml:space="preserve"> ne samo o izradi aplikacija</w:t>
      </w:r>
      <w:r w:rsidR="00BA5AEA">
        <w:t>,</w:t>
      </w:r>
      <w:r>
        <w:t xml:space="preserve"> nego da je najbitniji timski rad </w:t>
      </w:r>
      <w:r w:rsidR="00BA5AEA">
        <w:t>i dobra</w:t>
      </w:r>
      <w:r>
        <w:t xml:space="preserve"> komunikacija</w:t>
      </w:r>
      <w:r w:rsidR="00BA5AEA">
        <w:t xml:space="preserve"> između članova</w:t>
      </w:r>
      <w:r>
        <w:t>.</w:t>
      </w:r>
      <w:r w:rsidR="00BA5AEA">
        <w:t xml:space="preserve"> </w:t>
      </w:r>
      <w:r w:rsidR="0074522B">
        <w:t>Najviše vremena nam je trebalo za validaciju te otklanjanju sitnih grešaka u bazi.</w:t>
      </w:r>
      <w:bookmarkStart w:id="8" w:name="_GoBack"/>
      <w:bookmarkEnd w:id="8"/>
    </w:p>
    <w:sectPr w:rsidR="0093468D" w:rsidRPr="003B3F5F" w:rsidSect="007C4E6F">
      <w:headerReference w:type="default" r:id="rId32"/>
      <w:footerReference w:type="even" r:id="rId33"/>
      <w:footerReference w:type="default" r:id="rId34"/>
      <w:footerReference w:type="first" r:id="rId35"/>
      <w:footnotePr>
        <w:pos w:val="beneathText"/>
      </w:footnotePr>
      <w:type w:val="continuous"/>
      <w:pgSz w:w="11905" w:h="16837"/>
      <w:pgMar w:top="1417" w:right="1417" w:bottom="1417" w:left="1417"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95F" w:rsidRDefault="001A595F">
      <w:r>
        <w:separator/>
      </w:r>
    </w:p>
  </w:endnote>
  <w:endnote w:type="continuationSeparator" w:id="0">
    <w:p w:rsidR="001A595F" w:rsidRDefault="001A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643947"/>
      <w:docPartObj>
        <w:docPartGallery w:val="Page Numbers (Bottom of Page)"/>
        <w:docPartUnique/>
      </w:docPartObj>
    </w:sdtPr>
    <w:sdtEndPr>
      <w:rPr>
        <w:noProof/>
      </w:rPr>
    </w:sdtEndPr>
    <w:sdtContent>
      <w:p w:rsidR="00236626" w:rsidRDefault="00236626">
        <w:pPr>
          <w:pStyle w:val="Podnoje"/>
          <w:jc w:val="center"/>
          <w:rPr>
            <w:noProof/>
          </w:rPr>
        </w:pPr>
        <w:r>
          <w:fldChar w:fldCharType="begin"/>
        </w:r>
        <w:r>
          <w:instrText xml:space="preserve"> PAGE   \* MERGEFORMAT </w:instrText>
        </w:r>
        <w:r>
          <w:fldChar w:fldCharType="separate"/>
        </w:r>
        <w:r w:rsidR="0074522B">
          <w:rPr>
            <w:noProof/>
          </w:rPr>
          <w:t>2</w:t>
        </w:r>
        <w:r>
          <w:rPr>
            <w:noProof/>
          </w:rPr>
          <w:fldChar w:fldCharType="end"/>
        </w:r>
      </w:p>
      <w:p w:rsidR="00236626" w:rsidRDefault="001A595F">
        <w:pPr>
          <w:pStyle w:val="Podnoje"/>
          <w:jc w:val="center"/>
        </w:pPr>
      </w:p>
    </w:sdtContent>
  </w:sdt>
  <w:p w:rsidR="00236626" w:rsidRDefault="00236626" w:rsidP="00236626">
    <w:pPr>
      <w:pStyle w:val="Podnoje"/>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407676"/>
      <w:docPartObj>
        <w:docPartGallery w:val="Page Numbers (Bottom of Page)"/>
        <w:docPartUnique/>
      </w:docPartObj>
    </w:sdtPr>
    <w:sdtEndPr>
      <w:rPr>
        <w:noProof/>
      </w:rPr>
    </w:sdtEndPr>
    <w:sdtContent>
      <w:p w:rsidR="00236626" w:rsidRDefault="00236626">
        <w:pPr>
          <w:pStyle w:val="Podnoje"/>
          <w:jc w:val="center"/>
        </w:pPr>
        <w:r>
          <w:fldChar w:fldCharType="begin"/>
        </w:r>
        <w:r>
          <w:instrText xml:space="preserve"> PAGE   \* MERGEFORMAT </w:instrText>
        </w:r>
        <w:r>
          <w:fldChar w:fldCharType="separate"/>
        </w:r>
        <w:r w:rsidR="0074522B">
          <w:rPr>
            <w:noProof/>
          </w:rPr>
          <w:t>20</w:t>
        </w:r>
        <w:r>
          <w:rPr>
            <w:noProof/>
          </w:rPr>
          <w:fldChar w:fldCharType="end"/>
        </w:r>
      </w:p>
    </w:sdtContent>
  </w:sdt>
  <w:p w:rsidR="00F90BEF" w:rsidRPr="002771A3" w:rsidRDefault="00F90BEF" w:rsidP="002771A3">
    <w:pPr>
      <w:pStyle w:val="Podnoje"/>
      <w:rPr>
        <w:szCs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Default="00F90B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95F" w:rsidRDefault="001A595F">
      <w:r>
        <w:separator/>
      </w:r>
    </w:p>
  </w:footnote>
  <w:footnote w:type="continuationSeparator" w:id="0">
    <w:p w:rsidR="001A595F" w:rsidRDefault="001A5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BEF" w:rsidRPr="004D275A" w:rsidRDefault="00F90BEF" w:rsidP="004D275A">
    <w:pPr>
      <w:pStyle w:val="Zaglavlje"/>
      <w:ind w:firstLine="709"/>
      <w:rPr>
        <w:rFonts w:ascii="Cambria" w:hAnsi="Cambria" w:cs="Arial"/>
        <w:sz w:val="20"/>
        <w:szCs w:val="20"/>
      </w:rPr>
    </w:pPr>
    <w:r w:rsidRPr="004D275A">
      <w:rPr>
        <w:rFonts w:ascii="Cambria" w:hAnsi="Cambria" w:cs="Arial"/>
        <w:noProof/>
        <w:sz w:val="20"/>
        <w:szCs w:val="20"/>
        <w:lang w:val="en-US" w:eastAsia="en-US"/>
      </w:rPr>
      <mc:AlternateContent>
        <mc:Choice Requires="wps">
          <w:drawing>
            <wp:anchor distT="0" distB="0" distL="114300" distR="114300" simplePos="0" relativeHeight="251656704" behindDoc="0" locked="0" layoutInCell="1" allowOverlap="1">
              <wp:simplePos x="0" y="0"/>
              <wp:positionH relativeFrom="column">
                <wp:posOffset>424180</wp:posOffset>
              </wp:positionH>
              <wp:positionV relativeFrom="paragraph">
                <wp:posOffset>133350</wp:posOffset>
              </wp:positionV>
              <wp:extent cx="5343525" cy="0"/>
              <wp:effectExtent l="9525" t="9525" r="9525" b="952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5A6B058"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10.5pt" to="454.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" strokecolor="#969696"/>
          </w:pict>
        </mc:Fallback>
      </mc:AlternateContent>
    </w:r>
    <w:r w:rsidRPr="004D275A">
      <w:rPr>
        <w:rFonts w:ascii="Cambria" w:hAnsi="Cambria" w:cs="Arial"/>
        <w:noProof/>
        <w:sz w:val="20"/>
        <w:szCs w:val="20"/>
        <w:lang w:val="en-US" w:eastAsia="en-US"/>
      </w:rPr>
      <w:drawing>
        <wp:anchor distT="0" distB="0" distL="114300" distR="114300" simplePos="0" relativeHeight="251658752" behindDoc="0" locked="0" layoutInCell="1" allowOverlap="1">
          <wp:simplePos x="0" y="0"/>
          <wp:positionH relativeFrom="column">
            <wp:posOffset>-342900</wp:posOffset>
          </wp:positionH>
          <wp:positionV relativeFrom="paragraph">
            <wp:posOffset>-229235</wp:posOffset>
          </wp:positionV>
          <wp:extent cx="685800" cy="685800"/>
          <wp:effectExtent l="0" t="0" r="0" b="0"/>
          <wp:wrapSquare wrapText="r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75A">
      <w:rPr>
        <w:rFonts w:ascii="Cambria" w:hAnsi="Cambria" w:cs="Arial"/>
        <w:sz w:val="20"/>
        <w:szCs w:val="20"/>
      </w:rPr>
      <w:t>Programski alati u programiranju</w:t>
    </w:r>
    <w:r>
      <w:rPr>
        <w:rFonts w:ascii="Arial" w:hAnsi="Arial" w:cs="Arial"/>
        <w:sz w:val="18"/>
        <w:szCs w:val="18"/>
      </w:rPr>
      <w:tab/>
    </w:r>
    <w:r>
      <w:rPr>
        <w:rFonts w:ascii="Arial" w:hAnsi="Arial" w:cs="Arial"/>
        <w:sz w:val="18"/>
        <w:szCs w:val="18"/>
      </w:rPr>
      <w:tab/>
    </w:r>
    <w:r w:rsidRPr="004D275A">
      <w:rPr>
        <w:rFonts w:ascii="Cambria" w:hAnsi="Cambria" w:cs="Arial"/>
        <w:sz w:val="20"/>
        <w:szCs w:val="20"/>
      </w:rPr>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aslov1"/>
      <w:lvlText w:val="%1."/>
      <w:lvlJc w:val="left"/>
      <w:pPr>
        <w:tabs>
          <w:tab w:val="num" w:pos="360"/>
        </w:tabs>
        <w:ind w:left="360" w:hanging="360"/>
      </w:pPr>
    </w:lvl>
    <w:lvl w:ilvl="1">
      <w:start w:val="1"/>
      <w:numFmt w:val="decimal"/>
      <w:pStyle w:val="Naslov2"/>
      <w:lvlText w:val="%1.%2."/>
      <w:lvlJc w:val="left"/>
      <w:pPr>
        <w:tabs>
          <w:tab w:val="num" w:pos="792"/>
        </w:tabs>
        <w:ind w:left="792" w:hanging="432"/>
      </w:pPr>
    </w:lvl>
    <w:lvl w:ilvl="2">
      <w:start w:val="1"/>
      <w:numFmt w:val="decimal"/>
      <w:pStyle w:val="Naslov3"/>
      <w:lvlText w:val="2.%3.1."/>
      <w:lvlJc w:val="left"/>
      <w:pPr>
        <w:tabs>
          <w:tab w:val="num" w:pos="1224"/>
        </w:tabs>
        <w:ind w:left="1224" w:hanging="504"/>
      </w:pPr>
    </w:lvl>
    <w:lvl w:ilvl="3">
      <w:start w:val="1"/>
      <w:numFmt w:val="decimal"/>
      <w:pStyle w:val="Naslov4"/>
      <w:lvlText w:val="%1.%2.%3.%4."/>
      <w:lvlJc w:val="left"/>
      <w:pPr>
        <w:tabs>
          <w:tab w:val="num" w:pos="1728"/>
        </w:tabs>
        <w:ind w:left="1728" w:hanging="648"/>
      </w:pPr>
    </w:lvl>
    <w:lvl w:ilvl="4">
      <w:start w:val="1"/>
      <w:numFmt w:val="decimal"/>
      <w:pStyle w:val="Naslov5"/>
      <w:lvlText w:val="%1.%2.%3.%4.%5."/>
      <w:lvlJc w:val="left"/>
      <w:pPr>
        <w:tabs>
          <w:tab w:val="num" w:pos="2232"/>
        </w:tabs>
        <w:ind w:left="2232" w:hanging="792"/>
      </w:pPr>
    </w:lvl>
    <w:lvl w:ilvl="5">
      <w:start w:val="1"/>
      <w:numFmt w:val="decimal"/>
      <w:pStyle w:val="Naslov6"/>
      <w:lvlText w:val="%1.%2.%3.%4.%5.%6."/>
      <w:lvlJc w:val="left"/>
      <w:pPr>
        <w:tabs>
          <w:tab w:val="num" w:pos="2736"/>
        </w:tabs>
        <w:ind w:left="2736" w:hanging="936"/>
      </w:pPr>
    </w:lvl>
    <w:lvl w:ilvl="6">
      <w:start w:val="1"/>
      <w:numFmt w:val="decimal"/>
      <w:pStyle w:val="Naslov7"/>
      <w:lvlText w:val="%1.%2.%3.%4.%5.%6.%7."/>
      <w:lvlJc w:val="left"/>
      <w:pPr>
        <w:tabs>
          <w:tab w:val="num" w:pos="3240"/>
        </w:tabs>
        <w:ind w:left="3240" w:hanging="1080"/>
      </w:pPr>
    </w:lvl>
    <w:lvl w:ilvl="7">
      <w:start w:val="1"/>
      <w:numFmt w:val="decimal"/>
      <w:pStyle w:val="Naslov8"/>
      <w:lvlText w:val="%1.%2.%3.%4.%5.%6.%7.%8."/>
      <w:lvlJc w:val="left"/>
      <w:pPr>
        <w:tabs>
          <w:tab w:val="num" w:pos="3744"/>
        </w:tabs>
        <w:ind w:left="3744" w:hanging="1224"/>
      </w:pPr>
    </w:lvl>
    <w:lvl w:ilvl="8">
      <w:start w:val="1"/>
      <w:numFmt w:val="decimal"/>
      <w:pStyle w:val="Naslov9"/>
      <w:lvlText w:val="%1.%2.%3.%4.%5.%6.%7.%8.%9."/>
      <w:lvlJc w:val="left"/>
      <w:pPr>
        <w:tabs>
          <w:tab w:val="num" w:pos="4320"/>
        </w:tabs>
        <w:ind w:left="4320" w:hanging="144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0000007"/>
    <w:multiLevelType w:val="multilevel"/>
    <w:tmpl w:val="00000007"/>
    <w:name w:val="WW8Num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0000000C"/>
    <w:multiLevelType w:val="multilevel"/>
    <w:tmpl w:val="0000000C"/>
    <w:name w:val="WW8Num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000000D"/>
    <w:multiLevelType w:val="multilevel"/>
    <w:tmpl w:val="0000000D"/>
    <w:name w:val="WW8Num1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multilevel"/>
    <w:tmpl w:val="0000000F"/>
    <w:name w:val="WW8Num25"/>
    <w:lvl w:ilvl="0">
      <w:start w:val="1"/>
      <w:numFmt w:val="none"/>
      <w:suff w:val="nothing"/>
      <w:lvlText w:val="4.4.4."/>
      <w:lvlJc w:val="left"/>
      <w:pPr>
        <w:tabs>
          <w:tab w:val="num" w:pos="360"/>
        </w:tabs>
        <w:ind w:left="360" w:hanging="360"/>
      </w:pPr>
    </w:lvl>
    <w:lvl w:ilvl="1">
      <w:start w:val="1"/>
      <w:numFmt w:val="decimal"/>
      <w:lvlText w:val=".%2."/>
      <w:lvlJc w:val="left"/>
      <w:pPr>
        <w:tabs>
          <w:tab w:val="num" w:pos="792"/>
        </w:tabs>
        <w:ind w:left="792" w:hanging="432"/>
      </w:pPr>
    </w:lvl>
    <w:lvl w:ilvl="2">
      <w:start w:val="1"/>
      <w:numFmt w:val="none"/>
      <w:suff w:val="nothing"/>
      <w:lvlText w:val="4.4.4."/>
      <w:lvlJc w:val="left"/>
      <w:pPr>
        <w:tabs>
          <w:tab w:val="num" w:pos="1224"/>
        </w:tabs>
        <w:ind w:left="1224" w:hanging="504"/>
      </w:pPr>
    </w:lvl>
    <w:lvl w:ilvl="3">
      <w:start w:val="1"/>
      <w:numFmt w:val="decimal"/>
      <w:lvlText w:val=".%4."/>
      <w:lvlJc w:val="left"/>
      <w:pPr>
        <w:tabs>
          <w:tab w:val="num" w:pos="1728"/>
        </w:tabs>
        <w:ind w:left="1728" w:hanging="648"/>
      </w:pPr>
    </w:lvl>
    <w:lvl w:ilvl="4">
      <w:start w:val="1"/>
      <w:numFmt w:val="decimal"/>
      <w:lvlText w:val=".%2.%4.%5.."/>
      <w:lvlJc w:val="left"/>
      <w:pPr>
        <w:tabs>
          <w:tab w:val="num" w:pos="2232"/>
        </w:tabs>
        <w:ind w:left="2232" w:hanging="792"/>
      </w:pPr>
    </w:lvl>
    <w:lvl w:ilvl="5">
      <w:start w:val="1"/>
      <w:numFmt w:val="decimal"/>
      <w:lvlText w:val=".%2.%4.%5.%6.."/>
      <w:lvlJc w:val="left"/>
      <w:pPr>
        <w:tabs>
          <w:tab w:val="num" w:pos="2736"/>
        </w:tabs>
        <w:ind w:left="2736" w:hanging="936"/>
      </w:pPr>
    </w:lvl>
    <w:lvl w:ilvl="6">
      <w:start w:val="1"/>
      <w:numFmt w:val="decimal"/>
      <w:lvlText w:val=".%2.%4.%5.%6.%7.."/>
      <w:lvlJc w:val="left"/>
      <w:pPr>
        <w:tabs>
          <w:tab w:val="num" w:pos="3240"/>
        </w:tabs>
        <w:ind w:left="3240" w:hanging="1080"/>
      </w:pPr>
    </w:lvl>
    <w:lvl w:ilvl="7">
      <w:start w:val="1"/>
      <w:numFmt w:val="decimal"/>
      <w:lvlText w:val=".%2.%4.%5.%6.%7.%8.."/>
      <w:lvlJc w:val="left"/>
      <w:pPr>
        <w:tabs>
          <w:tab w:val="num" w:pos="3744"/>
        </w:tabs>
        <w:ind w:left="3744" w:hanging="1224"/>
      </w:pPr>
    </w:lvl>
    <w:lvl w:ilvl="8">
      <w:start w:val="1"/>
      <w:numFmt w:val="decimal"/>
      <w:lvlText w:val=".%2.%4.%5.%6.%7.%8.%9.."/>
      <w:lvlJc w:val="left"/>
      <w:pPr>
        <w:tabs>
          <w:tab w:val="num" w:pos="4320"/>
        </w:tabs>
        <w:ind w:left="4320" w:hanging="1440"/>
      </w:pPr>
    </w:lvl>
  </w:abstractNum>
  <w:abstractNum w:abstractNumId="15" w15:restartNumberingAfterBreak="0">
    <w:nsid w:val="00000010"/>
    <w:multiLevelType w:val="multilevel"/>
    <w:tmpl w:val="00000010"/>
    <w:name w:val="WW8Num2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none"/>
      <w:suff w:val="nothing"/>
      <w:lvlText w:val="4.4.1."/>
      <w:lvlJc w:val="left"/>
      <w:pPr>
        <w:tabs>
          <w:tab w:val="num" w:pos="1224"/>
        </w:tabs>
        <w:ind w:left="1224" w:hanging="504"/>
      </w:pPr>
    </w:lvl>
    <w:lvl w:ilvl="3">
      <w:start w:val="1"/>
      <w:numFmt w:val="decimal"/>
      <w:lvlText w:val="%1.%2.%4."/>
      <w:lvlJc w:val="left"/>
      <w:pPr>
        <w:tabs>
          <w:tab w:val="num" w:pos="1728"/>
        </w:tabs>
        <w:ind w:left="1728" w:hanging="648"/>
      </w:pPr>
    </w:lvl>
    <w:lvl w:ilvl="4">
      <w:start w:val="1"/>
      <w:numFmt w:val="decimal"/>
      <w:lvlText w:val="%1.%2.%4.%5."/>
      <w:lvlJc w:val="left"/>
      <w:pPr>
        <w:tabs>
          <w:tab w:val="num" w:pos="2232"/>
        </w:tabs>
        <w:ind w:left="2232" w:hanging="792"/>
      </w:pPr>
    </w:lvl>
    <w:lvl w:ilvl="5">
      <w:start w:val="1"/>
      <w:numFmt w:val="decimal"/>
      <w:lvlText w:val="%1.%2.%4.%5.%6."/>
      <w:lvlJc w:val="left"/>
      <w:pPr>
        <w:tabs>
          <w:tab w:val="num" w:pos="2736"/>
        </w:tabs>
        <w:ind w:left="2736" w:hanging="936"/>
      </w:pPr>
    </w:lvl>
    <w:lvl w:ilvl="6">
      <w:start w:val="1"/>
      <w:numFmt w:val="decimal"/>
      <w:lvlText w:val="%1.%2.%4.%5.%6.%7."/>
      <w:lvlJc w:val="left"/>
      <w:pPr>
        <w:tabs>
          <w:tab w:val="num" w:pos="3240"/>
        </w:tabs>
        <w:ind w:left="3240" w:hanging="1080"/>
      </w:pPr>
    </w:lvl>
    <w:lvl w:ilvl="7">
      <w:start w:val="1"/>
      <w:numFmt w:val="decimal"/>
      <w:lvlText w:val="%1.%2.%4.%5.%6.%7.%8."/>
      <w:lvlJc w:val="left"/>
      <w:pPr>
        <w:tabs>
          <w:tab w:val="num" w:pos="3744"/>
        </w:tabs>
        <w:ind w:left="3744" w:hanging="1224"/>
      </w:pPr>
    </w:lvl>
    <w:lvl w:ilvl="8">
      <w:start w:val="1"/>
      <w:numFmt w:val="decimal"/>
      <w:lvlText w:val="%1.%2.%4.%5.%6.%7.%8.%9."/>
      <w:lvlJc w:val="left"/>
      <w:pPr>
        <w:tabs>
          <w:tab w:val="num" w:pos="4320"/>
        </w:tabs>
        <w:ind w:left="4320" w:hanging="1440"/>
      </w:pPr>
    </w:lvl>
  </w:abstractNum>
  <w:abstractNum w:abstractNumId="16" w15:restartNumberingAfterBreak="0">
    <w:nsid w:val="00000011"/>
    <w:multiLevelType w:val="multilevel"/>
    <w:tmpl w:val="00000011"/>
    <w:name w:val="WW8Num40"/>
    <w:lvl w:ilvl="0">
      <w:start w:val="1"/>
      <w:numFmt w:val="decimal"/>
      <w:lvlText w:val="4.3.%1."/>
      <w:lvlJc w:val="left"/>
      <w:pPr>
        <w:tabs>
          <w:tab w:val="num" w:pos="1069"/>
        </w:tabs>
        <w:ind w:left="1069" w:hanging="360"/>
      </w:pPr>
    </w:lvl>
    <w:lvl w:ilvl="1">
      <w:start w:val="1"/>
      <w:numFmt w:val="decimal"/>
      <w:lvlText w:val="%1.%2."/>
      <w:lvlJc w:val="left"/>
      <w:pPr>
        <w:tabs>
          <w:tab w:val="num" w:pos="1501"/>
        </w:tabs>
        <w:ind w:left="1501" w:hanging="432"/>
      </w:pPr>
    </w:lvl>
    <w:lvl w:ilvl="2">
      <w:start w:val="1"/>
      <w:numFmt w:val="none"/>
      <w:suff w:val="nothing"/>
      <w:lvlText w:val="4.3.1."/>
      <w:lvlJc w:val="left"/>
      <w:pPr>
        <w:tabs>
          <w:tab w:val="num" w:pos="1933"/>
        </w:tabs>
        <w:ind w:left="1933" w:hanging="504"/>
      </w:pPr>
    </w:lvl>
    <w:lvl w:ilvl="3">
      <w:start w:val="1"/>
      <w:numFmt w:val="decimal"/>
      <w:lvlText w:val="%1.%2.%4."/>
      <w:lvlJc w:val="left"/>
      <w:pPr>
        <w:tabs>
          <w:tab w:val="num" w:pos="2437"/>
        </w:tabs>
        <w:ind w:left="2437" w:hanging="648"/>
      </w:pPr>
    </w:lvl>
    <w:lvl w:ilvl="4">
      <w:start w:val="1"/>
      <w:numFmt w:val="decimal"/>
      <w:lvlText w:val="%1.%2.%4.%5."/>
      <w:lvlJc w:val="left"/>
      <w:pPr>
        <w:tabs>
          <w:tab w:val="num" w:pos="2941"/>
        </w:tabs>
        <w:ind w:left="2941" w:hanging="792"/>
      </w:pPr>
    </w:lvl>
    <w:lvl w:ilvl="5">
      <w:start w:val="1"/>
      <w:numFmt w:val="decimal"/>
      <w:lvlText w:val="%1.%2.%4.%5.%6."/>
      <w:lvlJc w:val="left"/>
      <w:pPr>
        <w:tabs>
          <w:tab w:val="num" w:pos="3445"/>
        </w:tabs>
        <w:ind w:left="3445" w:hanging="936"/>
      </w:pPr>
    </w:lvl>
    <w:lvl w:ilvl="6">
      <w:start w:val="1"/>
      <w:numFmt w:val="decimal"/>
      <w:lvlText w:val="%1.%2.%4.%5.%6.%7."/>
      <w:lvlJc w:val="left"/>
      <w:pPr>
        <w:tabs>
          <w:tab w:val="num" w:pos="3949"/>
        </w:tabs>
        <w:ind w:left="3949" w:hanging="1080"/>
      </w:pPr>
    </w:lvl>
    <w:lvl w:ilvl="7">
      <w:start w:val="1"/>
      <w:numFmt w:val="decimal"/>
      <w:lvlText w:val="%1.%2.%4.%5.%6.%7.%8."/>
      <w:lvlJc w:val="left"/>
      <w:pPr>
        <w:tabs>
          <w:tab w:val="num" w:pos="4453"/>
        </w:tabs>
        <w:ind w:left="4453" w:hanging="1224"/>
      </w:pPr>
    </w:lvl>
    <w:lvl w:ilvl="8">
      <w:start w:val="1"/>
      <w:numFmt w:val="decimal"/>
      <w:lvlText w:val="%1.%2.%4.%5.%6.%7.%8.%9."/>
      <w:lvlJc w:val="left"/>
      <w:pPr>
        <w:tabs>
          <w:tab w:val="num" w:pos="5029"/>
        </w:tabs>
        <w:ind w:left="5029" w:hanging="1440"/>
      </w:pPr>
    </w:lvl>
  </w:abstractNum>
  <w:abstractNum w:abstractNumId="17" w15:restartNumberingAfterBreak="0">
    <w:nsid w:val="00000012"/>
    <w:multiLevelType w:val="multilevel"/>
    <w:tmpl w:val="00000012"/>
    <w:name w:val="WW8Num46"/>
    <w:lvl w:ilvl="0">
      <w:start w:val="1"/>
      <w:numFmt w:val="none"/>
      <w:suff w:val="nothing"/>
      <w:lvlText w:val="4.4.3."/>
      <w:lvlJc w:val="left"/>
      <w:pPr>
        <w:tabs>
          <w:tab w:val="num" w:pos="360"/>
        </w:tabs>
        <w:ind w:left="360" w:hanging="360"/>
      </w:pPr>
    </w:lvl>
    <w:lvl w:ilvl="1">
      <w:start w:val="1"/>
      <w:numFmt w:val="decimal"/>
      <w:lvlText w:val=".%2."/>
      <w:lvlJc w:val="left"/>
      <w:pPr>
        <w:tabs>
          <w:tab w:val="num" w:pos="792"/>
        </w:tabs>
        <w:ind w:left="792" w:hanging="432"/>
      </w:pPr>
    </w:lvl>
    <w:lvl w:ilvl="2">
      <w:start w:val="1"/>
      <w:numFmt w:val="none"/>
      <w:suff w:val="nothing"/>
      <w:lvlText w:val="4.4.2."/>
      <w:lvlJc w:val="left"/>
      <w:pPr>
        <w:tabs>
          <w:tab w:val="num" w:pos="1224"/>
        </w:tabs>
        <w:ind w:left="1224" w:hanging="504"/>
      </w:pPr>
    </w:lvl>
    <w:lvl w:ilvl="3">
      <w:start w:val="1"/>
      <w:numFmt w:val="decimal"/>
      <w:lvlText w:val=".%4."/>
      <w:lvlJc w:val="left"/>
      <w:pPr>
        <w:tabs>
          <w:tab w:val="num" w:pos="1728"/>
        </w:tabs>
        <w:ind w:left="1728" w:hanging="648"/>
      </w:pPr>
    </w:lvl>
    <w:lvl w:ilvl="4">
      <w:start w:val="1"/>
      <w:numFmt w:val="decimal"/>
      <w:lvlText w:val=".%2.%4.%5.."/>
      <w:lvlJc w:val="left"/>
      <w:pPr>
        <w:tabs>
          <w:tab w:val="num" w:pos="2232"/>
        </w:tabs>
        <w:ind w:left="2232" w:hanging="792"/>
      </w:pPr>
    </w:lvl>
    <w:lvl w:ilvl="5">
      <w:start w:val="1"/>
      <w:numFmt w:val="decimal"/>
      <w:lvlText w:val=".%2.%4.%5.%6.."/>
      <w:lvlJc w:val="left"/>
      <w:pPr>
        <w:tabs>
          <w:tab w:val="num" w:pos="2736"/>
        </w:tabs>
        <w:ind w:left="2736" w:hanging="936"/>
      </w:pPr>
    </w:lvl>
    <w:lvl w:ilvl="6">
      <w:start w:val="1"/>
      <w:numFmt w:val="decimal"/>
      <w:lvlText w:val=".%2.%4.%5.%6.%7.."/>
      <w:lvlJc w:val="left"/>
      <w:pPr>
        <w:tabs>
          <w:tab w:val="num" w:pos="3240"/>
        </w:tabs>
        <w:ind w:left="3240" w:hanging="1080"/>
      </w:pPr>
    </w:lvl>
    <w:lvl w:ilvl="7">
      <w:start w:val="1"/>
      <w:numFmt w:val="decimal"/>
      <w:lvlText w:val=".%2.%4.%5.%6.%7.%8.."/>
      <w:lvlJc w:val="left"/>
      <w:pPr>
        <w:tabs>
          <w:tab w:val="num" w:pos="3744"/>
        </w:tabs>
        <w:ind w:left="3744" w:hanging="1224"/>
      </w:pPr>
    </w:lvl>
    <w:lvl w:ilvl="8">
      <w:start w:val="1"/>
      <w:numFmt w:val="decimal"/>
      <w:lvlText w:val=".%2.%4.%5.%6.%7.%8.%9.."/>
      <w:lvlJc w:val="left"/>
      <w:pPr>
        <w:tabs>
          <w:tab w:val="num" w:pos="4320"/>
        </w:tabs>
        <w:ind w:left="4320" w:hanging="1440"/>
      </w:pPr>
    </w:lvl>
  </w:abstractNum>
  <w:abstractNum w:abstractNumId="18" w15:restartNumberingAfterBreak="0">
    <w:nsid w:val="00000013"/>
    <w:multiLevelType w:val="multilevel"/>
    <w:tmpl w:val="00000013"/>
    <w:name w:val="WW8Num48"/>
    <w:lvl w:ilvl="0">
      <w:start w:val="1"/>
      <w:numFmt w:val="none"/>
      <w:suff w:val="nothing"/>
      <w:lvlText w:val="4.4.3."/>
      <w:lvlJc w:val="left"/>
      <w:pPr>
        <w:tabs>
          <w:tab w:val="num" w:pos="360"/>
        </w:tabs>
        <w:ind w:left="360" w:hanging="360"/>
      </w:pPr>
    </w:lvl>
    <w:lvl w:ilvl="1">
      <w:start w:val="1"/>
      <w:numFmt w:val="decimal"/>
      <w:lvlText w:val=".%2."/>
      <w:lvlJc w:val="left"/>
      <w:pPr>
        <w:tabs>
          <w:tab w:val="num" w:pos="792"/>
        </w:tabs>
        <w:ind w:left="792" w:hanging="432"/>
      </w:pPr>
    </w:lvl>
    <w:lvl w:ilvl="2">
      <w:start w:val="1"/>
      <w:numFmt w:val="none"/>
      <w:suff w:val="nothing"/>
      <w:lvlText w:val="4.4.3."/>
      <w:lvlJc w:val="left"/>
      <w:pPr>
        <w:tabs>
          <w:tab w:val="num" w:pos="1224"/>
        </w:tabs>
        <w:ind w:left="1224" w:hanging="504"/>
      </w:pPr>
    </w:lvl>
    <w:lvl w:ilvl="3">
      <w:start w:val="1"/>
      <w:numFmt w:val="decimal"/>
      <w:lvlText w:val=".%4."/>
      <w:lvlJc w:val="left"/>
      <w:pPr>
        <w:tabs>
          <w:tab w:val="num" w:pos="1728"/>
        </w:tabs>
        <w:ind w:left="1728" w:hanging="648"/>
      </w:pPr>
    </w:lvl>
    <w:lvl w:ilvl="4">
      <w:start w:val="1"/>
      <w:numFmt w:val="decimal"/>
      <w:lvlText w:val=".%2.%4.%5.."/>
      <w:lvlJc w:val="left"/>
      <w:pPr>
        <w:tabs>
          <w:tab w:val="num" w:pos="2232"/>
        </w:tabs>
        <w:ind w:left="2232" w:hanging="792"/>
      </w:pPr>
    </w:lvl>
    <w:lvl w:ilvl="5">
      <w:start w:val="1"/>
      <w:numFmt w:val="decimal"/>
      <w:lvlText w:val=".%2.%4.%5.%6.."/>
      <w:lvlJc w:val="left"/>
      <w:pPr>
        <w:tabs>
          <w:tab w:val="num" w:pos="2736"/>
        </w:tabs>
        <w:ind w:left="2736" w:hanging="936"/>
      </w:pPr>
    </w:lvl>
    <w:lvl w:ilvl="6">
      <w:start w:val="1"/>
      <w:numFmt w:val="decimal"/>
      <w:lvlText w:val=".%2.%4.%5.%6.%7.."/>
      <w:lvlJc w:val="left"/>
      <w:pPr>
        <w:tabs>
          <w:tab w:val="num" w:pos="3240"/>
        </w:tabs>
        <w:ind w:left="3240" w:hanging="1080"/>
      </w:pPr>
    </w:lvl>
    <w:lvl w:ilvl="7">
      <w:start w:val="1"/>
      <w:numFmt w:val="decimal"/>
      <w:lvlText w:val=".%2.%4.%5.%6.%7.%8.."/>
      <w:lvlJc w:val="left"/>
      <w:pPr>
        <w:tabs>
          <w:tab w:val="num" w:pos="3744"/>
        </w:tabs>
        <w:ind w:left="3744" w:hanging="1224"/>
      </w:pPr>
    </w:lvl>
    <w:lvl w:ilvl="8">
      <w:start w:val="1"/>
      <w:numFmt w:val="decimal"/>
      <w:lvlText w:val=".%2.%4.%5.%6.%7.%8.%9.."/>
      <w:lvlJc w:val="left"/>
      <w:pPr>
        <w:tabs>
          <w:tab w:val="num" w:pos="4320"/>
        </w:tabs>
        <w:ind w:left="4320" w:hanging="1440"/>
      </w:pPr>
    </w:lvl>
  </w:abstractNum>
  <w:abstractNum w:abstractNumId="19" w15:restartNumberingAfterBreak="0">
    <w:nsid w:val="00D47CA2"/>
    <w:multiLevelType w:val="hybridMultilevel"/>
    <w:tmpl w:val="2AD69D80"/>
    <w:lvl w:ilvl="0" w:tplc="16368172">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43345D0"/>
    <w:multiLevelType w:val="hybridMultilevel"/>
    <w:tmpl w:val="FB768C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4393AF9"/>
    <w:multiLevelType w:val="hybridMultilevel"/>
    <w:tmpl w:val="2C14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1785E5B"/>
    <w:multiLevelType w:val="hybridMultilevel"/>
    <w:tmpl w:val="576C299E"/>
    <w:lvl w:ilvl="0" w:tplc="301ABDF0">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932BCB"/>
    <w:multiLevelType w:val="hybridMultilevel"/>
    <w:tmpl w:val="A514697E"/>
    <w:lvl w:ilvl="0" w:tplc="7084F8A2">
      <w:start w:val="1"/>
      <w:numFmt w:val="decimal"/>
      <w:lvlText w:val="%1."/>
      <w:lvlJc w:val="left"/>
      <w:pPr>
        <w:tabs>
          <w:tab w:val="num" w:pos="2487"/>
        </w:tabs>
        <w:ind w:left="2487" w:hanging="360"/>
      </w:pPr>
      <w:rPr>
        <w:rFonts w:hint="default"/>
      </w:rPr>
    </w:lvl>
    <w:lvl w:ilvl="1" w:tplc="04090019" w:tentative="1">
      <w:start w:val="1"/>
      <w:numFmt w:val="lowerLetter"/>
      <w:lvlText w:val="%2."/>
      <w:lvlJc w:val="left"/>
      <w:pPr>
        <w:tabs>
          <w:tab w:val="num" w:pos="1767"/>
        </w:tabs>
        <w:ind w:left="1767" w:hanging="360"/>
      </w:pPr>
    </w:lvl>
    <w:lvl w:ilvl="2" w:tplc="0409001B" w:tentative="1">
      <w:start w:val="1"/>
      <w:numFmt w:val="lowerRoman"/>
      <w:lvlText w:val="%3."/>
      <w:lvlJc w:val="right"/>
      <w:pPr>
        <w:tabs>
          <w:tab w:val="num" w:pos="2487"/>
        </w:tabs>
        <w:ind w:left="2487" w:hanging="180"/>
      </w:pPr>
    </w:lvl>
    <w:lvl w:ilvl="3" w:tplc="0409000F" w:tentative="1">
      <w:start w:val="1"/>
      <w:numFmt w:val="decimal"/>
      <w:lvlText w:val="%4."/>
      <w:lvlJc w:val="left"/>
      <w:pPr>
        <w:tabs>
          <w:tab w:val="num" w:pos="3207"/>
        </w:tabs>
        <w:ind w:left="3207" w:hanging="360"/>
      </w:pPr>
    </w:lvl>
    <w:lvl w:ilvl="4" w:tplc="04090019" w:tentative="1">
      <w:start w:val="1"/>
      <w:numFmt w:val="lowerLetter"/>
      <w:lvlText w:val="%5."/>
      <w:lvlJc w:val="left"/>
      <w:pPr>
        <w:tabs>
          <w:tab w:val="num" w:pos="3927"/>
        </w:tabs>
        <w:ind w:left="3927" w:hanging="360"/>
      </w:pPr>
    </w:lvl>
    <w:lvl w:ilvl="5" w:tplc="0409001B" w:tentative="1">
      <w:start w:val="1"/>
      <w:numFmt w:val="lowerRoman"/>
      <w:lvlText w:val="%6."/>
      <w:lvlJc w:val="right"/>
      <w:pPr>
        <w:tabs>
          <w:tab w:val="num" w:pos="4647"/>
        </w:tabs>
        <w:ind w:left="4647" w:hanging="180"/>
      </w:pPr>
    </w:lvl>
    <w:lvl w:ilvl="6" w:tplc="0409000F" w:tentative="1">
      <w:start w:val="1"/>
      <w:numFmt w:val="decimal"/>
      <w:lvlText w:val="%7."/>
      <w:lvlJc w:val="left"/>
      <w:pPr>
        <w:tabs>
          <w:tab w:val="num" w:pos="5367"/>
        </w:tabs>
        <w:ind w:left="5367" w:hanging="360"/>
      </w:pPr>
    </w:lvl>
    <w:lvl w:ilvl="7" w:tplc="04090019" w:tentative="1">
      <w:start w:val="1"/>
      <w:numFmt w:val="lowerLetter"/>
      <w:lvlText w:val="%8."/>
      <w:lvlJc w:val="left"/>
      <w:pPr>
        <w:tabs>
          <w:tab w:val="num" w:pos="6087"/>
        </w:tabs>
        <w:ind w:left="6087" w:hanging="360"/>
      </w:pPr>
    </w:lvl>
    <w:lvl w:ilvl="8" w:tplc="0409001B" w:tentative="1">
      <w:start w:val="1"/>
      <w:numFmt w:val="lowerRoman"/>
      <w:lvlText w:val="%9."/>
      <w:lvlJc w:val="right"/>
      <w:pPr>
        <w:tabs>
          <w:tab w:val="num" w:pos="6807"/>
        </w:tabs>
        <w:ind w:left="6807" w:hanging="180"/>
      </w:pPr>
    </w:lvl>
  </w:abstractNum>
  <w:abstractNum w:abstractNumId="24" w15:restartNumberingAfterBreak="0">
    <w:nsid w:val="143F5C39"/>
    <w:multiLevelType w:val="multilevel"/>
    <w:tmpl w:val="DDFA755C"/>
    <w:lvl w:ilvl="0">
      <w:start w:val="1"/>
      <w:numFmt w:val="decimal"/>
      <w:lvlText w:val="%1."/>
      <w:lvlJc w:val="left"/>
      <w:pPr>
        <w:tabs>
          <w:tab w:val="num" w:pos="2487"/>
        </w:tabs>
        <w:ind w:left="2487" w:hanging="360"/>
      </w:pPr>
      <w:rPr>
        <w:rFonts w:hint="default"/>
      </w:rPr>
    </w:lvl>
    <w:lvl w:ilvl="1">
      <w:start w:val="1"/>
      <w:numFmt w:val="lowerLetter"/>
      <w:lvlText w:val="%2."/>
      <w:lvlJc w:val="left"/>
      <w:pPr>
        <w:tabs>
          <w:tab w:val="num" w:pos="1767"/>
        </w:tabs>
        <w:ind w:left="1767" w:hanging="360"/>
      </w:pPr>
    </w:lvl>
    <w:lvl w:ilvl="2">
      <w:start w:val="1"/>
      <w:numFmt w:val="lowerRoman"/>
      <w:lvlText w:val="%3."/>
      <w:lvlJc w:val="right"/>
      <w:pPr>
        <w:tabs>
          <w:tab w:val="num" w:pos="2487"/>
        </w:tabs>
        <w:ind w:left="2487" w:hanging="180"/>
      </w:pPr>
    </w:lvl>
    <w:lvl w:ilvl="3">
      <w:start w:val="1"/>
      <w:numFmt w:val="decimal"/>
      <w:lvlText w:val="%4."/>
      <w:lvlJc w:val="left"/>
      <w:pPr>
        <w:tabs>
          <w:tab w:val="num" w:pos="3207"/>
        </w:tabs>
        <w:ind w:left="3207" w:hanging="360"/>
      </w:pPr>
    </w:lvl>
    <w:lvl w:ilvl="4">
      <w:start w:val="1"/>
      <w:numFmt w:val="lowerLetter"/>
      <w:lvlText w:val="%5."/>
      <w:lvlJc w:val="left"/>
      <w:pPr>
        <w:tabs>
          <w:tab w:val="num" w:pos="3927"/>
        </w:tabs>
        <w:ind w:left="3927" w:hanging="360"/>
      </w:pPr>
    </w:lvl>
    <w:lvl w:ilvl="5">
      <w:start w:val="1"/>
      <w:numFmt w:val="lowerRoman"/>
      <w:lvlText w:val="%6."/>
      <w:lvlJc w:val="right"/>
      <w:pPr>
        <w:tabs>
          <w:tab w:val="num" w:pos="4647"/>
        </w:tabs>
        <w:ind w:left="4647" w:hanging="180"/>
      </w:pPr>
    </w:lvl>
    <w:lvl w:ilvl="6">
      <w:start w:val="1"/>
      <w:numFmt w:val="decimal"/>
      <w:lvlText w:val="%7."/>
      <w:lvlJc w:val="left"/>
      <w:pPr>
        <w:tabs>
          <w:tab w:val="num" w:pos="5367"/>
        </w:tabs>
        <w:ind w:left="5367" w:hanging="360"/>
      </w:pPr>
    </w:lvl>
    <w:lvl w:ilvl="7">
      <w:start w:val="1"/>
      <w:numFmt w:val="lowerLetter"/>
      <w:lvlText w:val="%8."/>
      <w:lvlJc w:val="left"/>
      <w:pPr>
        <w:tabs>
          <w:tab w:val="num" w:pos="6087"/>
        </w:tabs>
        <w:ind w:left="6087" w:hanging="360"/>
      </w:pPr>
    </w:lvl>
    <w:lvl w:ilvl="8">
      <w:start w:val="1"/>
      <w:numFmt w:val="lowerRoman"/>
      <w:lvlText w:val="%9."/>
      <w:lvlJc w:val="right"/>
      <w:pPr>
        <w:tabs>
          <w:tab w:val="num" w:pos="6807"/>
        </w:tabs>
        <w:ind w:left="6807" w:hanging="180"/>
      </w:pPr>
    </w:lvl>
  </w:abstractNum>
  <w:abstractNum w:abstractNumId="25" w15:restartNumberingAfterBreak="0">
    <w:nsid w:val="16E16A96"/>
    <w:multiLevelType w:val="multilevel"/>
    <w:tmpl w:val="42785574"/>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182F00AD"/>
    <w:multiLevelType w:val="hybridMultilevel"/>
    <w:tmpl w:val="42785574"/>
    <w:lvl w:ilvl="0" w:tplc="7084F8A2">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E640B6D"/>
    <w:multiLevelType w:val="hybridMultilevel"/>
    <w:tmpl w:val="1D4A1C1C"/>
    <w:lvl w:ilvl="0" w:tplc="C41A9F0C">
      <w:start w:val="4"/>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0BA3DC2"/>
    <w:multiLevelType w:val="hybridMultilevel"/>
    <w:tmpl w:val="131C61A0"/>
    <w:lvl w:ilvl="0" w:tplc="CC568B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9" w15:restartNumberingAfterBreak="0">
    <w:nsid w:val="21E513C3"/>
    <w:multiLevelType w:val="hybridMultilevel"/>
    <w:tmpl w:val="956A784C"/>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2579527E"/>
    <w:multiLevelType w:val="hybridMultilevel"/>
    <w:tmpl w:val="FAE6FB14"/>
    <w:lvl w:ilvl="0" w:tplc="16368172">
      <w:start w:val="3"/>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271A37DB"/>
    <w:multiLevelType w:val="hybridMultilevel"/>
    <w:tmpl w:val="7FB81C44"/>
    <w:lvl w:ilvl="0" w:tplc="FAF635D4">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FB597C"/>
    <w:multiLevelType w:val="multilevel"/>
    <w:tmpl w:val="FAE6FB14"/>
    <w:lvl w:ilvl="0">
      <w:start w:val="3"/>
      <w:numFmt w:val="decimal"/>
      <w:lvlText w:val="%1."/>
      <w:lvlJc w:val="left"/>
      <w:pPr>
        <w:tabs>
          <w:tab w:val="num" w:pos="2160"/>
        </w:tabs>
        <w:ind w:left="216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3" w15:restartNumberingAfterBreak="0">
    <w:nsid w:val="2D387117"/>
    <w:multiLevelType w:val="hybridMultilevel"/>
    <w:tmpl w:val="DECAA5C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D142B6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31265FB"/>
    <w:multiLevelType w:val="hybridMultilevel"/>
    <w:tmpl w:val="4394E5FE"/>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3E62FBB"/>
    <w:multiLevelType w:val="hybridMultilevel"/>
    <w:tmpl w:val="823A6AEE"/>
    <w:lvl w:ilvl="0" w:tplc="573292A0">
      <w:start w:val="6"/>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BC5614"/>
    <w:multiLevelType w:val="multilevel"/>
    <w:tmpl w:val="AACE109C"/>
    <w:lvl w:ilvl="0">
      <w:start w:val="4"/>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38C942C0"/>
    <w:multiLevelType w:val="hybridMultilevel"/>
    <w:tmpl w:val="FEAA8E90"/>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A410937"/>
    <w:multiLevelType w:val="multilevel"/>
    <w:tmpl w:val="00000001"/>
    <w:styleLink w:val="Style1"/>
    <w:lvl w:ilvl="0">
      <w:start w:val="1"/>
      <w:numFmt w:val="decimal"/>
      <w:lvlText w:val="%1."/>
      <w:lvlJc w:val="left"/>
      <w:pPr>
        <w:tabs>
          <w:tab w:val="num" w:pos="360"/>
        </w:tabs>
        <w:ind w:left="360" w:hanging="360"/>
      </w:pPr>
      <w:rPr>
        <w:dstrike w:val="0"/>
        <w:vertAlign w:val="superscript"/>
      </w:rPr>
    </w:lvl>
    <w:lvl w:ilvl="1">
      <w:start w:val="1"/>
      <w:numFmt w:val="decimal"/>
      <w:lvlText w:val="%1.%2."/>
      <w:lvlJc w:val="left"/>
      <w:pPr>
        <w:tabs>
          <w:tab w:val="num" w:pos="792"/>
        </w:tabs>
        <w:ind w:left="792" w:hanging="432"/>
      </w:pPr>
    </w:lvl>
    <w:lvl w:ilvl="2">
      <w:start w:val="1"/>
      <w:numFmt w:val="decimal"/>
      <w:lvlText w:val="2.%3.1."/>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41691BBB"/>
    <w:multiLevelType w:val="hybridMultilevel"/>
    <w:tmpl w:val="1FD807B2"/>
    <w:lvl w:ilvl="0" w:tplc="CC568B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0" w15:restartNumberingAfterBreak="0">
    <w:nsid w:val="44C74154"/>
    <w:multiLevelType w:val="hybridMultilevel"/>
    <w:tmpl w:val="432AF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63065D"/>
    <w:multiLevelType w:val="hybridMultilevel"/>
    <w:tmpl w:val="AACE109C"/>
    <w:lvl w:ilvl="0" w:tplc="CB9CC3E4">
      <w:start w:val="4"/>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7C64B99"/>
    <w:multiLevelType w:val="hybridMultilevel"/>
    <w:tmpl w:val="DDFA755C"/>
    <w:lvl w:ilvl="0" w:tplc="F5D802B8">
      <w:start w:val="1"/>
      <w:numFmt w:val="decimal"/>
      <w:lvlText w:val="%1."/>
      <w:lvlJc w:val="left"/>
      <w:pPr>
        <w:tabs>
          <w:tab w:val="num" w:pos="2487"/>
        </w:tabs>
        <w:ind w:left="2487" w:hanging="360"/>
      </w:pPr>
      <w:rPr>
        <w:rFonts w:hint="default"/>
      </w:rPr>
    </w:lvl>
    <w:lvl w:ilvl="1" w:tplc="04090019" w:tentative="1">
      <w:start w:val="1"/>
      <w:numFmt w:val="lowerLetter"/>
      <w:lvlText w:val="%2."/>
      <w:lvlJc w:val="left"/>
      <w:pPr>
        <w:tabs>
          <w:tab w:val="num" w:pos="1767"/>
        </w:tabs>
        <w:ind w:left="1767" w:hanging="360"/>
      </w:pPr>
    </w:lvl>
    <w:lvl w:ilvl="2" w:tplc="0409001B" w:tentative="1">
      <w:start w:val="1"/>
      <w:numFmt w:val="lowerRoman"/>
      <w:lvlText w:val="%3."/>
      <w:lvlJc w:val="right"/>
      <w:pPr>
        <w:tabs>
          <w:tab w:val="num" w:pos="2487"/>
        </w:tabs>
        <w:ind w:left="2487" w:hanging="180"/>
      </w:pPr>
    </w:lvl>
    <w:lvl w:ilvl="3" w:tplc="0409000F" w:tentative="1">
      <w:start w:val="1"/>
      <w:numFmt w:val="decimal"/>
      <w:lvlText w:val="%4."/>
      <w:lvlJc w:val="left"/>
      <w:pPr>
        <w:tabs>
          <w:tab w:val="num" w:pos="3207"/>
        </w:tabs>
        <w:ind w:left="3207" w:hanging="360"/>
      </w:pPr>
    </w:lvl>
    <w:lvl w:ilvl="4" w:tplc="04090019" w:tentative="1">
      <w:start w:val="1"/>
      <w:numFmt w:val="lowerLetter"/>
      <w:lvlText w:val="%5."/>
      <w:lvlJc w:val="left"/>
      <w:pPr>
        <w:tabs>
          <w:tab w:val="num" w:pos="3927"/>
        </w:tabs>
        <w:ind w:left="3927" w:hanging="360"/>
      </w:pPr>
    </w:lvl>
    <w:lvl w:ilvl="5" w:tplc="0409001B" w:tentative="1">
      <w:start w:val="1"/>
      <w:numFmt w:val="lowerRoman"/>
      <w:lvlText w:val="%6."/>
      <w:lvlJc w:val="right"/>
      <w:pPr>
        <w:tabs>
          <w:tab w:val="num" w:pos="4647"/>
        </w:tabs>
        <w:ind w:left="4647" w:hanging="180"/>
      </w:pPr>
    </w:lvl>
    <w:lvl w:ilvl="6" w:tplc="0409000F" w:tentative="1">
      <w:start w:val="1"/>
      <w:numFmt w:val="decimal"/>
      <w:lvlText w:val="%7."/>
      <w:lvlJc w:val="left"/>
      <w:pPr>
        <w:tabs>
          <w:tab w:val="num" w:pos="5367"/>
        </w:tabs>
        <w:ind w:left="5367" w:hanging="360"/>
      </w:pPr>
    </w:lvl>
    <w:lvl w:ilvl="7" w:tplc="04090019" w:tentative="1">
      <w:start w:val="1"/>
      <w:numFmt w:val="lowerLetter"/>
      <w:lvlText w:val="%8."/>
      <w:lvlJc w:val="left"/>
      <w:pPr>
        <w:tabs>
          <w:tab w:val="num" w:pos="6087"/>
        </w:tabs>
        <w:ind w:left="6087" w:hanging="360"/>
      </w:pPr>
    </w:lvl>
    <w:lvl w:ilvl="8" w:tplc="0409001B" w:tentative="1">
      <w:start w:val="1"/>
      <w:numFmt w:val="lowerRoman"/>
      <w:lvlText w:val="%9."/>
      <w:lvlJc w:val="right"/>
      <w:pPr>
        <w:tabs>
          <w:tab w:val="num" w:pos="6807"/>
        </w:tabs>
        <w:ind w:left="6807" w:hanging="180"/>
      </w:pPr>
    </w:lvl>
  </w:abstractNum>
  <w:abstractNum w:abstractNumId="43" w15:restartNumberingAfterBreak="0">
    <w:nsid w:val="4A527B69"/>
    <w:multiLevelType w:val="hybridMultilevel"/>
    <w:tmpl w:val="815E6594"/>
    <w:lvl w:ilvl="0" w:tplc="CC568B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4" w15:restartNumberingAfterBreak="0">
    <w:nsid w:val="4F582836"/>
    <w:multiLevelType w:val="hybridMultilevel"/>
    <w:tmpl w:val="D42C1586"/>
    <w:lvl w:ilvl="0" w:tplc="F5D802B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F861B04"/>
    <w:multiLevelType w:val="hybridMultilevel"/>
    <w:tmpl w:val="61BCD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2571B9B"/>
    <w:multiLevelType w:val="hybridMultilevel"/>
    <w:tmpl w:val="8A06A70A"/>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47841B4"/>
    <w:multiLevelType w:val="hybridMultilevel"/>
    <w:tmpl w:val="7DFEDD8A"/>
    <w:lvl w:ilvl="0" w:tplc="04090005">
      <w:start w:val="1"/>
      <w:numFmt w:val="bullet"/>
      <w:lvlText w:val=""/>
      <w:lvlJc w:val="left"/>
      <w:pPr>
        <w:tabs>
          <w:tab w:val="num" w:pos="720"/>
        </w:tabs>
        <w:ind w:left="720" w:hanging="360"/>
      </w:pPr>
      <w:rPr>
        <w:rFonts w:ascii="Wingdings" w:hAnsi="Wingdings" w:hint="default"/>
      </w:rPr>
    </w:lvl>
    <w:lvl w:ilvl="1" w:tplc="77905E5C">
      <w:numFmt w:val="bullet"/>
      <w:lvlText w:val="-"/>
      <w:lvlJc w:val="left"/>
      <w:pPr>
        <w:tabs>
          <w:tab w:val="num" w:pos="1440"/>
        </w:tabs>
        <w:ind w:left="1440" w:hanging="36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7F80CD9"/>
    <w:multiLevelType w:val="multilevel"/>
    <w:tmpl w:val="A514697E"/>
    <w:lvl w:ilvl="0">
      <w:start w:val="1"/>
      <w:numFmt w:val="decimal"/>
      <w:lvlText w:val="%1."/>
      <w:lvlJc w:val="left"/>
      <w:pPr>
        <w:tabs>
          <w:tab w:val="num" w:pos="2487"/>
        </w:tabs>
        <w:ind w:left="2487" w:hanging="360"/>
      </w:pPr>
      <w:rPr>
        <w:rFonts w:hint="default"/>
      </w:rPr>
    </w:lvl>
    <w:lvl w:ilvl="1">
      <w:start w:val="1"/>
      <w:numFmt w:val="lowerLetter"/>
      <w:lvlText w:val="%2."/>
      <w:lvlJc w:val="left"/>
      <w:pPr>
        <w:tabs>
          <w:tab w:val="num" w:pos="1767"/>
        </w:tabs>
        <w:ind w:left="1767" w:hanging="360"/>
      </w:pPr>
    </w:lvl>
    <w:lvl w:ilvl="2">
      <w:start w:val="1"/>
      <w:numFmt w:val="lowerRoman"/>
      <w:lvlText w:val="%3."/>
      <w:lvlJc w:val="right"/>
      <w:pPr>
        <w:tabs>
          <w:tab w:val="num" w:pos="2487"/>
        </w:tabs>
        <w:ind w:left="2487" w:hanging="180"/>
      </w:pPr>
    </w:lvl>
    <w:lvl w:ilvl="3">
      <w:start w:val="1"/>
      <w:numFmt w:val="decimal"/>
      <w:lvlText w:val="%4."/>
      <w:lvlJc w:val="left"/>
      <w:pPr>
        <w:tabs>
          <w:tab w:val="num" w:pos="3207"/>
        </w:tabs>
        <w:ind w:left="3207" w:hanging="360"/>
      </w:pPr>
    </w:lvl>
    <w:lvl w:ilvl="4">
      <w:start w:val="1"/>
      <w:numFmt w:val="lowerLetter"/>
      <w:lvlText w:val="%5."/>
      <w:lvlJc w:val="left"/>
      <w:pPr>
        <w:tabs>
          <w:tab w:val="num" w:pos="3927"/>
        </w:tabs>
        <w:ind w:left="3927" w:hanging="360"/>
      </w:pPr>
    </w:lvl>
    <w:lvl w:ilvl="5">
      <w:start w:val="1"/>
      <w:numFmt w:val="lowerRoman"/>
      <w:lvlText w:val="%6."/>
      <w:lvlJc w:val="right"/>
      <w:pPr>
        <w:tabs>
          <w:tab w:val="num" w:pos="4647"/>
        </w:tabs>
        <w:ind w:left="4647" w:hanging="180"/>
      </w:pPr>
    </w:lvl>
    <w:lvl w:ilvl="6">
      <w:start w:val="1"/>
      <w:numFmt w:val="decimal"/>
      <w:lvlText w:val="%7."/>
      <w:lvlJc w:val="left"/>
      <w:pPr>
        <w:tabs>
          <w:tab w:val="num" w:pos="5367"/>
        </w:tabs>
        <w:ind w:left="5367" w:hanging="360"/>
      </w:pPr>
    </w:lvl>
    <w:lvl w:ilvl="7">
      <w:start w:val="1"/>
      <w:numFmt w:val="lowerLetter"/>
      <w:lvlText w:val="%8."/>
      <w:lvlJc w:val="left"/>
      <w:pPr>
        <w:tabs>
          <w:tab w:val="num" w:pos="6087"/>
        </w:tabs>
        <w:ind w:left="6087" w:hanging="360"/>
      </w:pPr>
    </w:lvl>
    <w:lvl w:ilvl="8">
      <w:start w:val="1"/>
      <w:numFmt w:val="lowerRoman"/>
      <w:lvlText w:val="%9."/>
      <w:lvlJc w:val="right"/>
      <w:pPr>
        <w:tabs>
          <w:tab w:val="num" w:pos="6807"/>
        </w:tabs>
        <w:ind w:left="6807" w:hanging="180"/>
      </w:pPr>
    </w:lvl>
  </w:abstractNum>
  <w:abstractNum w:abstractNumId="49" w15:restartNumberingAfterBreak="0">
    <w:nsid w:val="58E7655C"/>
    <w:multiLevelType w:val="hybridMultilevel"/>
    <w:tmpl w:val="E74A8A40"/>
    <w:lvl w:ilvl="0" w:tplc="F9248A02">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035D39"/>
    <w:multiLevelType w:val="hybridMultilevel"/>
    <w:tmpl w:val="38C692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A843518"/>
    <w:multiLevelType w:val="hybridMultilevel"/>
    <w:tmpl w:val="4D426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B5C22BD"/>
    <w:multiLevelType w:val="multilevel"/>
    <w:tmpl w:val="3646A120"/>
    <w:lvl w:ilvl="0">
      <w:start w:val="1"/>
      <w:numFmt w:val="decimal"/>
      <w:lvlText w:val="%1"/>
      <w:lvlJc w:val="left"/>
      <w:pPr>
        <w:tabs>
          <w:tab w:val="num" w:pos="360"/>
        </w:tabs>
        <w:ind w:left="360" w:hanging="360"/>
      </w:pPr>
      <w:rPr>
        <w:rFonts w:hint="default"/>
        <w:caps w:val="0"/>
        <w:strike w:val="0"/>
        <w:dstrike w:val="0"/>
        <w:vanish w:val="0"/>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hint="default"/>
      </w:rPr>
    </w:lvl>
    <w:lvl w:ilvl="2">
      <w:start w:val="1"/>
      <w:numFmt w:val="decimal"/>
      <w:lvlText w:val="2.%3.1."/>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3" w15:restartNumberingAfterBreak="0">
    <w:nsid w:val="5C1903C8"/>
    <w:multiLevelType w:val="multilevel"/>
    <w:tmpl w:val="FEAA8E90"/>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61012021"/>
    <w:multiLevelType w:val="hybridMultilevel"/>
    <w:tmpl w:val="8946E0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AB1F4C"/>
    <w:multiLevelType w:val="hybridMultilevel"/>
    <w:tmpl w:val="01A801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6813F65"/>
    <w:multiLevelType w:val="hybridMultilevel"/>
    <w:tmpl w:val="782E1E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9854F31"/>
    <w:multiLevelType w:val="hybridMultilevel"/>
    <w:tmpl w:val="EEC2401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DAF13DB"/>
    <w:multiLevelType w:val="hybridMultilevel"/>
    <w:tmpl w:val="E09ECEF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1F46479"/>
    <w:multiLevelType w:val="hybridMultilevel"/>
    <w:tmpl w:val="7838864E"/>
    <w:lvl w:ilvl="0" w:tplc="CC568B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60" w15:restartNumberingAfterBreak="0">
    <w:nsid w:val="77787AEE"/>
    <w:multiLevelType w:val="multilevel"/>
    <w:tmpl w:val="956A784C"/>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1" w15:restartNumberingAfterBreak="0">
    <w:nsid w:val="78244DED"/>
    <w:multiLevelType w:val="multilevel"/>
    <w:tmpl w:val="00000001"/>
    <w:styleLink w:val="CurrentList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2.%3.1."/>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2" w15:restartNumberingAfterBreak="0">
    <w:nsid w:val="79016278"/>
    <w:multiLevelType w:val="hybridMultilevel"/>
    <w:tmpl w:val="A2C4B1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0"/>
  </w:num>
  <w:num w:numId="3">
    <w:abstractNumId w:val="20"/>
  </w:num>
  <w:num w:numId="4">
    <w:abstractNumId w:val="47"/>
  </w:num>
  <w:num w:numId="5">
    <w:abstractNumId w:val="56"/>
  </w:num>
  <w:num w:numId="6">
    <w:abstractNumId w:val="57"/>
  </w:num>
  <w:num w:numId="7">
    <w:abstractNumId w:val="61"/>
  </w:num>
  <w:num w:numId="8">
    <w:abstractNumId w:val="38"/>
  </w:num>
  <w:num w:numId="9">
    <w:abstractNumId w:val="52"/>
  </w:num>
  <w:num w:numId="10">
    <w:abstractNumId w:val="55"/>
  </w:num>
  <w:num w:numId="11">
    <w:abstractNumId w:val="51"/>
  </w:num>
  <w:num w:numId="12">
    <w:abstractNumId w:val="58"/>
  </w:num>
  <w:num w:numId="13">
    <w:abstractNumId w:val="62"/>
  </w:num>
  <w:num w:numId="14">
    <w:abstractNumId w:val="33"/>
  </w:num>
  <w:num w:numId="15">
    <w:abstractNumId w:val="27"/>
  </w:num>
  <w:num w:numId="16">
    <w:abstractNumId w:val="42"/>
  </w:num>
  <w:num w:numId="17">
    <w:abstractNumId w:val="44"/>
  </w:num>
  <w:num w:numId="18">
    <w:abstractNumId w:val="41"/>
  </w:num>
  <w:num w:numId="19">
    <w:abstractNumId w:val="23"/>
  </w:num>
  <w:num w:numId="20">
    <w:abstractNumId w:val="26"/>
  </w:num>
  <w:num w:numId="21">
    <w:abstractNumId w:val="36"/>
  </w:num>
  <w:num w:numId="22">
    <w:abstractNumId w:val="19"/>
  </w:num>
  <w:num w:numId="23">
    <w:abstractNumId w:val="48"/>
  </w:num>
  <w:num w:numId="24">
    <w:abstractNumId w:val="30"/>
  </w:num>
  <w:num w:numId="25">
    <w:abstractNumId w:val="32"/>
  </w:num>
  <w:num w:numId="26">
    <w:abstractNumId w:val="29"/>
  </w:num>
  <w:num w:numId="27">
    <w:abstractNumId w:val="60"/>
  </w:num>
  <w:num w:numId="28">
    <w:abstractNumId w:val="46"/>
  </w:num>
  <w:num w:numId="29">
    <w:abstractNumId w:val="25"/>
  </w:num>
  <w:num w:numId="30">
    <w:abstractNumId w:val="37"/>
  </w:num>
  <w:num w:numId="31">
    <w:abstractNumId w:val="53"/>
  </w:num>
  <w:num w:numId="32">
    <w:abstractNumId w:val="34"/>
  </w:num>
  <w:num w:numId="33">
    <w:abstractNumId w:val="43"/>
  </w:num>
  <w:num w:numId="34">
    <w:abstractNumId w:val="59"/>
  </w:num>
  <w:num w:numId="35">
    <w:abstractNumId w:val="54"/>
  </w:num>
  <w:num w:numId="36">
    <w:abstractNumId w:val="39"/>
  </w:num>
  <w:num w:numId="37">
    <w:abstractNumId w:val="28"/>
  </w:num>
  <w:num w:numId="38">
    <w:abstractNumId w:val="45"/>
  </w:num>
  <w:num w:numId="39">
    <w:abstractNumId w:val="24"/>
  </w:num>
  <w:num w:numId="40">
    <w:abstractNumId w:val="21"/>
  </w:num>
  <w:num w:numId="41">
    <w:abstractNumId w:val="40"/>
  </w:num>
  <w:num w:numId="42">
    <w:abstractNumId w:val="49"/>
  </w:num>
  <w:num w:numId="43">
    <w:abstractNumId w:val="31"/>
  </w:num>
  <w:num w:numId="44">
    <w:abstractNumId w:val="22"/>
  </w:num>
  <w:num w:numId="45">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A"/>
    <w:rsid w:val="000014E3"/>
    <w:rsid w:val="00004097"/>
    <w:rsid w:val="00004B55"/>
    <w:rsid w:val="00006FA6"/>
    <w:rsid w:val="000070F2"/>
    <w:rsid w:val="00010DC6"/>
    <w:rsid w:val="00012474"/>
    <w:rsid w:val="00012553"/>
    <w:rsid w:val="00013AD0"/>
    <w:rsid w:val="000142BE"/>
    <w:rsid w:val="00015B54"/>
    <w:rsid w:val="0001709E"/>
    <w:rsid w:val="000176AA"/>
    <w:rsid w:val="00020381"/>
    <w:rsid w:val="00020875"/>
    <w:rsid w:val="000265CB"/>
    <w:rsid w:val="00030AD8"/>
    <w:rsid w:val="00032EB7"/>
    <w:rsid w:val="000364CA"/>
    <w:rsid w:val="000375F5"/>
    <w:rsid w:val="0004002F"/>
    <w:rsid w:val="00041F23"/>
    <w:rsid w:val="00045339"/>
    <w:rsid w:val="00045477"/>
    <w:rsid w:val="00047410"/>
    <w:rsid w:val="00050EF6"/>
    <w:rsid w:val="00051E37"/>
    <w:rsid w:val="000521DB"/>
    <w:rsid w:val="00052C88"/>
    <w:rsid w:val="00055157"/>
    <w:rsid w:val="000571B2"/>
    <w:rsid w:val="000631C4"/>
    <w:rsid w:val="00064B17"/>
    <w:rsid w:val="00065725"/>
    <w:rsid w:val="00067EC5"/>
    <w:rsid w:val="0007030A"/>
    <w:rsid w:val="0007062D"/>
    <w:rsid w:val="00070B6B"/>
    <w:rsid w:val="000711ED"/>
    <w:rsid w:val="000723F8"/>
    <w:rsid w:val="00075C4F"/>
    <w:rsid w:val="00076982"/>
    <w:rsid w:val="00077829"/>
    <w:rsid w:val="0008064B"/>
    <w:rsid w:val="0008095A"/>
    <w:rsid w:val="00081C5C"/>
    <w:rsid w:val="000824C5"/>
    <w:rsid w:val="00082968"/>
    <w:rsid w:val="00083A8E"/>
    <w:rsid w:val="00090F5C"/>
    <w:rsid w:val="00092A6A"/>
    <w:rsid w:val="000948CE"/>
    <w:rsid w:val="0009530A"/>
    <w:rsid w:val="00096203"/>
    <w:rsid w:val="000A0C5E"/>
    <w:rsid w:val="000A321D"/>
    <w:rsid w:val="000A4A59"/>
    <w:rsid w:val="000A4FB9"/>
    <w:rsid w:val="000A7144"/>
    <w:rsid w:val="000B0592"/>
    <w:rsid w:val="000B0CC2"/>
    <w:rsid w:val="000B258B"/>
    <w:rsid w:val="000B3B98"/>
    <w:rsid w:val="000B3EA0"/>
    <w:rsid w:val="000B601F"/>
    <w:rsid w:val="000C006B"/>
    <w:rsid w:val="000C0435"/>
    <w:rsid w:val="000C1358"/>
    <w:rsid w:val="000C1B2D"/>
    <w:rsid w:val="000C3E62"/>
    <w:rsid w:val="000C42B7"/>
    <w:rsid w:val="000C518E"/>
    <w:rsid w:val="000C6BB6"/>
    <w:rsid w:val="000C7413"/>
    <w:rsid w:val="000D0631"/>
    <w:rsid w:val="000D1560"/>
    <w:rsid w:val="000D219C"/>
    <w:rsid w:val="000D22B8"/>
    <w:rsid w:val="000D2507"/>
    <w:rsid w:val="000D632A"/>
    <w:rsid w:val="000D64C1"/>
    <w:rsid w:val="000D6CE5"/>
    <w:rsid w:val="000E2F53"/>
    <w:rsid w:val="000E53CC"/>
    <w:rsid w:val="000E608E"/>
    <w:rsid w:val="000E6279"/>
    <w:rsid w:val="000E7650"/>
    <w:rsid w:val="000F1482"/>
    <w:rsid w:val="000F1756"/>
    <w:rsid w:val="000F2024"/>
    <w:rsid w:val="000F4892"/>
    <w:rsid w:val="00102FF5"/>
    <w:rsid w:val="00103152"/>
    <w:rsid w:val="001033AC"/>
    <w:rsid w:val="00106E39"/>
    <w:rsid w:val="001072FC"/>
    <w:rsid w:val="00111987"/>
    <w:rsid w:val="0011203A"/>
    <w:rsid w:val="001129BA"/>
    <w:rsid w:val="00114160"/>
    <w:rsid w:val="001151C5"/>
    <w:rsid w:val="00121E52"/>
    <w:rsid w:val="00123047"/>
    <w:rsid w:val="00125434"/>
    <w:rsid w:val="00127531"/>
    <w:rsid w:val="00130370"/>
    <w:rsid w:val="00134D9F"/>
    <w:rsid w:val="0013537F"/>
    <w:rsid w:val="00136835"/>
    <w:rsid w:val="00137416"/>
    <w:rsid w:val="001379B9"/>
    <w:rsid w:val="00140075"/>
    <w:rsid w:val="00142FE5"/>
    <w:rsid w:val="00144919"/>
    <w:rsid w:val="001461AE"/>
    <w:rsid w:val="00146461"/>
    <w:rsid w:val="001468E0"/>
    <w:rsid w:val="00147A18"/>
    <w:rsid w:val="001547E2"/>
    <w:rsid w:val="001566BC"/>
    <w:rsid w:val="00156965"/>
    <w:rsid w:val="0016084B"/>
    <w:rsid w:val="001630D0"/>
    <w:rsid w:val="001635A0"/>
    <w:rsid w:val="001636BA"/>
    <w:rsid w:val="00164FF1"/>
    <w:rsid w:val="0016528A"/>
    <w:rsid w:val="00165A8E"/>
    <w:rsid w:val="0016608B"/>
    <w:rsid w:val="001665C1"/>
    <w:rsid w:val="00167123"/>
    <w:rsid w:val="001717D9"/>
    <w:rsid w:val="00173232"/>
    <w:rsid w:val="001740EA"/>
    <w:rsid w:val="00175857"/>
    <w:rsid w:val="00177BEC"/>
    <w:rsid w:val="001801A5"/>
    <w:rsid w:val="001803EC"/>
    <w:rsid w:val="0018459E"/>
    <w:rsid w:val="00184C41"/>
    <w:rsid w:val="00185629"/>
    <w:rsid w:val="00185C2A"/>
    <w:rsid w:val="0018680F"/>
    <w:rsid w:val="00186D28"/>
    <w:rsid w:val="001878FF"/>
    <w:rsid w:val="00190284"/>
    <w:rsid w:val="001905A0"/>
    <w:rsid w:val="00191CA6"/>
    <w:rsid w:val="00192CDD"/>
    <w:rsid w:val="00193191"/>
    <w:rsid w:val="00194DA0"/>
    <w:rsid w:val="00195624"/>
    <w:rsid w:val="001961F6"/>
    <w:rsid w:val="0019795C"/>
    <w:rsid w:val="00197A97"/>
    <w:rsid w:val="00197F45"/>
    <w:rsid w:val="001A2902"/>
    <w:rsid w:val="001A368F"/>
    <w:rsid w:val="001A4376"/>
    <w:rsid w:val="001A595F"/>
    <w:rsid w:val="001A5A9A"/>
    <w:rsid w:val="001A609F"/>
    <w:rsid w:val="001B1173"/>
    <w:rsid w:val="001B2AC6"/>
    <w:rsid w:val="001B2CFF"/>
    <w:rsid w:val="001B3C57"/>
    <w:rsid w:val="001B3EDE"/>
    <w:rsid w:val="001B3F53"/>
    <w:rsid w:val="001B7229"/>
    <w:rsid w:val="001C11FD"/>
    <w:rsid w:val="001C275D"/>
    <w:rsid w:val="001C2F6F"/>
    <w:rsid w:val="001C59B7"/>
    <w:rsid w:val="001C6D9D"/>
    <w:rsid w:val="001C6DC1"/>
    <w:rsid w:val="001C7F76"/>
    <w:rsid w:val="001D03E8"/>
    <w:rsid w:val="001D0C55"/>
    <w:rsid w:val="001D1EB0"/>
    <w:rsid w:val="001D2423"/>
    <w:rsid w:val="001D39C1"/>
    <w:rsid w:val="001D6063"/>
    <w:rsid w:val="001D6B3A"/>
    <w:rsid w:val="001D770F"/>
    <w:rsid w:val="001D794A"/>
    <w:rsid w:val="001E153D"/>
    <w:rsid w:val="001E2E18"/>
    <w:rsid w:val="001E3876"/>
    <w:rsid w:val="001E73DA"/>
    <w:rsid w:val="001E7DF5"/>
    <w:rsid w:val="001F1063"/>
    <w:rsid w:val="001F4280"/>
    <w:rsid w:val="001F5FDC"/>
    <w:rsid w:val="001F6281"/>
    <w:rsid w:val="00200CFE"/>
    <w:rsid w:val="00202D22"/>
    <w:rsid w:val="00205332"/>
    <w:rsid w:val="0020619C"/>
    <w:rsid w:val="00207DEA"/>
    <w:rsid w:val="002118A7"/>
    <w:rsid w:val="002119E9"/>
    <w:rsid w:val="002125BB"/>
    <w:rsid w:val="00215F3E"/>
    <w:rsid w:val="002177B4"/>
    <w:rsid w:val="00220AF9"/>
    <w:rsid w:val="0022192E"/>
    <w:rsid w:val="00222CDD"/>
    <w:rsid w:val="00224268"/>
    <w:rsid w:val="0022506F"/>
    <w:rsid w:val="00225A7A"/>
    <w:rsid w:val="002269C8"/>
    <w:rsid w:val="00226E26"/>
    <w:rsid w:val="00226F68"/>
    <w:rsid w:val="00227441"/>
    <w:rsid w:val="00227FCE"/>
    <w:rsid w:val="00230147"/>
    <w:rsid w:val="0023032A"/>
    <w:rsid w:val="00231E0E"/>
    <w:rsid w:val="0023475B"/>
    <w:rsid w:val="0023640A"/>
    <w:rsid w:val="00236626"/>
    <w:rsid w:val="00240A2C"/>
    <w:rsid w:val="00242778"/>
    <w:rsid w:val="00243546"/>
    <w:rsid w:val="00244C52"/>
    <w:rsid w:val="00246C45"/>
    <w:rsid w:val="0025172D"/>
    <w:rsid w:val="00251BDB"/>
    <w:rsid w:val="00254E64"/>
    <w:rsid w:val="00254FC9"/>
    <w:rsid w:val="00256D2E"/>
    <w:rsid w:val="00256E9F"/>
    <w:rsid w:val="0026134E"/>
    <w:rsid w:val="00261675"/>
    <w:rsid w:val="002626A8"/>
    <w:rsid w:val="00263C0B"/>
    <w:rsid w:val="002641C5"/>
    <w:rsid w:val="00264FA7"/>
    <w:rsid w:val="00265D94"/>
    <w:rsid w:val="002670CB"/>
    <w:rsid w:val="00270205"/>
    <w:rsid w:val="00270B79"/>
    <w:rsid w:val="00270E61"/>
    <w:rsid w:val="00271A6D"/>
    <w:rsid w:val="00272D12"/>
    <w:rsid w:val="00276A83"/>
    <w:rsid w:val="002771A3"/>
    <w:rsid w:val="00282013"/>
    <w:rsid w:val="002831FE"/>
    <w:rsid w:val="00283982"/>
    <w:rsid w:val="00283C55"/>
    <w:rsid w:val="00285D28"/>
    <w:rsid w:val="00286389"/>
    <w:rsid w:val="002871AF"/>
    <w:rsid w:val="002871F8"/>
    <w:rsid w:val="00287A5D"/>
    <w:rsid w:val="00287C57"/>
    <w:rsid w:val="002901BB"/>
    <w:rsid w:val="00292AD1"/>
    <w:rsid w:val="00293161"/>
    <w:rsid w:val="002932A3"/>
    <w:rsid w:val="00296585"/>
    <w:rsid w:val="00297604"/>
    <w:rsid w:val="002A0C96"/>
    <w:rsid w:val="002A1DC6"/>
    <w:rsid w:val="002A3C71"/>
    <w:rsid w:val="002A7DF3"/>
    <w:rsid w:val="002B0303"/>
    <w:rsid w:val="002B1C18"/>
    <w:rsid w:val="002B48A9"/>
    <w:rsid w:val="002B70D3"/>
    <w:rsid w:val="002C039D"/>
    <w:rsid w:val="002C62C3"/>
    <w:rsid w:val="002D2EFA"/>
    <w:rsid w:val="002D4BE7"/>
    <w:rsid w:val="002D5564"/>
    <w:rsid w:val="002D724A"/>
    <w:rsid w:val="002E2B27"/>
    <w:rsid w:val="002E2FCC"/>
    <w:rsid w:val="002E4558"/>
    <w:rsid w:val="002E459A"/>
    <w:rsid w:val="002E5309"/>
    <w:rsid w:val="002E5656"/>
    <w:rsid w:val="002E6109"/>
    <w:rsid w:val="002E6199"/>
    <w:rsid w:val="002E6BC1"/>
    <w:rsid w:val="002F0F15"/>
    <w:rsid w:val="002F1A3D"/>
    <w:rsid w:val="002F2036"/>
    <w:rsid w:val="002F3E34"/>
    <w:rsid w:val="002F75FF"/>
    <w:rsid w:val="00300E42"/>
    <w:rsid w:val="0030646B"/>
    <w:rsid w:val="0031172B"/>
    <w:rsid w:val="0031177C"/>
    <w:rsid w:val="00313901"/>
    <w:rsid w:val="00314727"/>
    <w:rsid w:val="00316EE8"/>
    <w:rsid w:val="003210A6"/>
    <w:rsid w:val="00322347"/>
    <w:rsid w:val="00325374"/>
    <w:rsid w:val="00327B0C"/>
    <w:rsid w:val="00330DC0"/>
    <w:rsid w:val="0033112C"/>
    <w:rsid w:val="00331B7D"/>
    <w:rsid w:val="00332059"/>
    <w:rsid w:val="00334B36"/>
    <w:rsid w:val="00335C57"/>
    <w:rsid w:val="00341B79"/>
    <w:rsid w:val="00342DE2"/>
    <w:rsid w:val="00342FA9"/>
    <w:rsid w:val="00346881"/>
    <w:rsid w:val="003509D7"/>
    <w:rsid w:val="003514BC"/>
    <w:rsid w:val="00353C88"/>
    <w:rsid w:val="003554CB"/>
    <w:rsid w:val="00356631"/>
    <w:rsid w:val="003648F1"/>
    <w:rsid w:val="00364925"/>
    <w:rsid w:val="00365782"/>
    <w:rsid w:val="00367352"/>
    <w:rsid w:val="00370367"/>
    <w:rsid w:val="00370DCA"/>
    <w:rsid w:val="00370F51"/>
    <w:rsid w:val="00371684"/>
    <w:rsid w:val="003726B9"/>
    <w:rsid w:val="00373507"/>
    <w:rsid w:val="0037382D"/>
    <w:rsid w:val="00375054"/>
    <w:rsid w:val="00377083"/>
    <w:rsid w:val="003806A3"/>
    <w:rsid w:val="003828A7"/>
    <w:rsid w:val="00382943"/>
    <w:rsid w:val="0038408D"/>
    <w:rsid w:val="00390CE3"/>
    <w:rsid w:val="00392506"/>
    <w:rsid w:val="00393EE9"/>
    <w:rsid w:val="00395942"/>
    <w:rsid w:val="003972CD"/>
    <w:rsid w:val="003A0C52"/>
    <w:rsid w:val="003A0CC9"/>
    <w:rsid w:val="003A5478"/>
    <w:rsid w:val="003A5D0A"/>
    <w:rsid w:val="003B378E"/>
    <w:rsid w:val="003B3F5F"/>
    <w:rsid w:val="003B6B57"/>
    <w:rsid w:val="003C1DD1"/>
    <w:rsid w:val="003C2D9C"/>
    <w:rsid w:val="003C51BD"/>
    <w:rsid w:val="003C694E"/>
    <w:rsid w:val="003D1064"/>
    <w:rsid w:val="003D246D"/>
    <w:rsid w:val="003D3567"/>
    <w:rsid w:val="003D35C2"/>
    <w:rsid w:val="003D6D02"/>
    <w:rsid w:val="003D6E24"/>
    <w:rsid w:val="003E0A75"/>
    <w:rsid w:val="003E0B96"/>
    <w:rsid w:val="003E3600"/>
    <w:rsid w:val="003E3BE5"/>
    <w:rsid w:val="003E4E8E"/>
    <w:rsid w:val="003E51B6"/>
    <w:rsid w:val="003F52E3"/>
    <w:rsid w:val="0040159A"/>
    <w:rsid w:val="00402A00"/>
    <w:rsid w:val="004031CC"/>
    <w:rsid w:val="004040F7"/>
    <w:rsid w:val="0040614A"/>
    <w:rsid w:val="004065CC"/>
    <w:rsid w:val="00411088"/>
    <w:rsid w:val="004114F9"/>
    <w:rsid w:val="00412CF1"/>
    <w:rsid w:val="004131A3"/>
    <w:rsid w:val="004134A6"/>
    <w:rsid w:val="00414E94"/>
    <w:rsid w:val="004160A2"/>
    <w:rsid w:val="004169E9"/>
    <w:rsid w:val="00420528"/>
    <w:rsid w:val="004224C9"/>
    <w:rsid w:val="00424739"/>
    <w:rsid w:val="00426D0E"/>
    <w:rsid w:val="00427AF4"/>
    <w:rsid w:val="004343F9"/>
    <w:rsid w:val="00434514"/>
    <w:rsid w:val="00434E07"/>
    <w:rsid w:val="00435E1A"/>
    <w:rsid w:val="00437DD9"/>
    <w:rsid w:val="004422F6"/>
    <w:rsid w:val="00442B2B"/>
    <w:rsid w:val="00444810"/>
    <w:rsid w:val="00444886"/>
    <w:rsid w:val="00445E3E"/>
    <w:rsid w:val="0044782A"/>
    <w:rsid w:val="00450A5D"/>
    <w:rsid w:val="00450E1F"/>
    <w:rsid w:val="004527CE"/>
    <w:rsid w:val="00453656"/>
    <w:rsid w:val="00453D19"/>
    <w:rsid w:val="00454423"/>
    <w:rsid w:val="004558B2"/>
    <w:rsid w:val="00455A92"/>
    <w:rsid w:val="00456CA8"/>
    <w:rsid w:val="00456CE3"/>
    <w:rsid w:val="00457D0B"/>
    <w:rsid w:val="00457F1E"/>
    <w:rsid w:val="004616B6"/>
    <w:rsid w:val="00466714"/>
    <w:rsid w:val="00472261"/>
    <w:rsid w:val="00473059"/>
    <w:rsid w:val="00477021"/>
    <w:rsid w:val="0047721E"/>
    <w:rsid w:val="00480331"/>
    <w:rsid w:val="0048077B"/>
    <w:rsid w:val="0048602A"/>
    <w:rsid w:val="0048727A"/>
    <w:rsid w:val="0048735D"/>
    <w:rsid w:val="00490CAD"/>
    <w:rsid w:val="0049242E"/>
    <w:rsid w:val="00496E85"/>
    <w:rsid w:val="004A0245"/>
    <w:rsid w:val="004A1274"/>
    <w:rsid w:val="004A1E2A"/>
    <w:rsid w:val="004A25E8"/>
    <w:rsid w:val="004A3CB4"/>
    <w:rsid w:val="004A433D"/>
    <w:rsid w:val="004A5194"/>
    <w:rsid w:val="004A54A4"/>
    <w:rsid w:val="004A645E"/>
    <w:rsid w:val="004A7B5E"/>
    <w:rsid w:val="004B0AAC"/>
    <w:rsid w:val="004B147C"/>
    <w:rsid w:val="004B3B5B"/>
    <w:rsid w:val="004B4F52"/>
    <w:rsid w:val="004B4FA3"/>
    <w:rsid w:val="004B5114"/>
    <w:rsid w:val="004B7402"/>
    <w:rsid w:val="004C01FE"/>
    <w:rsid w:val="004C17E5"/>
    <w:rsid w:val="004C7386"/>
    <w:rsid w:val="004D1871"/>
    <w:rsid w:val="004D1BA1"/>
    <w:rsid w:val="004D275A"/>
    <w:rsid w:val="004D3BF9"/>
    <w:rsid w:val="004D44AC"/>
    <w:rsid w:val="004D51F9"/>
    <w:rsid w:val="004D5B16"/>
    <w:rsid w:val="004D6359"/>
    <w:rsid w:val="004D7B13"/>
    <w:rsid w:val="004E6E49"/>
    <w:rsid w:val="004E73ED"/>
    <w:rsid w:val="004F0DF1"/>
    <w:rsid w:val="004F2421"/>
    <w:rsid w:val="004F47A9"/>
    <w:rsid w:val="005020F9"/>
    <w:rsid w:val="0050216B"/>
    <w:rsid w:val="0050612F"/>
    <w:rsid w:val="00506179"/>
    <w:rsid w:val="0050633F"/>
    <w:rsid w:val="00510650"/>
    <w:rsid w:val="0051179C"/>
    <w:rsid w:val="00512C86"/>
    <w:rsid w:val="00516275"/>
    <w:rsid w:val="00517415"/>
    <w:rsid w:val="00517464"/>
    <w:rsid w:val="005205E3"/>
    <w:rsid w:val="00520FC0"/>
    <w:rsid w:val="00520FE4"/>
    <w:rsid w:val="00521DE0"/>
    <w:rsid w:val="005242E5"/>
    <w:rsid w:val="00527AF3"/>
    <w:rsid w:val="005313B2"/>
    <w:rsid w:val="00532A12"/>
    <w:rsid w:val="00532EC5"/>
    <w:rsid w:val="00536104"/>
    <w:rsid w:val="00541121"/>
    <w:rsid w:val="00541A45"/>
    <w:rsid w:val="00541DE4"/>
    <w:rsid w:val="00542DA5"/>
    <w:rsid w:val="00542ED9"/>
    <w:rsid w:val="005430B9"/>
    <w:rsid w:val="00543BFB"/>
    <w:rsid w:val="00543CDF"/>
    <w:rsid w:val="00544F9C"/>
    <w:rsid w:val="0055002E"/>
    <w:rsid w:val="005508D1"/>
    <w:rsid w:val="005509F6"/>
    <w:rsid w:val="00550B9F"/>
    <w:rsid w:val="00551445"/>
    <w:rsid w:val="005517FC"/>
    <w:rsid w:val="00552623"/>
    <w:rsid w:val="005529D5"/>
    <w:rsid w:val="00554C5F"/>
    <w:rsid w:val="00556580"/>
    <w:rsid w:val="00557D42"/>
    <w:rsid w:val="005634F5"/>
    <w:rsid w:val="00567619"/>
    <w:rsid w:val="005707B7"/>
    <w:rsid w:val="00570FB3"/>
    <w:rsid w:val="005739B2"/>
    <w:rsid w:val="00573E2E"/>
    <w:rsid w:val="00575BA7"/>
    <w:rsid w:val="00577853"/>
    <w:rsid w:val="00582073"/>
    <w:rsid w:val="00583BBE"/>
    <w:rsid w:val="0058425B"/>
    <w:rsid w:val="00587C97"/>
    <w:rsid w:val="005928FC"/>
    <w:rsid w:val="00593834"/>
    <w:rsid w:val="005950A7"/>
    <w:rsid w:val="005A0689"/>
    <w:rsid w:val="005A0C3A"/>
    <w:rsid w:val="005A14B0"/>
    <w:rsid w:val="005A2A79"/>
    <w:rsid w:val="005A2BD5"/>
    <w:rsid w:val="005A5403"/>
    <w:rsid w:val="005A55E3"/>
    <w:rsid w:val="005A6131"/>
    <w:rsid w:val="005A719C"/>
    <w:rsid w:val="005B2813"/>
    <w:rsid w:val="005B51CC"/>
    <w:rsid w:val="005B712F"/>
    <w:rsid w:val="005C1498"/>
    <w:rsid w:val="005C24B8"/>
    <w:rsid w:val="005C3F43"/>
    <w:rsid w:val="005C4090"/>
    <w:rsid w:val="005D0AD9"/>
    <w:rsid w:val="005D2136"/>
    <w:rsid w:val="005D2E4F"/>
    <w:rsid w:val="005D3C8B"/>
    <w:rsid w:val="005D4187"/>
    <w:rsid w:val="005D52C5"/>
    <w:rsid w:val="005D57D6"/>
    <w:rsid w:val="005E1BB5"/>
    <w:rsid w:val="005E3041"/>
    <w:rsid w:val="005E6777"/>
    <w:rsid w:val="005E75C7"/>
    <w:rsid w:val="005E7668"/>
    <w:rsid w:val="005E7F43"/>
    <w:rsid w:val="005F2D7F"/>
    <w:rsid w:val="005F4E10"/>
    <w:rsid w:val="005F53FC"/>
    <w:rsid w:val="005F5797"/>
    <w:rsid w:val="005F5A8D"/>
    <w:rsid w:val="005F70DD"/>
    <w:rsid w:val="005F77C3"/>
    <w:rsid w:val="006002F7"/>
    <w:rsid w:val="00600C63"/>
    <w:rsid w:val="00601FA0"/>
    <w:rsid w:val="006027FE"/>
    <w:rsid w:val="00603243"/>
    <w:rsid w:val="00612435"/>
    <w:rsid w:val="00613BE0"/>
    <w:rsid w:val="0061492E"/>
    <w:rsid w:val="00614AF1"/>
    <w:rsid w:val="00621676"/>
    <w:rsid w:val="00622262"/>
    <w:rsid w:val="006226A0"/>
    <w:rsid w:val="006231B7"/>
    <w:rsid w:val="00623804"/>
    <w:rsid w:val="00625014"/>
    <w:rsid w:val="006337AD"/>
    <w:rsid w:val="00633C0E"/>
    <w:rsid w:val="00634FA4"/>
    <w:rsid w:val="006358FC"/>
    <w:rsid w:val="00636DE3"/>
    <w:rsid w:val="0063751D"/>
    <w:rsid w:val="006412F9"/>
    <w:rsid w:val="00646B31"/>
    <w:rsid w:val="00646BB2"/>
    <w:rsid w:val="00647E29"/>
    <w:rsid w:val="00655229"/>
    <w:rsid w:val="0065607A"/>
    <w:rsid w:val="00656237"/>
    <w:rsid w:val="00656D2C"/>
    <w:rsid w:val="006600F6"/>
    <w:rsid w:val="0066152A"/>
    <w:rsid w:val="006649AA"/>
    <w:rsid w:val="00666198"/>
    <w:rsid w:val="0066640C"/>
    <w:rsid w:val="0067064B"/>
    <w:rsid w:val="00674A5B"/>
    <w:rsid w:val="006758B7"/>
    <w:rsid w:val="00681189"/>
    <w:rsid w:val="00684B75"/>
    <w:rsid w:val="00686EC7"/>
    <w:rsid w:val="00694E5A"/>
    <w:rsid w:val="00697F2F"/>
    <w:rsid w:val="006A1F1D"/>
    <w:rsid w:val="006A207E"/>
    <w:rsid w:val="006A2F22"/>
    <w:rsid w:val="006A536A"/>
    <w:rsid w:val="006A5E97"/>
    <w:rsid w:val="006A6255"/>
    <w:rsid w:val="006A7B33"/>
    <w:rsid w:val="006A7C97"/>
    <w:rsid w:val="006B0B3E"/>
    <w:rsid w:val="006B0D41"/>
    <w:rsid w:val="006B46D5"/>
    <w:rsid w:val="006B5841"/>
    <w:rsid w:val="006C10C2"/>
    <w:rsid w:val="006C3CAC"/>
    <w:rsid w:val="006C5D3A"/>
    <w:rsid w:val="006D0C00"/>
    <w:rsid w:val="006D663B"/>
    <w:rsid w:val="006D6BF7"/>
    <w:rsid w:val="006D6C73"/>
    <w:rsid w:val="006E0E8B"/>
    <w:rsid w:val="006E2F35"/>
    <w:rsid w:val="006E4312"/>
    <w:rsid w:val="006E4DA7"/>
    <w:rsid w:val="006F07DA"/>
    <w:rsid w:val="006F48FD"/>
    <w:rsid w:val="006F5396"/>
    <w:rsid w:val="006F5AB7"/>
    <w:rsid w:val="007008D8"/>
    <w:rsid w:val="00701309"/>
    <w:rsid w:val="0070239E"/>
    <w:rsid w:val="00702A99"/>
    <w:rsid w:val="00703BE1"/>
    <w:rsid w:val="00703D0E"/>
    <w:rsid w:val="00704037"/>
    <w:rsid w:val="00704989"/>
    <w:rsid w:val="007063EE"/>
    <w:rsid w:val="00707FBF"/>
    <w:rsid w:val="007100A3"/>
    <w:rsid w:val="00710E02"/>
    <w:rsid w:val="007113CE"/>
    <w:rsid w:val="00711635"/>
    <w:rsid w:val="00712041"/>
    <w:rsid w:val="00712906"/>
    <w:rsid w:val="0072115D"/>
    <w:rsid w:val="00724612"/>
    <w:rsid w:val="00727B58"/>
    <w:rsid w:val="007307D4"/>
    <w:rsid w:val="00732513"/>
    <w:rsid w:val="00732B38"/>
    <w:rsid w:val="00733848"/>
    <w:rsid w:val="00733FC2"/>
    <w:rsid w:val="00734349"/>
    <w:rsid w:val="00741BD8"/>
    <w:rsid w:val="00741D8B"/>
    <w:rsid w:val="0074239A"/>
    <w:rsid w:val="00742958"/>
    <w:rsid w:val="00743946"/>
    <w:rsid w:val="00743E0E"/>
    <w:rsid w:val="007442BA"/>
    <w:rsid w:val="0074522B"/>
    <w:rsid w:val="0074644E"/>
    <w:rsid w:val="00746758"/>
    <w:rsid w:val="0075152C"/>
    <w:rsid w:val="00753492"/>
    <w:rsid w:val="007534FD"/>
    <w:rsid w:val="00755BB6"/>
    <w:rsid w:val="00757E69"/>
    <w:rsid w:val="0076294F"/>
    <w:rsid w:val="00763198"/>
    <w:rsid w:val="00763DEF"/>
    <w:rsid w:val="00765C5B"/>
    <w:rsid w:val="0076618A"/>
    <w:rsid w:val="00773611"/>
    <w:rsid w:val="00773C11"/>
    <w:rsid w:val="00773EE2"/>
    <w:rsid w:val="007757E1"/>
    <w:rsid w:val="00776BC9"/>
    <w:rsid w:val="007819A0"/>
    <w:rsid w:val="00782A35"/>
    <w:rsid w:val="00784B4A"/>
    <w:rsid w:val="00787B62"/>
    <w:rsid w:val="00790E2E"/>
    <w:rsid w:val="00792007"/>
    <w:rsid w:val="0079313B"/>
    <w:rsid w:val="00793F35"/>
    <w:rsid w:val="00795E82"/>
    <w:rsid w:val="007A03FA"/>
    <w:rsid w:val="007A13C5"/>
    <w:rsid w:val="007A2671"/>
    <w:rsid w:val="007A406F"/>
    <w:rsid w:val="007B050E"/>
    <w:rsid w:val="007B1B78"/>
    <w:rsid w:val="007B2728"/>
    <w:rsid w:val="007B41AF"/>
    <w:rsid w:val="007B65AB"/>
    <w:rsid w:val="007B783A"/>
    <w:rsid w:val="007B7936"/>
    <w:rsid w:val="007C0626"/>
    <w:rsid w:val="007C146F"/>
    <w:rsid w:val="007C1B0A"/>
    <w:rsid w:val="007C3441"/>
    <w:rsid w:val="007C4E6F"/>
    <w:rsid w:val="007C5346"/>
    <w:rsid w:val="007C6382"/>
    <w:rsid w:val="007C71C3"/>
    <w:rsid w:val="007C73AE"/>
    <w:rsid w:val="007D02C7"/>
    <w:rsid w:val="007D2592"/>
    <w:rsid w:val="007D28AE"/>
    <w:rsid w:val="007D649E"/>
    <w:rsid w:val="007E1BF1"/>
    <w:rsid w:val="007E27EF"/>
    <w:rsid w:val="007E2B32"/>
    <w:rsid w:val="007E7EEC"/>
    <w:rsid w:val="007F0113"/>
    <w:rsid w:val="007F0CCB"/>
    <w:rsid w:val="007F18F3"/>
    <w:rsid w:val="007F3150"/>
    <w:rsid w:val="007F48BC"/>
    <w:rsid w:val="007F67A9"/>
    <w:rsid w:val="007F6B1E"/>
    <w:rsid w:val="0080040D"/>
    <w:rsid w:val="008037CC"/>
    <w:rsid w:val="008065DF"/>
    <w:rsid w:val="00811E00"/>
    <w:rsid w:val="008128E8"/>
    <w:rsid w:val="00813763"/>
    <w:rsid w:val="00815300"/>
    <w:rsid w:val="00817040"/>
    <w:rsid w:val="0081770D"/>
    <w:rsid w:val="00820ADD"/>
    <w:rsid w:val="00820FD9"/>
    <w:rsid w:val="00822D4E"/>
    <w:rsid w:val="00822D86"/>
    <w:rsid w:val="00823894"/>
    <w:rsid w:val="00823A65"/>
    <w:rsid w:val="00824913"/>
    <w:rsid w:val="00826300"/>
    <w:rsid w:val="008300EA"/>
    <w:rsid w:val="00830818"/>
    <w:rsid w:val="008313C6"/>
    <w:rsid w:val="00832CB3"/>
    <w:rsid w:val="00833742"/>
    <w:rsid w:val="00833804"/>
    <w:rsid w:val="008364B9"/>
    <w:rsid w:val="008375B6"/>
    <w:rsid w:val="00842CDE"/>
    <w:rsid w:val="0084303F"/>
    <w:rsid w:val="008435FE"/>
    <w:rsid w:val="00844F65"/>
    <w:rsid w:val="008463B7"/>
    <w:rsid w:val="0084657A"/>
    <w:rsid w:val="008468B3"/>
    <w:rsid w:val="0085132B"/>
    <w:rsid w:val="0085611B"/>
    <w:rsid w:val="00857D3C"/>
    <w:rsid w:val="00861636"/>
    <w:rsid w:val="00861F9A"/>
    <w:rsid w:val="00862144"/>
    <w:rsid w:val="00862FDC"/>
    <w:rsid w:val="00864B77"/>
    <w:rsid w:val="00867291"/>
    <w:rsid w:val="008703E4"/>
    <w:rsid w:val="00872655"/>
    <w:rsid w:val="008730B7"/>
    <w:rsid w:val="008734D5"/>
    <w:rsid w:val="0088090C"/>
    <w:rsid w:val="008827AC"/>
    <w:rsid w:val="00883270"/>
    <w:rsid w:val="0088391A"/>
    <w:rsid w:val="00885EEC"/>
    <w:rsid w:val="008872EC"/>
    <w:rsid w:val="0088799B"/>
    <w:rsid w:val="00890BE0"/>
    <w:rsid w:val="008914E1"/>
    <w:rsid w:val="0089425E"/>
    <w:rsid w:val="008A1099"/>
    <w:rsid w:val="008A3294"/>
    <w:rsid w:val="008A56D7"/>
    <w:rsid w:val="008A5D53"/>
    <w:rsid w:val="008A62E1"/>
    <w:rsid w:val="008A6656"/>
    <w:rsid w:val="008B1A1B"/>
    <w:rsid w:val="008B296C"/>
    <w:rsid w:val="008B5FED"/>
    <w:rsid w:val="008B6210"/>
    <w:rsid w:val="008C0663"/>
    <w:rsid w:val="008C21CF"/>
    <w:rsid w:val="008C2870"/>
    <w:rsid w:val="008C36E0"/>
    <w:rsid w:val="008C3D9C"/>
    <w:rsid w:val="008C47A8"/>
    <w:rsid w:val="008C5539"/>
    <w:rsid w:val="008C5856"/>
    <w:rsid w:val="008D1ACF"/>
    <w:rsid w:val="008D2F3F"/>
    <w:rsid w:val="008D3C73"/>
    <w:rsid w:val="008D3EAD"/>
    <w:rsid w:val="008D64E6"/>
    <w:rsid w:val="008D68E0"/>
    <w:rsid w:val="008D69D0"/>
    <w:rsid w:val="008D7111"/>
    <w:rsid w:val="008E2F71"/>
    <w:rsid w:val="008E3EEC"/>
    <w:rsid w:val="008E47F5"/>
    <w:rsid w:val="008E57B5"/>
    <w:rsid w:val="008E6524"/>
    <w:rsid w:val="008F0600"/>
    <w:rsid w:val="008F17A6"/>
    <w:rsid w:val="008F3297"/>
    <w:rsid w:val="008F33F1"/>
    <w:rsid w:val="008F37B8"/>
    <w:rsid w:val="008F3D9B"/>
    <w:rsid w:val="008F4CF8"/>
    <w:rsid w:val="008F579B"/>
    <w:rsid w:val="008F595C"/>
    <w:rsid w:val="008F76DC"/>
    <w:rsid w:val="00900396"/>
    <w:rsid w:val="00901AAB"/>
    <w:rsid w:val="0090394D"/>
    <w:rsid w:val="009050BA"/>
    <w:rsid w:val="00905CE6"/>
    <w:rsid w:val="00907BD1"/>
    <w:rsid w:val="009124B9"/>
    <w:rsid w:val="009159B5"/>
    <w:rsid w:val="00917D5A"/>
    <w:rsid w:val="009216A9"/>
    <w:rsid w:val="009221B1"/>
    <w:rsid w:val="00924259"/>
    <w:rsid w:val="00933533"/>
    <w:rsid w:val="00933E12"/>
    <w:rsid w:val="0093468D"/>
    <w:rsid w:val="00934FF2"/>
    <w:rsid w:val="00936B91"/>
    <w:rsid w:val="009425DF"/>
    <w:rsid w:val="009440A2"/>
    <w:rsid w:val="00944121"/>
    <w:rsid w:val="009445E4"/>
    <w:rsid w:val="009451CA"/>
    <w:rsid w:val="00946FDD"/>
    <w:rsid w:val="009477CE"/>
    <w:rsid w:val="00951F56"/>
    <w:rsid w:val="0095445D"/>
    <w:rsid w:val="009569EE"/>
    <w:rsid w:val="00956D6A"/>
    <w:rsid w:val="00961B93"/>
    <w:rsid w:val="00962B12"/>
    <w:rsid w:val="00964C81"/>
    <w:rsid w:val="00965C10"/>
    <w:rsid w:val="00965EB9"/>
    <w:rsid w:val="00967BC0"/>
    <w:rsid w:val="00967D81"/>
    <w:rsid w:val="009715A7"/>
    <w:rsid w:val="0097251D"/>
    <w:rsid w:val="00972B22"/>
    <w:rsid w:val="00974B85"/>
    <w:rsid w:val="009762FE"/>
    <w:rsid w:val="0098151C"/>
    <w:rsid w:val="00982313"/>
    <w:rsid w:val="009841F4"/>
    <w:rsid w:val="0098462D"/>
    <w:rsid w:val="00987E79"/>
    <w:rsid w:val="00987F26"/>
    <w:rsid w:val="00990650"/>
    <w:rsid w:val="0099109A"/>
    <w:rsid w:val="009920D9"/>
    <w:rsid w:val="009927B0"/>
    <w:rsid w:val="00992A22"/>
    <w:rsid w:val="0099355E"/>
    <w:rsid w:val="00994F3F"/>
    <w:rsid w:val="00996B85"/>
    <w:rsid w:val="00997EE7"/>
    <w:rsid w:val="009A2CA6"/>
    <w:rsid w:val="009A3BB7"/>
    <w:rsid w:val="009A593B"/>
    <w:rsid w:val="009A69F8"/>
    <w:rsid w:val="009B04EF"/>
    <w:rsid w:val="009B0EED"/>
    <w:rsid w:val="009B2058"/>
    <w:rsid w:val="009B23BB"/>
    <w:rsid w:val="009B2D87"/>
    <w:rsid w:val="009B5C56"/>
    <w:rsid w:val="009B63E9"/>
    <w:rsid w:val="009B6CBC"/>
    <w:rsid w:val="009B730A"/>
    <w:rsid w:val="009C173F"/>
    <w:rsid w:val="009C190D"/>
    <w:rsid w:val="009C3C3A"/>
    <w:rsid w:val="009C6FC3"/>
    <w:rsid w:val="009D039B"/>
    <w:rsid w:val="009D2388"/>
    <w:rsid w:val="009D2C7B"/>
    <w:rsid w:val="009E186A"/>
    <w:rsid w:val="009E220A"/>
    <w:rsid w:val="009E2F65"/>
    <w:rsid w:val="009E37A8"/>
    <w:rsid w:val="009E3D2D"/>
    <w:rsid w:val="009E549E"/>
    <w:rsid w:val="009E5588"/>
    <w:rsid w:val="009E5DDB"/>
    <w:rsid w:val="009E6C20"/>
    <w:rsid w:val="009E7243"/>
    <w:rsid w:val="009E7E5F"/>
    <w:rsid w:val="009F24E5"/>
    <w:rsid w:val="009F40E7"/>
    <w:rsid w:val="009F4D81"/>
    <w:rsid w:val="009F56D0"/>
    <w:rsid w:val="009F714B"/>
    <w:rsid w:val="009F7206"/>
    <w:rsid w:val="00A00852"/>
    <w:rsid w:val="00A00F88"/>
    <w:rsid w:val="00A015B2"/>
    <w:rsid w:val="00A0390A"/>
    <w:rsid w:val="00A04EDF"/>
    <w:rsid w:val="00A06D36"/>
    <w:rsid w:val="00A10036"/>
    <w:rsid w:val="00A11AA7"/>
    <w:rsid w:val="00A11E13"/>
    <w:rsid w:val="00A12A87"/>
    <w:rsid w:val="00A12DFA"/>
    <w:rsid w:val="00A13557"/>
    <w:rsid w:val="00A143DA"/>
    <w:rsid w:val="00A14505"/>
    <w:rsid w:val="00A170E9"/>
    <w:rsid w:val="00A17F9B"/>
    <w:rsid w:val="00A2088F"/>
    <w:rsid w:val="00A21E8A"/>
    <w:rsid w:val="00A249A5"/>
    <w:rsid w:val="00A262F6"/>
    <w:rsid w:val="00A264C9"/>
    <w:rsid w:val="00A274C3"/>
    <w:rsid w:val="00A27517"/>
    <w:rsid w:val="00A30363"/>
    <w:rsid w:val="00A30564"/>
    <w:rsid w:val="00A305FE"/>
    <w:rsid w:val="00A3297C"/>
    <w:rsid w:val="00A32A05"/>
    <w:rsid w:val="00A34161"/>
    <w:rsid w:val="00A34193"/>
    <w:rsid w:val="00A36746"/>
    <w:rsid w:val="00A426E8"/>
    <w:rsid w:val="00A43031"/>
    <w:rsid w:val="00A443DF"/>
    <w:rsid w:val="00A47E5D"/>
    <w:rsid w:val="00A52856"/>
    <w:rsid w:val="00A53CE7"/>
    <w:rsid w:val="00A54CBC"/>
    <w:rsid w:val="00A5657B"/>
    <w:rsid w:val="00A57092"/>
    <w:rsid w:val="00A576B1"/>
    <w:rsid w:val="00A60FF7"/>
    <w:rsid w:val="00A64896"/>
    <w:rsid w:val="00A65514"/>
    <w:rsid w:val="00A655CB"/>
    <w:rsid w:val="00A65873"/>
    <w:rsid w:val="00A70D87"/>
    <w:rsid w:val="00A71770"/>
    <w:rsid w:val="00A722C1"/>
    <w:rsid w:val="00A72D6D"/>
    <w:rsid w:val="00A74AD8"/>
    <w:rsid w:val="00A7503A"/>
    <w:rsid w:val="00A76867"/>
    <w:rsid w:val="00A801A4"/>
    <w:rsid w:val="00A83001"/>
    <w:rsid w:val="00A86FAC"/>
    <w:rsid w:val="00A87EDF"/>
    <w:rsid w:val="00A96E91"/>
    <w:rsid w:val="00AA14FF"/>
    <w:rsid w:val="00AA22D9"/>
    <w:rsid w:val="00AA2AEA"/>
    <w:rsid w:val="00AA5DE5"/>
    <w:rsid w:val="00AB2B18"/>
    <w:rsid w:val="00AB31CF"/>
    <w:rsid w:val="00AB3471"/>
    <w:rsid w:val="00AB3B08"/>
    <w:rsid w:val="00AB3C83"/>
    <w:rsid w:val="00AB42E5"/>
    <w:rsid w:val="00AB4523"/>
    <w:rsid w:val="00AB462F"/>
    <w:rsid w:val="00AB52EF"/>
    <w:rsid w:val="00AB57DA"/>
    <w:rsid w:val="00AB61D1"/>
    <w:rsid w:val="00AB6F20"/>
    <w:rsid w:val="00AC04C8"/>
    <w:rsid w:val="00AC1658"/>
    <w:rsid w:val="00AC1BB2"/>
    <w:rsid w:val="00AC1CE4"/>
    <w:rsid w:val="00AC1D8B"/>
    <w:rsid w:val="00AC2E06"/>
    <w:rsid w:val="00AC315E"/>
    <w:rsid w:val="00AC456F"/>
    <w:rsid w:val="00AC764F"/>
    <w:rsid w:val="00AC79DB"/>
    <w:rsid w:val="00AD0387"/>
    <w:rsid w:val="00AD327C"/>
    <w:rsid w:val="00AD3447"/>
    <w:rsid w:val="00AD3C12"/>
    <w:rsid w:val="00AD4953"/>
    <w:rsid w:val="00AD53C0"/>
    <w:rsid w:val="00AE035B"/>
    <w:rsid w:val="00AE0EE5"/>
    <w:rsid w:val="00AE1340"/>
    <w:rsid w:val="00AE76D1"/>
    <w:rsid w:val="00AF119D"/>
    <w:rsid w:val="00AF12EF"/>
    <w:rsid w:val="00AF170E"/>
    <w:rsid w:val="00AF191E"/>
    <w:rsid w:val="00AF1A86"/>
    <w:rsid w:val="00AF268A"/>
    <w:rsid w:val="00AF2CBE"/>
    <w:rsid w:val="00AF2F50"/>
    <w:rsid w:val="00AF3565"/>
    <w:rsid w:val="00AF3589"/>
    <w:rsid w:val="00AF517F"/>
    <w:rsid w:val="00AF7AF0"/>
    <w:rsid w:val="00B00527"/>
    <w:rsid w:val="00B01ECD"/>
    <w:rsid w:val="00B03187"/>
    <w:rsid w:val="00B0396C"/>
    <w:rsid w:val="00B06C35"/>
    <w:rsid w:val="00B104E0"/>
    <w:rsid w:val="00B108C6"/>
    <w:rsid w:val="00B122C6"/>
    <w:rsid w:val="00B12D84"/>
    <w:rsid w:val="00B14C17"/>
    <w:rsid w:val="00B15B6E"/>
    <w:rsid w:val="00B171CD"/>
    <w:rsid w:val="00B174C3"/>
    <w:rsid w:val="00B17CFC"/>
    <w:rsid w:val="00B22D27"/>
    <w:rsid w:val="00B23099"/>
    <w:rsid w:val="00B3239D"/>
    <w:rsid w:val="00B33F2C"/>
    <w:rsid w:val="00B348BF"/>
    <w:rsid w:val="00B34B30"/>
    <w:rsid w:val="00B34F25"/>
    <w:rsid w:val="00B35661"/>
    <w:rsid w:val="00B414EF"/>
    <w:rsid w:val="00B4188D"/>
    <w:rsid w:val="00B41C5D"/>
    <w:rsid w:val="00B42B12"/>
    <w:rsid w:val="00B45588"/>
    <w:rsid w:val="00B45B9D"/>
    <w:rsid w:val="00B46199"/>
    <w:rsid w:val="00B46270"/>
    <w:rsid w:val="00B51510"/>
    <w:rsid w:val="00B51D91"/>
    <w:rsid w:val="00B534F4"/>
    <w:rsid w:val="00B53511"/>
    <w:rsid w:val="00B54403"/>
    <w:rsid w:val="00B60328"/>
    <w:rsid w:val="00B61B12"/>
    <w:rsid w:val="00B65356"/>
    <w:rsid w:val="00B6762A"/>
    <w:rsid w:val="00B7006E"/>
    <w:rsid w:val="00B73320"/>
    <w:rsid w:val="00B74C48"/>
    <w:rsid w:val="00B77C1E"/>
    <w:rsid w:val="00B835D7"/>
    <w:rsid w:val="00B83ACB"/>
    <w:rsid w:val="00B84058"/>
    <w:rsid w:val="00B84F85"/>
    <w:rsid w:val="00B85B39"/>
    <w:rsid w:val="00B90996"/>
    <w:rsid w:val="00B90F20"/>
    <w:rsid w:val="00B93EC2"/>
    <w:rsid w:val="00B94EE9"/>
    <w:rsid w:val="00BA2F58"/>
    <w:rsid w:val="00BA5AEA"/>
    <w:rsid w:val="00BA5D0B"/>
    <w:rsid w:val="00BA683B"/>
    <w:rsid w:val="00BB2467"/>
    <w:rsid w:val="00BC087C"/>
    <w:rsid w:val="00BC2713"/>
    <w:rsid w:val="00BC3582"/>
    <w:rsid w:val="00BC4796"/>
    <w:rsid w:val="00BC52BE"/>
    <w:rsid w:val="00BC5ACF"/>
    <w:rsid w:val="00BC6498"/>
    <w:rsid w:val="00BC762C"/>
    <w:rsid w:val="00BC78D8"/>
    <w:rsid w:val="00BD0033"/>
    <w:rsid w:val="00BD1C8B"/>
    <w:rsid w:val="00BD292A"/>
    <w:rsid w:val="00BD2F52"/>
    <w:rsid w:val="00BD513A"/>
    <w:rsid w:val="00BD53E6"/>
    <w:rsid w:val="00BD6E0A"/>
    <w:rsid w:val="00BD7DFD"/>
    <w:rsid w:val="00BE3ADD"/>
    <w:rsid w:val="00BE5214"/>
    <w:rsid w:val="00BE7037"/>
    <w:rsid w:val="00BE71E8"/>
    <w:rsid w:val="00BF042E"/>
    <w:rsid w:val="00BF2A86"/>
    <w:rsid w:val="00BF33C7"/>
    <w:rsid w:val="00BF3535"/>
    <w:rsid w:val="00BF5D56"/>
    <w:rsid w:val="00C009EB"/>
    <w:rsid w:val="00C04E80"/>
    <w:rsid w:val="00C058AE"/>
    <w:rsid w:val="00C075FE"/>
    <w:rsid w:val="00C11878"/>
    <w:rsid w:val="00C12154"/>
    <w:rsid w:val="00C128AB"/>
    <w:rsid w:val="00C134D3"/>
    <w:rsid w:val="00C1365B"/>
    <w:rsid w:val="00C13CF1"/>
    <w:rsid w:val="00C168AB"/>
    <w:rsid w:val="00C20101"/>
    <w:rsid w:val="00C2186B"/>
    <w:rsid w:val="00C2251B"/>
    <w:rsid w:val="00C22CBF"/>
    <w:rsid w:val="00C24010"/>
    <w:rsid w:val="00C25713"/>
    <w:rsid w:val="00C25883"/>
    <w:rsid w:val="00C25E95"/>
    <w:rsid w:val="00C26C7E"/>
    <w:rsid w:val="00C30452"/>
    <w:rsid w:val="00C31C29"/>
    <w:rsid w:val="00C3224B"/>
    <w:rsid w:val="00C334B0"/>
    <w:rsid w:val="00C34712"/>
    <w:rsid w:val="00C35EE8"/>
    <w:rsid w:val="00C37408"/>
    <w:rsid w:val="00C415F4"/>
    <w:rsid w:val="00C44236"/>
    <w:rsid w:val="00C47EAD"/>
    <w:rsid w:val="00C52016"/>
    <w:rsid w:val="00C525E4"/>
    <w:rsid w:val="00C54642"/>
    <w:rsid w:val="00C54A83"/>
    <w:rsid w:val="00C55351"/>
    <w:rsid w:val="00C55C60"/>
    <w:rsid w:val="00C57B3D"/>
    <w:rsid w:val="00C6294B"/>
    <w:rsid w:val="00C629E7"/>
    <w:rsid w:val="00C67BC9"/>
    <w:rsid w:val="00C67C42"/>
    <w:rsid w:val="00C73F87"/>
    <w:rsid w:val="00C7455C"/>
    <w:rsid w:val="00C76723"/>
    <w:rsid w:val="00C76A9F"/>
    <w:rsid w:val="00C76DBD"/>
    <w:rsid w:val="00C8112D"/>
    <w:rsid w:val="00C81BE6"/>
    <w:rsid w:val="00C81D61"/>
    <w:rsid w:val="00C84C10"/>
    <w:rsid w:val="00C85246"/>
    <w:rsid w:val="00C870AE"/>
    <w:rsid w:val="00C87DCF"/>
    <w:rsid w:val="00C934DB"/>
    <w:rsid w:val="00C940EF"/>
    <w:rsid w:val="00C94193"/>
    <w:rsid w:val="00C94811"/>
    <w:rsid w:val="00C96DC0"/>
    <w:rsid w:val="00CA1054"/>
    <w:rsid w:val="00CA1464"/>
    <w:rsid w:val="00CB3114"/>
    <w:rsid w:val="00CB3634"/>
    <w:rsid w:val="00CB38B1"/>
    <w:rsid w:val="00CB41AF"/>
    <w:rsid w:val="00CB4C3E"/>
    <w:rsid w:val="00CB62F2"/>
    <w:rsid w:val="00CC0387"/>
    <w:rsid w:val="00CC069E"/>
    <w:rsid w:val="00CC1221"/>
    <w:rsid w:val="00CC27EE"/>
    <w:rsid w:val="00CC4FFB"/>
    <w:rsid w:val="00CC580E"/>
    <w:rsid w:val="00CD2A24"/>
    <w:rsid w:val="00CD4635"/>
    <w:rsid w:val="00CD6436"/>
    <w:rsid w:val="00CD7AF0"/>
    <w:rsid w:val="00CE0E5A"/>
    <w:rsid w:val="00CE4E71"/>
    <w:rsid w:val="00CE5F6F"/>
    <w:rsid w:val="00CE74A8"/>
    <w:rsid w:val="00CF0FC2"/>
    <w:rsid w:val="00CF1AA9"/>
    <w:rsid w:val="00CF258C"/>
    <w:rsid w:val="00CF36DF"/>
    <w:rsid w:val="00CF63DA"/>
    <w:rsid w:val="00D02C71"/>
    <w:rsid w:val="00D0459B"/>
    <w:rsid w:val="00D049BE"/>
    <w:rsid w:val="00D065A9"/>
    <w:rsid w:val="00D06D25"/>
    <w:rsid w:val="00D12585"/>
    <w:rsid w:val="00D1258E"/>
    <w:rsid w:val="00D135E9"/>
    <w:rsid w:val="00D13CA2"/>
    <w:rsid w:val="00D140A1"/>
    <w:rsid w:val="00D15688"/>
    <w:rsid w:val="00D17332"/>
    <w:rsid w:val="00D21D2F"/>
    <w:rsid w:val="00D22293"/>
    <w:rsid w:val="00D23D3A"/>
    <w:rsid w:val="00D24ADA"/>
    <w:rsid w:val="00D25C42"/>
    <w:rsid w:val="00D25E33"/>
    <w:rsid w:val="00D2621C"/>
    <w:rsid w:val="00D26431"/>
    <w:rsid w:val="00D26B5F"/>
    <w:rsid w:val="00D27CE6"/>
    <w:rsid w:val="00D30FDC"/>
    <w:rsid w:val="00D313C8"/>
    <w:rsid w:val="00D32DDB"/>
    <w:rsid w:val="00D33130"/>
    <w:rsid w:val="00D343E4"/>
    <w:rsid w:val="00D347D2"/>
    <w:rsid w:val="00D360D7"/>
    <w:rsid w:val="00D40017"/>
    <w:rsid w:val="00D401B2"/>
    <w:rsid w:val="00D40598"/>
    <w:rsid w:val="00D4377D"/>
    <w:rsid w:val="00D4377E"/>
    <w:rsid w:val="00D43C93"/>
    <w:rsid w:val="00D45C6B"/>
    <w:rsid w:val="00D50359"/>
    <w:rsid w:val="00D504C7"/>
    <w:rsid w:val="00D571A1"/>
    <w:rsid w:val="00D62BE2"/>
    <w:rsid w:val="00D63F3C"/>
    <w:rsid w:val="00D65C25"/>
    <w:rsid w:val="00D6623A"/>
    <w:rsid w:val="00D66256"/>
    <w:rsid w:val="00D71B26"/>
    <w:rsid w:val="00D72411"/>
    <w:rsid w:val="00D7560E"/>
    <w:rsid w:val="00D7562C"/>
    <w:rsid w:val="00D7630C"/>
    <w:rsid w:val="00D77A45"/>
    <w:rsid w:val="00D77AEC"/>
    <w:rsid w:val="00D77F6E"/>
    <w:rsid w:val="00D80EFC"/>
    <w:rsid w:val="00D80F46"/>
    <w:rsid w:val="00D80F4C"/>
    <w:rsid w:val="00D8267C"/>
    <w:rsid w:val="00D82CF7"/>
    <w:rsid w:val="00D83B9E"/>
    <w:rsid w:val="00D843F0"/>
    <w:rsid w:val="00D846D8"/>
    <w:rsid w:val="00D9032E"/>
    <w:rsid w:val="00D90EEC"/>
    <w:rsid w:val="00D91C73"/>
    <w:rsid w:val="00D923FE"/>
    <w:rsid w:val="00D936AF"/>
    <w:rsid w:val="00D94EF8"/>
    <w:rsid w:val="00DA001A"/>
    <w:rsid w:val="00DA1D8A"/>
    <w:rsid w:val="00DA2F68"/>
    <w:rsid w:val="00DA3C33"/>
    <w:rsid w:val="00DA5168"/>
    <w:rsid w:val="00DA5D00"/>
    <w:rsid w:val="00DA669E"/>
    <w:rsid w:val="00DA69F5"/>
    <w:rsid w:val="00DA6E0C"/>
    <w:rsid w:val="00DA7583"/>
    <w:rsid w:val="00DB0BBD"/>
    <w:rsid w:val="00DB0EF9"/>
    <w:rsid w:val="00DB1323"/>
    <w:rsid w:val="00DB3821"/>
    <w:rsid w:val="00DC0D7A"/>
    <w:rsid w:val="00DC2196"/>
    <w:rsid w:val="00DC363C"/>
    <w:rsid w:val="00DC3FC2"/>
    <w:rsid w:val="00DC73E6"/>
    <w:rsid w:val="00DC7C26"/>
    <w:rsid w:val="00DC7DBD"/>
    <w:rsid w:val="00DD3015"/>
    <w:rsid w:val="00DD46D9"/>
    <w:rsid w:val="00DD70B8"/>
    <w:rsid w:val="00DE11AE"/>
    <w:rsid w:val="00DE1DDF"/>
    <w:rsid w:val="00DE5076"/>
    <w:rsid w:val="00DE597F"/>
    <w:rsid w:val="00DE5C87"/>
    <w:rsid w:val="00DE7827"/>
    <w:rsid w:val="00DF2C6B"/>
    <w:rsid w:val="00DF5677"/>
    <w:rsid w:val="00DF5E07"/>
    <w:rsid w:val="00DF5E8B"/>
    <w:rsid w:val="00DF7003"/>
    <w:rsid w:val="00E00811"/>
    <w:rsid w:val="00E00D0D"/>
    <w:rsid w:val="00E06D53"/>
    <w:rsid w:val="00E07E4F"/>
    <w:rsid w:val="00E121C8"/>
    <w:rsid w:val="00E1484A"/>
    <w:rsid w:val="00E160C7"/>
    <w:rsid w:val="00E169A8"/>
    <w:rsid w:val="00E179F4"/>
    <w:rsid w:val="00E20365"/>
    <w:rsid w:val="00E243D5"/>
    <w:rsid w:val="00E25149"/>
    <w:rsid w:val="00E252AE"/>
    <w:rsid w:val="00E25CC1"/>
    <w:rsid w:val="00E3077E"/>
    <w:rsid w:val="00E31494"/>
    <w:rsid w:val="00E316DE"/>
    <w:rsid w:val="00E31C4E"/>
    <w:rsid w:val="00E31FC7"/>
    <w:rsid w:val="00E346FB"/>
    <w:rsid w:val="00E354CA"/>
    <w:rsid w:val="00E37D1B"/>
    <w:rsid w:val="00E433DA"/>
    <w:rsid w:val="00E4389E"/>
    <w:rsid w:val="00E43E9E"/>
    <w:rsid w:val="00E4642D"/>
    <w:rsid w:val="00E533FA"/>
    <w:rsid w:val="00E55C7F"/>
    <w:rsid w:val="00E56979"/>
    <w:rsid w:val="00E56F24"/>
    <w:rsid w:val="00E57450"/>
    <w:rsid w:val="00E610D7"/>
    <w:rsid w:val="00E61EF0"/>
    <w:rsid w:val="00E62F3B"/>
    <w:rsid w:val="00E632E3"/>
    <w:rsid w:val="00E64AE6"/>
    <w:rsid w:val="00E66A70"/>
    <w:rsid w:val="00E66E53"/>
    <w:rsid w:val="00E72A10"/>
    <w:rsid w:val="00E73789"/>
    <w:rsid w:val="00E73CDC"/>
    <w:rsid w:val="00E75D1D"/>
    <w:rsid w:val="00E8109D"/>
    <w:rsid w:val="00E85844"/>
    <w:rsid w:val="00E874A3"/>
    <w:rsid w:val="00E90620"/>
    <w:rsid w:val="00E94F6D"/>
    <w:rsid w:val="00E962F4"/>
    <w:rsid w:val="00E97798"/>
    <w:rsid w:val="00EA00B5"/>
    <w:rsid w:val="00EA0DE7"/>
    <w:rsid w:val="00EA1D1E"/>
    <w:rsid w:val="00EA287E"/>
    <w:rsid w:val="00EA398D"/>
    <w:rsid w:val="00EA4D72"/>
    <w:rsid w:val="00EB0E6F"/>
    <w:rsid w:val="00EB1768"/>
    <w:rsid w:val="00EB31C8"/>
    <w:rsid w:val="00EB50AE"/>
    <w:rsid w:val="00EB7413"/>
    <w:rsid w:val="00EC1C16"/>
    <w:rsid w:val="00EC1CF0"/>
    <w:rsid w:val="00EC4230"/>
    <w:rsid w:val="00EC62E9"/>
    <w:rsid w:val="00EC6707"/>
    <w:rsid w:val="00ED0801"/>
    <w:rsid w:val="00ED2730"/>
    <w:rsid w:val="00ED31BD"/>
    <w:rsid w:val="00ED3293"/>
    <w:rsid w:val="00ED3E13"/>
    <w:rsid w:val="00ED4BAD"/>
    <w:rsid w:val="00ED4C25"/>
    <w:rsid w:val="00ED58C7"/>
    <w:rsid w:val="00EE00A2"/>
    <w:rsid w:val="00EE0163"/>
    <w:rsid w:val="00EE2B14"/>
    <w:rsid w:val="00EE3C31"/>
    <w:rsid w:val="00EF3DC7"/>
    <w:rsid w:val="00EF4446"/>
    <w:rsid w:val="00EF784F"/>
    <w:rsid w:val="00F043FA"/>
    <w:rsid w:val="00F0526A"/>
    <w:rsid w:val="00F05C9B"/>
    <w:rsid w:val="00F069A4"/>
    <w:rsid w:val="00F0716B"/>
    <w:rsid w:val="00F07834"/>
    <w:rsid w:val="00F07A67"/>
    <w:rsid w:val="00F12F55"/>
    <w:rsid w:val="00F13B56"/>
    <w:rsid w:val="00F16F4F"/>
    <w:rsid w:val="00F176A0"/>
    <w:rsid w:val="00F22A2B"/>
    <w:rsid w:val="00F24482"/>
    <w:rsid w:val="00F26988"/>
    <w:rsid w:val="00F27C75"/>
    <w:rsid w:val="00F27FAA"/>
    <w:rsid w:val="00F3370E"/>
    <w:rsid w:val="00F378A9"/>
    <w:rsid w:val="00F42AE8"/>
    <w:rsid w:val="00F4326D"/>
    <w:rsid w:val="00F463C4"/>
    <w:rsid w:val="00F46592"/>
    <w:rsid w:val="00F50B38"/>
    <w:rsid w:val="00F50E07"/>
    <w:rsid w:val="00F51CEB"/>
    <w:rsid w:val="00F54C17"/>
    <w:rsid w:val="00F575F9"/>
    <w:rsid w:val="00F57D8F"/>
    <w:rsid w:val="00F6020A"/>
    <w:rsid w:val="00F603D4"/>
    <w:rsid w:val="00F60445"/>
    <w:rsid w:val="00F635B8"/>
    <w:rsid w:val="00F636CF"/>
    <w:rsid w:val="00F640FE"/>
    <w:rsid w:val="00F651C5"/>
    <w:rsid w:val="00F66CF6"/>
    <w:rsid w:val="00F672C3"/>
    <w:rsid w:val="00F70117"/>
    <w:rsid w:val="00F7169D"/>
    <w:rsid w:val="00F72234"/>
    <w:rsid w:val="00F741F8"/>
    <w:rsid w:val="00F763BF"/>
    <w:rsid w:val="00F779E4"/>
    <w:rsid w:val="00F80D0D"/>
    <w:rsid w:val="00F825CA"/>
    <w:rsid w:val="00F82694"/>
    <w:rsid w:val="00F83514"/>
    <w:rsid w:val="00F83FCF"/>
    <w:rsid w:val="00F8456B"/>
    <w:rsid w:val="00F848AD"/>
    <w:rsid w:val="00F861FC"/>
    <w:rsid w:val="00F90BEF"/>
    <w:rsid w:val="00F91798"/>
    <w:rsid w:val="00F92EF6"/>
    <w:rsid w:val="00F9443A"/>
    <w:rsid w:val="00F94465"/>
    <w:rsid w:val="00F97950"/>
    <w:rsid w:val="00FA112D"/>
    <w:rsid w:val="00FA18ED"/>
    <w:rsid w:val="00FA3881"/>
    <w:rsid w:val="00FA61BA"/>
    <w:rsid w:val="00FA674F"/>
    <w:rsid w:val="00FA7262"/>
    <w:rsid w:val="00FB0BEE"/>
    <w:rsid w:val="00FB3BC3"/>
    <w:rsid w:val="00FB439D"/>
    <w:rsid w:val="00FB5218"/>
    <w:rsid w:val="00FB5888"/>
    <w:rsid w:val="00FB780A"/>
    <w:rsid w:val="00FC13C1"/>
    <w:rsid w:val="00FC243B"/>
    <w:rsid w:val="00FC44B4"/>
    <w:rsid w:val="00FC54B9"/>
    <w:rsid w:val="00FC77A5"/>
    <w:rsid w:val="00FC7A63"/>
    <w:rsid w:val="00FD25C3"/>
    <w:rsid w:val="00FD49FE"/>
    <w:rsid w:val="00FD4DC1"/>
    <w:rsid w:val="00FD5F44"/>
    <w:rsid w:val="00FD7B75"/>
    <w:rsid w:val="00FE1E0E"/>
    <w:rsid w:val="00FE2677"/>
    <w:rsid w:val="00FE3C0B"/>
    <w:rsid w:val="00FE3C3B"/>
    <w:rsid w:val="00FE3C50"/>
    <w:rsid w:val="00FE4740"/>
    <w:rsid w:val="00FE4863"/>
    <w:rsid w:val="00FE6DC5"/>
    <w:rsid w:val="00FE72AE"/>
    <w:rsid w:val="00FF0705"/>
    <w:rsid w:val="00FF11B0"/>
    <w:rsid w:val="00FF1F0D"/>
    <w:rsid w:val="00FF2F90"/>
    <w:rsid w:val="00FF3449"/>
    <w:rsid w:val="00FF4431"/>
    <w:rsid w:val="00FF5008"/>
    <w:rsid w:val="00FF7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82926"/>
  <w15:chartTrackingRefBased/>
  <w15:docId w15:val="{CAE700E1-AEE5-46E4-A197-29D33D66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uppressAutoHyphens/>
    </w:pPr>
    <w:rPr>
      <w:rFonts w:eastAsia="SimSun"/>
      <w:sz w:val="24"/>
      <w:szCs w:val="24"/>
      <w:lang w:val="hr-HR" w:eastAsia="ar-SA"/>
    </w:rPr>
  </w:style>
  <w:style w:type="paragraph" w:styleId="Naslov1">
    <w:name w:val="heading 1"/>
    <w:next w:val="Normal"/>
    <w:qFormat/>
    <w:pPr>
      <w:keepNext/>
      <w:numPr>
        <w:numId w:val="1"/>
      </w:numPr>
      <w:suppressAutoHyphens/>
      <w:spacing w:before="240" w:after="60"/>
      <w:outlineLvl w:val="0"/>
    </w:pPr>
    <w:rPr>
      <w:rFonts w:ascii="Arial" w:eastAsia="SimSun" w:hAnsi="Arial" w:cs="Arial"/>
      <w:b/>
      <w:bCs/>
      <w:kern w:val="1"/>
      <w:sz w:val="32"/>
      <w:szCs w:val="32"/>
      <w:lang w:val="hr-HR" w:eastAsia="ar-SA"/>
    </w:rPr>
  </w:style>
  <w:style w:type="paragraph" w:styleId="Naslov2">
    <w:name w:val="heading 2"/>
    <w:basedOn w:val="Naslov1"/>
    <w:next w:val="Normal"/>
    <w:qFormat/>
    <w:pPr>
      <w:numPr>
        <w:ilvl w:val="1"/>
      </w:numPr>
      <w:outlineLvl w:val="1"/>
    </w:pPr>
    <w:rPr>
      <w:b w:val="0"/>
      <w:bCs w:val="0"/>
      <w:i/>
      <w:iCs/>
      <w:sz w:val="28"/>
      <w:szCs w:val="28"/>
    </w:rPr>
  </w:style>
  <w:style w:type="paragraph" w:styleId="Naslov3">
    <w:name w:val="heading 3"/>
    <w:basedOn w:val="Naslov2"/>
    <w:next w:val="Normal"/>
    <w:qFormat/>
    <w:pPr>
      <w:numPr>
        <w:ilvl w:val="2"/>
      </w:numPr>
      <w:outlineLvl w:val="2"/>
    </w:pPr>
    <w:rPr>
      <w:b/>
      <w:bCs/>
      <w:sz w:val="26"/>
      <w:szCs w:val="26"/>
    </w:rPr>
  </w:style>
  <w:style w:type="paragraph" w:styleId="Naslov4">
    <w:name w:val="heading 4"/>
    <w:basedOn w:val="Normal"/>
    <w:next w:val="Normal"/>
    <w:qFormat/>
    <w:pPr>
      <w:keepNext/>
      <w:numPr>
        <w:ilvl w:val="3"/>
        <w:numId w:val="1"/>
      </w:numPr>
      <w:spacing w:before="240" w:after="60"/>
      <w:outlineLvl w:val="3"/>
    </w:pPr>
    <w:rPr>
      <w:b/>
      <w:bCs/>
      <w:sz w:val="28"/>
      <w:szCs w:val="28"/>
    </w:rPr>
  </w:style>
  <w:style w:type="paragraph" w:styleId="Naslov5">
    <w:name w:val="heading 5"/>
    <w:basedOn w:val="Normal"/>
    <w:next w:val="Normal"/>
    <w:qFormat/>
    <w:pPr>
      <w:numPr>
        <w:ilvl w:val="4"/>
        <w:numId w:val="1"/>
      </w:numPr>
      <w:spacing w:before="240" w:after="60"/>
      <w:outlineLvl w:val="4"/>
    </w:pPr>
    <w:rPr>
      <w:b/>
      <w:bCs/>
      <w:i/>
      <w:iCs/>
      <w:sz w:val="26"/>
      <w:szCs w:val="26"/>
    </w:rPr>
  </w:style>
  <w:style w:type="paragraph" w:styleId="Naslov6">
    <w:name w:val="heading 6"/>
    <w:basedOn w:val="Normal"/>
    <w:next w:val="Normal"/>
    <w:qFormat/>
    <w:pPr>
      <w:numPr>
        <w:ilvl w:val="5"/>
        <w:numId w:val="1"/>
      </w:numPr>
      <w:spacing w:before="240" w:after="60"/>
      <w:outlineLvl w:val="5"/>
    </w:pPr>
    <w:rPr>
      <w:b/>
      <w:bCs/>
      <w:sz w:val="22"/>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8z2">
    <w:name w:val="WW8Num8z2"/>
    <w:rPr>
      <w:sz w:val="24"/>
      <w:szCs w:val="24"/>
    </w:rPr>
  </w:style>
  <w:style w:type="character" w:customStyle="1" w:styleId="WW8Num47z0">
    <w:name w:val="WW8Num47z0"/>
    <w:rPr>
      <w:rFonts w:ascii="Symbol" w:hAnsi="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DefaultParagraphFont1">
    <w:name w:val="Default Paragraph Font1"/>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Times New Roman" w:eastAsia="SimSu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DefaultParagraphFont11">
    <w:name w:val="WW-Default Paragraph Font11"/>
  </w:style>
  <w:style w:type="character" w:customStyle="1" w:styleId="HTMLCode1">
    <w:name w:val="HTML Code1"/>
    <w:basedOn w:val="WW-DefaultParagraphFont11"/>
    <w:rPr>
      <w:rFonts w:ascii="Courier New" w:eastAsia="SimSun" w:hAnsi="Courier New" w:cs="Courier New"/>
      <w:sz w:val="20"/>
      <w:szCs w:val="20"/>
    </w:rPr>
  </w:style>
  <w:style w:type="character" w:styleId="Hiperveza">
    <w:name w:val="Hyperlink"/>
    <w:basedOn w:val="WW-DefaultParagraphFont11"/>
    <w:uiPriority w:val="99"/>
    <w:rPr>
      <w:color w:val="0000FF"/>
      <w:u w:val="single"/>
    </w:rPr>
  </w:style>
  <w:style w:type="character" w:customStyle="1" w:styleId="a">
    <w:name w:val="a"/>
    <w:basedOn w:val="WW-DefaultParagraphFont11"/>
  </w:style>
  <w:style w:type="character" w:styleId="Brojstranice">
    <w:name w:val="page number"/>
    <w:basedOn w:val="WW-DefaultParagraphFont11"/>
  </w:style>
  <w:style w:type="character" w:customStyle="1" w:styleId="l">
    <w:name w:val="l"/>
    <w:basedOn w:val="WW-DefaultParagraphFont11"/>
  </w:style>
  <w:style w:type="character" w:customStyle="1" w:styleId="bodycopyblacklargespaced1">
    <w:name w:val="bodycopyblacklargespaced1"/>
    <w:basedOn w:val="WW-DefaultParagraphFont11"/>
    <w:rPr>
      <w:rFonts w:ascii="Arial" w:hAnsi="Arial" w:cs="Arial"/>
      <w:color w:val="000000"/>
      <w:sz w:val="11"/>
      <w:szCs w:val="11"/>
    </w:rPr>
  </w:style>
  <w:style w:type="character" w:styleId="Naglaeno">
    <w:name w:val="Strong"/>
    <w:basedOn w:val="WW-DefaultParagraphFont11"/>
    <w:qFormat/>
    <w:rPr>
      <w:b/>
      <w:bCs/>
    </w:rPr>
  </w:style>
  <w:style w:type="character" w:customStyle="1" w:styleId="headnavbluexlarge21">
    <w:name w:val="headnavbluexlarge21"/>
    <w:basedOn w:val="WW-DefaultParagraphFont11"/>
    <w:rPr>
      <w:rFonts w:ascii="Arial" w:hAnsi="Arial" w:cs="Arial"/>
      <w:b/>
      <w:bCs/>
      <w:strike w:val="0"/>
      <w:dstrike w:val="0"/>
      <w:color w:val="003366"/>
      <w:sz w:val="16"/>
      <w:szCs w:val="16"/>
      <w:u w:val="none"/>
    </w:rPr>
  </w:style>
  <w:style w:type="character" w:customStyle="1" w:styleId="a1">
    <w:name w:val="a1"/>
    <w:basedOn w:val="WW-DefaultParagraphFont11"/>
    <w:rPr>
      <w:color w:val="008000"/>
    </w:rPr>
  </w:style>
  <w:style w:type="character" w:styleId="SlijeenaHiperveza">
    <w:name w:val="FollowedHyperlink"/>
    <w:rPr>
      <w:color w:val="800000"/>
      <w:u w:val="single"/>
    </w:rPr>
  </w:style>
  <w:style w:type="paragraph" w:customStyle="1" w:styleId="Heading">
    <w:name w:val="Heading"/>
    <w:basedOn w:val="Normal"/>
    <w:next w:val="Tijeloteksta"/>
    <w:pPr>
      <w:keepNext/>
      <w:spacing w:before="240" w:after="120"/>
    </w:pPr>
    <w:rPr>
      <w:rFonts w:ascii="Arial" w:eastAsia="Lucida Sans Unicode" w:hAnsi="Arial" w:cs="Tahoma"/>
      <w:sz w:val="28"/>
      <w:szCs w:val="28"/>
    </w:rPr>
  </w:style>
  <w:style w:type="paragraph" w:styleId="Tijeloteksta">
    <w:name w:val="Body Text"/>
    <w:basedOn w:val="Normal"/>
    <w:pPr>
      <w:spacing w:after="120"/>
    </w:pPr>
  </w:style>
  <w:style w:type="paragraph" w:styleId="Popis">
    <w:name w:val="List"/>
    <w:basedOn w:val="Tijeloteksta"/>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body">
    <w:name w:val="body"/>
    <w:basedOn w:val="Normal"/>
    <w:pPr>
      <w:spacing w:before="280" w:after="280"/>
    </w:pPr>
  </w:style>
  <w:style w:type="paragraph" w:styleId="Sadraj1">
    <w:name w:val="toc 1"/>
    <w:basedOn w:val="Normal"/>
    <w:next w:val="Normal"/>
    <w:uiPriority w:val="39"/>
    <w:pPr>
      <w:tabs>
        <w:tab w:val="left" w:pos="480"/>
        <w:tab w:val="right" w:leader="dot" w:pos="9062"/>
      </w:tabs>
      <w:spacing w:before="360"/>
      <w:jc w:val="both"/>
    </w:pPr>
    <w:rPr>
      <w:rFonts w:ascii="Arial" w:hAnsi="Arial" w:cs="Arial"/>
      <w:bCs/>
      <w:caps/>
      <w:szCs w:val="28"/>
    </w:rPr>
  </w:style>
  <w:style w:type="paragraph" w:styleId="Sadraj2">
    <w:name w:val="toc 2"/>
    <w:basedOn w:val="Normal"/>
    <w:next w:val="Normal"/>
    <w:semiHidden/>
    <w:pPr>
      <w:spacing w:before="240"/>
    </w:pPr>
    <w:rPr>
      <w:b/>
      <w:bCs/>
      <w:sz w:val="20"/>
    </w:rPr>
  </w:style>
  <w:style w:type="paragraph" w:styleId="Sadraj3">
    <w:name w:val="toc 3"/>
    <w:basedOn w:val="Normal"/>
    <w:next w:val="Normal"/>
    <w:semiHidden/>
    <w:pPr>
      <w:ind w:left="240"/>
    </w:pPr>
    <w:rPr>
      <w:sz w:val="20"/>
    </w:rPr>
  </w:style>
  <w:style w:type="paragraph" w:styleId="Sadraj4">
    <w:name w:val="toc 4"/>
    <w:basedOn w:val="Normal"/>
    <w:next w:val="Normal"/>
    <w:semiHidden/>
    <w:pPr>
      <w:ind w:left="480"/>
    </w:pPr>
    <w:rPr>
      <w:sz w:val="20"/>
    </w:rPr>
  </w:style>
  <w:style w:type="paragraph" w:styleId="Sadraj5">
    <w:name w:val="toc 5"/>
    <w:basedOn w:val="Normal"/>
    <w:next w:val="Normal"/>
    <w:semiHidden/>
    <w:pPr>
      <w:ind w:left="720"/>
    </w:pPr>
    <w:rPr>
      <w:sz w:val="20"/>
    </w:rPr>
  </w:style>
  <w:style w:type="paragraph" w:styleId="Sadraj6">
    <w:name w:val="toc 6"/>
    <w:basedOn w:val="Normal"/>
    <w:next w:val="Normal"/>
    <w:semiHidden/>
    <w:pPr>
      <w:ind w:left="960"/>
    </w:pPr>
    <w:rPr>
      <w:sz w:val="20"/>
    </w:rPr>
  </w:style>
  <w:style w:type="paragraph" w:styleId="Sadraj7">
    <w:name w:val="toc 7"/>
    <w:basedOn w:val="Normal"/>
    <w:next w:val="Normal"/>
    <w:semiHidden/>
    <w:pPr>
      <w:ind w:left="1200"/>
    </w:pPr>
    <w:rPr>
      <w:sz w:val="20"/>
    </w:rPr>
  </w:style>
  <w:style w:type="paragraph" w:styleId="Sadraj8">
    <w:name w:val="toc 8"/>
    <w:basedOn w:val="Normal"/>
    <w:next w:val="Normal"/>
    <w:semiHidden/>
    <w:pPr>
      <w:ind w:left="1440"/>
    </w:pPr>
    <w:rPr>
      <w:sz w:val="20"/>
    </w:rPr>
  </w:style>
  <w:style w:type="paragraph" w:styleId="Sadraj9">
    <w:name w:val="toc 9"/>
    <w:basedOn w:val="Normal"/>
    <w:next w:val="Normal"/>
    <w:semiHidden/>
    <w:pPr>
      <w:ind w:left="1680"/>
    </w:pPr>
    <w:rPr>
      <w:sz w:val="20"/>
    </w:rPr>
  </w:style>
  <w:style w:type="paragraph" w:styleId="Podnoje">
    <w:name w:val="footer"/>
    <w:basedOn w:val="Normal"/>
    <w:link w:val="PodnojeChar"/>
    <w:uiPriority w:val="99"/>
    <w:pPr>
      <w:tabs>
        <w:tab w:val="center" w:pos="4536"/>
        <w:tab w:val="right" w:pos="9072"/>
      </w:tabs>
    </w:pPr>
  </w:style>
  <w:style w:type="paragraph" w:customStyle="1" w:styleId="Odlomakpopisa1">
    <w:name w:val="Odlomak popisa1"/>
    <w:basedOn w:val="Normal"/>
    <w:pPr>
      <w:ind w:left="70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Tijeloteksta"/>
  </w:style>
  <w:style w:type="paragraph" w:styleId="Zaglavlje">
    <w:name w:val="header"/>
    <w:basedOn w:val="Normal"/>
    <w:rsid w:val="00FF11B0"/>
    <w:pPr>
      <w:tabs>
        <w:tab w:val="center" w:pos="4536"/>
        <w:tab w:val="right" w:pos="9072"/>
      </w:tabs>
    </w:pPr>
  </w:style>
  <w:style w:type="table" w:styleId="Reetkatablice">
    <w:name w:val="Table Grid"/>
    <w:basedOn w:val="Obinatablica"/>
    <w:rsid w:val="0073251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injenatablica2">
    <w:name w:val="Table Subtle 2"/>
    <w:basedOn w:val="Obinatablica"/>
    <w:rsid w:val="00732513"/>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kstbalonia">
    <w:name w:val="Balloon Text"/>
    <w:basedOn w:val="Normal"/>
    <w:semiHidden/>
    <w:rsid w:val="006E4312"/>
    <w:rPr>
      <w:rFonts w:ascii="Tahoma" w:hAnsi="Tahoma" w:cs="Tahoma"/>
      <w:sz w:val="16"/>
      <w:szCs w:val="16"/>
    </w:rPr>
  </w:style>
  <w:style w:type="numbering" w:customStyle="1" w:styleId="CurrentList1">
    <w:name w:val="Current List1"/>
    <w:rsid w:val="00DA2F68"/>
    <w:pPr>
      <w:numPr>
        <w:numId w:val="7"/>
      </w:numPr>
    </w:pPr>
  </w:style>
  <w:style w:type="numbering" w:customStyle="1" w:styleId="Style1">
    <w:name w:val="Style1"/>
    <w:rsid w:val="00DA2F68"/>
    <w:pPr>
      <w:numPr>
        <w:numId w:val="8"/>
      </w:numPr>
    </w:pPr>
  </w:style>
  <w:style w:type="character" w:styleId="Referencakomentara">
    <w:name w:val="annotation reference"/>
    <w:basedOn w:val="Zadanifontodlomka"/>
    <w:semiHidden/>
    <w:rsid w:val="003B378E"/>
    <w:rPr>
      <w:sz w:val="16"/>
      <w:szCs w:val="16"/>
    </w:rPr>
  </w:style>
  <w:style w:type="paragraph" w:styleId="Tekstkomentara">
    <w:name w:val="annotation text"/>
    <w:basedOn w:val="Normal"/>
    <w:semiHidden/>
    <w:rsid w:val="003B378E"/>
    <w:rPr>
      <w:sz w:val="20"/>
      <w:szCs w:val="20"/>
    </w:rPr>
  </w:style>
  <w:style w:type="paragraph" w:styleId="Predmetkomentara">
    <w:name w:val="annotation subject"/>
    <w:basedOn w:val="Tekstkomentara"/>
    <w:next w:val="Tekstkomentara"/>
    <w:semiHidden/>
    <w:rsid w:val="003B378E"/>
    <w:rPr>
      <w:b/>
      <w:bCs/>
    </w:rPr>
  </w:style>
  <w:style w:type="paragraph" w:styleId="Bezproreda">
    <w:name w:val="No Spacing"/>
    <w:uiPriority w:val="1"/>
    <w:qFormat/>
    <w:rsid w:val="008D3EAD"/>
    <w:rPr>
      <w:rFonts w:asciiTheme="minorHAnsi" w:eastAsiaTheme="minorHAnsi" w:hAnsiTheme="minorHAnsi" w:cstheme="minorBidi"/>
      <w:sz w:val="22"/>
      <w:szCs w:val="22"/>
    </w:rPr>
  </w:style>
  <w:style w:type="paragraph" w:styleId="Odlomakpopisa">
    <w:name w:val="List Paragraph"/>
    <w:basedOn w:val="Normal"/>
    <w:uiPriority w:val="34"/>
    <w:qFormat/>
    <w:rsid w:val="00544F9C"/>
    <w:pPr>
      <w:ind w:left="720"/>
      <w:contextualSpacing/>
    </w:pPr>
  </w:style>
  <w:style w:type="paragraph" w:styleId="Podnaslov">
    <w:name w:val="Subtitle"/>
    <w:basedOn w:val="Normal"/>
    <w:next w:val="Normal"/>
    <w:link w:val="PodnaslovChar"/>
    <w:qFormat/>
    <w:rsid w:val="00184C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slovChar">
    <w:name w:val="Podnaslov Char"/>
    <w:basedOn w:val="Zadanifontodlomka"/>
    <w:link w:val="Podnaslov"/>
    <w:rsid w:val="00184C41"/>
    <w:rPr>
      <w:rFonts w:asciiTheme="minorHAnsi" w:eastAsiaTheme="minorEastAsia" w:hAnsiTheme="minorHAnsi" w:cstheme="minorBidi"/>
      <w:color w:val="5A5A5A" w:themeColor="text1" w:themeTint="A5"/>
      <w:spacing w:val="15"/>
      <w:sz w:val="22"/>
      <w:szCs w:val="22"/>
      <w:lang w:val="hr-HR" w:eastAsia="ar-SA"/>
    </w:rPr>
  </w:style>
  <w:style w:type="paragraph" w:styleId="Opisslike">
    <w:name w:val="caption"/>
    <w:basedOn w:val="Normal"/>
    <w:next w:val="Normal"/>
    <w:unhideWhenUsed/>
    <w:qFormat/>
    <w:rsid w:val="00395942"/>
    <w:pPr>
      <w:spacing w:after="200"/>
    </w:pPr>
    <w:rPr>
      <w:i/>
      <w:iCs/>
      <w:color w:val="44546A" w:themeColor="text2"/>
      <w:sz w:val="18"/>
      <w:szCs w:val="18"/>
    </w:rPr>
  </w:style>
  <w:style w:type="character" w:customStyle="1" w:styleId="PodnojeChar">
    <w:name w:val="Podnožje Char"/>
    <w:basedOn w:val="Zadanifontodlomka"/>
    <w:link w:val="Podnoje"/>
    <w:uiPriority w:val="99"/>
    <w:rsid w:val="00236626"/>
    <w:rPr>
      <w:rFonts w:eastAsia="SimSun"/>
      <w:sz w:val="24"/>
      <w:szCs w:val="24"/>
      <w:lang w:val="hr-H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9620">
      <w:bodyDiv w:val="1"/>
      <w:marLeft w:val="0"/>
      <w:marRight w:val="0"/>
      <w:marTop w:val="0"/>
      <w:marBottom w:val="0"/>
      <w:divBdr>
        <w:top w:val="none" w:sz="0" w:space="0" w:color="auto"/>
        <w:left w:val="none" w:sz="0" w:space="0" w:color="auto"/>
        <w:bottom w:val="none" w:sz="0" w:space="0" w:color="auto"/>
        <w:right w:val="none" w:sz="0" w:space="0" w:color="auto"/>
      </w:divBdr>
    </w:div>
    <w:div w:id="562762108">
      <w:bodyDiv w:val="1"/>
      <w:marLeft w:val="0"/>
      <w:marRight w:val="0"/>
      <w:marTop w:val="0"/>
      <w:marBottom w:val="0"/>
      <w:divBdr>
        <w:top w:val="none" w:sz="0" w:space="0" w:color="auto"/>
        <w:left w:val="none" w:sz="0" w:space="0" w:color="auto"/>
        <w:bottom w:val="none" w:sz="0" w:space="0" w:color="auto"/>
        <w:right w:val="none" w:sz="0" w:space="0" w:color="auto"/>
      </w:divBdr>
    </w:div>
    <w:div w:id="663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1.png"/><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image" Target="media/image8.png"/><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image" Target="media/image3.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2.sv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3.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DF23-D535-488E-A1F9-73CF0A17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1624</Words>
  <Characters>9258</Characters>
  <Application>Microsoft Office Word</Application>
  <DocSecurity>0</DocSecurity>
  <Lines>77</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 Projektna dokumentacija</vt:lpstr>
      <vt:lpstr>OPP Projektna dokumentacija</vt:lpstr>
    </vt:vector>
  </TitlesOfParts>
  <Company/>
  <LinksUpToDate>false</LinksUpToDate>
  <CharactersWithSpaces>10861</CharactersWithSpaces>
  <SharedDoc>false</SharedDoc>
  <HLinks>
    <vt:vector size="60" baseType="variant">
      <vt:variant>
        <vt:i4>1114162</vt:i4>
      </vt:variant>
      <vt:variant>
        <vt:i4>56</vt:i4>
      </vt:variant>
      <vt:variant>
        <vt:i4>0</vt:i4>
      </vt:variant>
      <vt:variant>
        <vt:i4>5</vt:i4>
      </vt:variant>
      <vt:variant>
        <vt:lpwstr/>
      </vt:variant>
      <vt:variant>
        <vt:lpwstr>_Toc241041535</vt:lpwstr>
      </vt:variant>
      <vt:variant>
        <vt:i4>1114162</vt:i4>
      </vt:variant>
      <vt:variant>
        <vt:i4>50</vt:i4>
      </vt:variant>
      <vt:variant>
        <vt:i4>0</vt:i4>
      </vt:variant>
      <vt:variant>
        <vt:i4>5</vt:i4>
      </vt:variant>
      <vt:variant>
        <vt:lpwstr/>
      </vt:variant>
      <vt:variant>
        <vt:lpwstr>_Toc241041534</vt:lpwstr>
      </vt:variant>
      <vt:variant>
        <vt:i4>1114162</vt:i4>
      </vt:variant>
      <vt:variant>
        <vt:i4>44</vt:i4>
      </vt:variant>
      <vt:variant>
        <vt:i4>0</vt:i4>
      </vt:variant>
      <vt:variant>
        <vt:i4>5</vt:i4>
      </vt:variant>
      <vt:variant>
        <vt:lpwstr/>
      </vt:variant>
      <vt:variant>
        <vt:lpwstr>_Toc241041532</vt:lpwstr>
      </vt:variant>
      <vt:variant>
        <vt:i4>1114162</vt:i4>
      </vt:variant>
      <vt:variant>
        <vt:i4>38</vt:i4>
      </vt:variant>
      <vt:variant>
        <vt:i4>0</vt:i4>
      </vt:variant>
      <vt:variant>
        <vt:i4>5</vt:i4>
      </vt:variant>
      <vt:variant>
        <vt:lpwstr/>
      </vt:variant>
      <vt:variant>
        <vt:lpwstr>_Toc241041531</vt:lpwstr>
      </vt:variant>
      <vt:variant>
        <vt:i4>1114162</vt:i4>
      </vt:variant>
      <vt:variant>
        <vt:i4>32</vt:i4>
      </vt:variant>
      <vt:variant>
        <vt:i4>0</vt:i4>
      </vt:variant>
      <vt:variant>
        <vt:i4>5</vt:i4>
      </vt:variant>
      <vt:variant>
        <vt:lpwstr/>
      </vt:variant>
      <vt:variant>
        <vt:lpwstr>_Toc241041530</vt:lpwstr>
      </vt:variant>
      <vt:variant>
        <vt:i4>1048626</vt:i4>
      </vt:variant>
      <vt:variant>
        <vt:i4>26</vt:i4>
      </vt:variant>
      <vt:variant>
        <vt:i4>0</vt:i4>
      </vt:variant>
      <vt:variant>
        <vt:i4>5</vt:i4>
      </vt:variant>
      <vt:variant>
        <vt:lpwstr/>
      </vt:variant>
      <vt:variant>
        <vt:lpwstr>_Toc241041529</vt:lpwstr>
      </vt:variant>
      <vt:variant>
        <vt:i4>1048626</vt:i4>
      </vt:variant>
      <vt:variant>
        <vt:i4>20</vt:i4>
      </vt:variant>
      <vt:variant>
        <vt:i4>0</vt:i4>
      </vt:variant>
      <vt:variant>
        <vt:i4>5</vt:i4>
      </vt:variant>
      <vt:variant>
        <vt:lpwstr/>
      </vt:variant>
      <vt:variant>
        <vt:lpwstr>_Toc241041528</vt:lpwstr>
      </vt:variant>
      <vt:variant>
        <vt:i4>1048626</vt:i4>
      </vt:variant>
      <vt:variant>
        <vt:i4>14</vt:i4>
      </vt:variant>
      <vt:variant>
        <vt:i4>0</vt:i4>
      </vt:variant>
      <vt:variant>
        <vt:i4>5</vt:i4>
      </vt:variant>
      <vt:variant>
        <vt:lpwstr/>
      </vt:variant>
      <vt:variant>
        <vt:lpwstr>_Toc241041527</vt:lpwstr>
      </vt:variant>
      <vt:variant>
        <vt:i4>1048626</vt:i4>
      </vt:variant>
      <vt:variant>
        <vt:i4>8</vt:i4>
      </vt:variant>
      <vt:variant>
        <vt:i4>0</vt:i4>
      </vt:variant>
      <vt:variant>
        <vt:i4>5</vt:i4>
      </vt:variant>
      <vt:variant>
        <vt:lpwstr/>
      </vt:variant>
      <vt:variant>
        <vt:lpwstr>_Toc241041524</vt:lpwstr>
      </vt:variant>
      <vt:variant>
        <vt:i4>1048626</vt:i4>
      </vt:variant>
      <vt:variant>
        <vt:i4>2</vt:i4>
      </vt:variant>
      <vt:variant>
        <vt:i4>0</vt:i4>
      </vt:variant>
      <vt:variant>
        <vt:i4>5</vt:i4>
      </vt:variant>
      <vt:variant>
        <vt:lpwstr/>
      </vt:variant>
      <vt:variant>
        <vt:lpwstr>_Toc241041523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 Projektna dokumentacija</dc:title>
  <dc:subject/>
  <dc:creator>FSR Kaptol</dc:creator>
  <cp:keywords/>
  <cp:lastModifiedBy>Matija Leader</cp:lastModifiedBy>
  <cp:revision>16</cp:revision>
  <cp:lastPrinted>2007-02-05T21:22:00Z</cp:lastPrinted>
  <dcterms:created xsi:type="dcterms:W3CDTF">2020-06-21T15:30:00Z</dcterms:created>
  <dcterms:modified xsi:type="dcterms:W3CDTF">2020-06-21T17:07:00Z</dcterms:modified>
</cp:coreProperties>
</file>