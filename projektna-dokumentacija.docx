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C01FE" w:rsidRDefault="004C01FE" w:rsidP="008D3EAD">
      <w:pPr>
        <w:spacing w:line="360" w:lineRule="auto"/>
        <w:rPr>
          <w:rFonts w:ascii="Arial" w:hAnsi="Arial" w:cs="Arial"/>
          <w:sz w:val="32"/>
          <w:szCs w:val="32"/>
        </w:rPr>
      </w:pPr>
    </w:p>
    <w:p w:rsidR="004C01FE" w:rsidRDefault="004C01FE" w:rsidP="008D3EAD">
      <w:pPr>
        <w:spacing w:line="360" w:lineRule="auto"/>
        <w:rPr>
          <w:rFonts w:ascii="Arial" w:hAnsi="Arial" w:cs="Arial"/>
          <w:sz w:val="32"/>
          <w:szCs w:val="32"/>
        </w:rPr>
      </w:pPr>
    </w:p>
    <w:p w:rsidR="008D3EAD" w:rsidRPr="00701309" w:rsidRDefault="008D3EAD" w:rsidP="008D3EAD">
      <w:pPr>
        <w:spacing w:line="360" w:lineRule="auto"/>
        <w:rPr>
          <w:rFonts w:ascii="Arial" w:hAnsi="Arial" w:cs="Arial"/>
          <w:sz w:val="32"/>
          <w:szCs w:val="32"/>
        </w:rPr>
      </w:pPr>
    </w:p>
    <w:p w:rsidR="008D3EAD" w:rsidRDefault="008D3EAD" w:rsidP="008D3EAD">
      <w:pPr>
        <w:jc w:val="center"/>
        <w:rPr>
          <w:b/>
          <w:bCs/>
          <w:sz w:val="48"/>
          <w:szCs w:val="48"/>
        </w:rPr>
      </w:pPr>
      <w:r>
        <w:rPr>
          <w:b/>
          <w:bCs/>
          <w:sz w:val="48"/>
          <w:szCs w:val="48"/>
        </w:rPr>
        <w:t>„</w:t>
      </w:r>
      <w:proofErr w:type="spellStart"/>
      <w:r>
        <w:rPr>
          <w:b/>
          <w:bCs/>
          <w:sz w:val="48"/>
          <w:szCs w:val="48"/>
        </w:rPr>
        <w:t>QBox</w:t>
      </w:r>
      <w:proofErr w:type="spellEnd"/>
      <w:r>
        <w:rPr>
          <w:b/>
          <w:bCs/>
          <w:sz w:val="48"/>
          <w:szCs w:val="48"/>
        </w:rPr>
        <w:t xml:space="preserve">“ - ASP.NET </w:t>
      </w:r>
      <w:r w:rsidR="0022192E">
        <w:rPr>
          <w:b/>
          <w:bCs/>
          <w:sz w:val="48"/>
          <w:szCs w:val="48"/>
        </w:rPr>
        <w:t>Framework</w:t>
      </w:r>
      <w:r>
        <w:rPr>
          <w:b/>
          <w:bCs/>
          <w:sz w:val="48"/>
          <w:szCs w:val="48"/>
        </w:rPr>
        <w:t xml:space="preserve"> MVC aplikacija</w:t>
      </w:r>
    </w:p>
    <w:p w:rsidR="008D3EAD" w:rsidRDefault="008D3EAD" w:rsidP="008D3EAD">
      <w:pPr>
        <w:jc w:val="center"/>
        <w:rPr>
          <w:b/>
          <w:bCs/>
          <w:sz w:val="48"/>
          <w:szCs w:val="48"/>
        </w:rPr>
      </w:pPr>
    </w:p>
    <w:p w:rsidR="008D3EAD" w:rsidRDefault="008D3EAD" w:rsidP="008D3EAD">
      <w:pPr>
        <w:jc w:val="center"/>
        <w:rPr>
          <w:sz w:val="32"/>
          <w:szCs w:val="32"/>
        </w:rPr>
      </w:pPr>
      <w:r>
        <w:rPr>
          <w:sz w:val="32"/>
          <w:szCs w:val="32"/>
        </w:rPr>
        <w:t>Ak. godina 2019./2020.</w:t>
      </w: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Default="008D3EAD" w:rsidP="008D3EAD">
      <w:pPr>
        <w:pStyle w:val="Bezproreda"/>
        <w:jc w:val="center"/>
        <w:rPr>
          <w:lang w:val="hr-HR"/>
        </w:rPr>
      </w:pPr>
    </w:p>
    <w:p w:rsidR="008D3EAD" w:rsidRPr="000C518E" w:rsidRDefault="008D3EAD" w:rsidP="008D3EAD">
      <w:pPr>
        <w:pStyle w:val="Bezproreda"/>
        <w:jc w:val="center"/>
        <w:rPr>
          <w:rFonts w:ascii="Times New Roman" w:hAnsi="Times New Roman" w:cs="Times New Roman"/>
          <w:sz w:val="32"/>
          <w:szCs w:val="32"/>
          <w:lang w:val="hr-HR"/>
        </w:rPr>
      </w:pPr>
      <w:r w:rsidRPr="000C518E">
        <w:rPr>
          <w:rFonts w:ascii="Times New Roman" w:hAnsi="Times New Roman" w:cs="Times New Roman"/>
          <w:sz w:val="32"/>
          <w:szCs w:val="32"/>
          <w:lang w:val="hr-HR"/>
        </w:rPr>
        <w:t>Mentor projekta:</w:t>
      </w:r>
    </w:p>
    <w:p w:rsidR="008D3EAD" w:rsidRDefault="008D3EAD" w:rsidP="008D3EAD">
      <w:pPr>
        <w:pStyle w:val="Bezproreda"/>
        <w:jc w:val="center"/>
        <w:rPr>
          <w:sz w:val="32"/>
          <w:szCs w:val="32"/>
          <w:lang w:val="hr-HR"/>
        </w:rPr>
      </w:pPr>
      <w:r w:rsidRPr="000C518E">
        <w:rPr>
          <w:rFonts w:ascii="Times New Roman" w:hAnsi="Times New Roman" w:cs="Times New Roman"/>
          <w:sz w:val="32"/>
          <w:szCs w:val="32"/>
          <w:lang w:val="hr-HR"/>
        </w:rPr>
        <w:t>dr. sc. Bruno Trstenjak</w:t>
      </w:r>
    </w:p>
    <w:p w:rsidR="008D3EAD" w:rsidRDefault="008D3EAD" w:rsidP="008D3EAD">
      <w:pPr>
        <w:pStyle w:val="Bezproreda"/>
        <w:jc w:val="center"/>
        <w:rPr>
          <w:sz w:val="32"/>
          <w:szCs w:val="32"/>
          <w:lang w:val="hr-HR"/>
        </w:rPr>
      </w:pPr>
    </w:p>
    <w:p w:rsidR="008D3EAD" w:rsidRDefault="008D3EAD" w:rsidP="008D3EAD">
      <w:pPr>
        <w:pStyle w:val="Bezproreda"/>
        <w:jc w:val="center"/>
        <w:rPr>
          <w:sz w:val="32"/>
          <w:szCs w:val="32"/>
          <w:lang w:val="hr-HR"/>
        </w:rPr>
      </w:pPr>
    </w:p>
    <w:p w:rsidR="008D3EAD" w:rsidRDefault="008D3EAD" w:rsidP="008D3EAD">
      <w:pPr>
        <w:pStyle w:val="Bezproreda"/>
        <w:jc w:val="center"/>
        <w:rPr>
          <w:sz w:val="32"/>
          <w:szCs w:val="32"/>
          <w:lang w:val="hr-HR"/>
        </w:rPr>
      </w:pPr>
    </w:p>
    <w:p w:rsidR="008D3EAD" w:rsidRDefault="008D3EAD" w:rsidP="008D3EAD">
      <w:pPr>
        <w:pStyle w:val="Bezproreda"/>
        <w:jc w:val="center"/>
        <w:rPr>
          <w:sz w:val="32"/>
          <w:szCs w:val="32"/>
          <w:lang w:val="hr-HR"/>
        </w:rPr>
      </w:pPr>
    </w:p>
    <w:p w:rsidR="008D3EAD" w:rsidRDefault="008D3EAD" w:rsidP="008D3EAD">
      <w:pPr>
        <w:pStyle w:val="Bezproreda"/>
        <w:jc w:val="center"/>
        <w:rPr>
          <w:sz w:val="32"/>
          <w:szCs w:val="32"/>
          <w:lang w:val="hr-HR"/>
        </w:rPr>
      </w:pPr>
    </w:p>
    <w:p w:rsidR="008D3EAD" w:rsidRPr="000C518E" w:rsidRDefault="008D3EAD" w:rsidP="008D3EAD">
      <w:pPr>
        <w:pStyle w:val="Bezproreda"/>
        <w:jc w:val="center"/>
        <w:rPr>
          <w:rFonts w:ascii="Times New Roman" w:hAnsi="Times New Roman" w:cs="Times New Roman"/>
          <w:sz w:val="32"/>
          <w:szCs w:val="32"/>
          <w:lang w:val="hr-HR"/>
        </w:rPr>
      </w:pPr>
      <w:r w:rsidRPr="000C518E">
        <w:rPr>
          <w:rFonts w:ascii="Times New Roman" w:hAnsi="Times New Roman" w:cs="Times New Roman"/>
          <w:sz w:val="32"/>
          <w:szCs w:val="32"/>
          <w:lang w:val="hr-HR"/>
        </w:rPr>
        <w:t>Projekt izrađuju:</w:t>
      </w:r>
    </w:p>
    <w:p w:rsidR="008D3EAD" w:rsidRPr="000C518E" w:rsidRDefault="008D3EAD" w:rsidP="008D3EAD">
      <w:pPr>
        <w:pStyle w:val="Bezproreda"/>
        <w:jc w:val="center"/>
        <w:rPr>
          <w:rFonts w:ascii="Times New Roman" w:hAnsi="Times New Roman" w:cs="Times New Roman"/>
          <w:sz w:val="32"/>
          <w:szCs w:val="32"/>
          <w:lang w:val="hr-HR"/>
        </w:rPr>
      </w:pPr>
    </w:p>
    <w:p w:rsidR="008D3EAD" w:rsidRPr="000C518E" w:rsidRDefault="0022192E" w:rsidP="000C518E">
      <w:pPr>
        <w:pStyle w:val="Bezproreda"/>
        <w:spacing w:line="276"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Matija</w:t>
      </w:r>
      <w:r w:rsidR="008D3EAD" w:rsidRPr="000C518E">
        <w:rPr>
          <w:rFonts w:ascii="Times New Roman" w:hAnsi="Times New Roman" w:cs="Times New Roman"/>
          <w:sz w:val="32"/>
          <w:szCs w:val="32"/>
          <w:lang w:val="hr-HR"/>
        </w:rPr>
        <w:t xml:space="preserve"> Krajačić</w:t>
      </w:r>
    </w:p>
    <w:p w:rsidR="008D3EAD" w:rsidRPr="000C518E" w:rsidRDefault="008D3EAD" w:rsidP="000C518E">
      <w:pPr>
        <w:pStyle w:val="Bezproreda"/>
        <w:spacing w:line="276" w:lineRule="auto"/>
        <w:jc w:val="center"/>
        <w:rPr>
          <w:rFonts w:ascii="Times New Roman" w:hAnsi="Times New Roman" w:cs="Times New Roman"/>
          <w:sz w:val="32"/>
          <w:szCs w:val="32"/>
          <w:lang w:val="hr-HR"/>
        </w:rPr>
      </w:pPr>
      <w:r w:rsidRPr="000C518E">
        <w:rPr>
          <w:rFonts w:ascii="Times New Roman" w:hAnsi="Times New Roman" w:cs="Times New Roman"/>
          <w:sz w:val="32"/>
          <w:szCs w:val="32"/>
          <w:lang w:val="hr-HR"/>
        </w:rPr>
        <w:t>Karlo Kos</w:t>
      </w:r>
    </w:p>
    <w:p w:rsidR="008D3EAD" w:rsidRPr="000C518E" w:rsidRDefault="008D3EAD" w:rsidP="000C518E">
      <w:pPr>
        <w:pStyle w:val="Bezproreda"/>
        <w:spacing w:line="276" w:lineRule="auto"/>
        <w:jc w:val="center"/>
        <w:rPr>
          <w:rFonts w:ascii="Times New Roman" w:hAnsi="Times New Roman" w:cs="Times New Roman"/>
          <w:sz w:val="32"/>
          <w:szCs w:val="32"/>
          <w:lang w:val="hr-HR"/>
        </w:rPr>
      </w:pPr>
      <w:r w:rsidRPr="000C518E">
        <w:rPr>
          <w:rFonts w:ascii="Times New Roman" w:hAnsi="Times New Roman" w:cs="Times New Roman"/>
          <w:sz w:val="32"/>
          <w:szCs w:val="32"/>
          <w:lang w:val="hr-HR"/>
        </w:rPr>
        <w:t>Dario Kraljić</w:t>
      </w:r>
    </w:p>
    <w:p w:rsidR="008D3EAD" w:rsidRPr="000C518E" w:rsidRDefault="008D3EAD" w:rsidP="000C518E">
      <w:pPr>
        <w:pStyle w:val="Bezproreda"/>
        <w:spacing w:line="276" w:lineRule="auto"/>
        <w:jc w:val="center"/>
        <w:rPr>
          <w:rFonts w:ascii="Times New Roman" w:hAnsi="Times New Roman" w:cs="Times New Roman"/>
          <w:sz w:val="32"/>
          <w:szCs w:val="32"/>
          <w:lang w:val="hr-HR"/>
        </w:rPr>
      </w:pPr>
      <w:r w:rsidRPr="000C518E">
        <w:rPr>
          <w:rFonts w:ascii="Times New Roman" w:hAnsi="Times New Roman" w:cs="Times New Roman"/>
          <w:sz w:val="32"/>
          <w:szCs w:val="32"/>
          <w:lang w:val="hr-HR"/>
        </w:rPr>
        <w:t xml:space="preserve">Bruno </w:t>
      </w:r>
      <w:proofErr w:type="spellStart"/>
      <w:r w:rsidRPr="000C518E">
        <w:rPr>
          <w:rFonts w:ascii="Times New Roman" w:hAnsi="Times New Roman" w:cs="Times New Roman"/>
          <w:sz w:val="32"/>
          <w:szCs w:val="32"/>
          <w:lang w:val="hr-HR"/>
        </w:rPr>
        <w:t>Premu</w:t>
      </w:r>
      <w:r w:rsidR="0022192E">
        <w:rPr>
          <w:rFonts w:ascii="Times New Roman" w:hAnsi="Times New Roman" w:cs="Times New Roman"/>
          <w:sz w:val="32"/>
          <w:szCs w:val="32"/>
          <w:lang w:val="hr-HR"/>
        </w:rPr>
        <w:t>ž</w:t>
      </w:r>
      <w:r w:rsidRPr="000C518E">
        <w:rPr>
          <w:rFonts w:ascii="Times New Roman" w:hAnsi="Times New Roman" w:cs="Times New Roman"/>
          <w:sz w:val="32"/>
          <w:szCs w:val="32"/>
          <w:lang w:val="hr-HR"/>
        </w:rPr>
        <w:t>aj</w:t>
      </w:r>
      <w:proofErr w:type="spellEnd"/>
    </w:p>
    <w:p w:rsidR="008D3EAD" w:rsidRPr="000C518E" w:rsidRDefault="008D3EAD" w:rsidP="000C518E">
      <w:pPr>
        <w:pStyle w:val="Bezproreda"/>
        <w:spacing w:line="276" w:lineRule="auto"/>
        <w:jc w:val="center"/>
        <w:rPr>
          <w:rFonts w:ascii="Times New Roman" w:hAnsi="Times New Roman" w:cs="Times New Roman"/>
          <w:sz w:val="32"/>
          <w:szCs w:val="32"/>
          <w:lang w:val="hr-HR"/>
        </w:rPr>
      </w:pPr>
      <w:r w:rsidRPr="000C518E">
        <w:rPr>
          <w:rFonts w:ascii="Times New Roman" w:hAnsi="Times New Roman" w:cs="Times New Roman"/>
          <w:sz w:val="32"/>
          <w:szCs w:val="32"/>
          <w:lang w:val="hr-HR"/>
        </w:rPr>
        <w:t>Ana Sokolić</w:t>
      </w:r>
    </w:p>
    <w:p w:rsidR="008D3EAD" w:rsidRPr="000C518E" w:rsidRDefault="008D3EAD" w:rsidP="000C518E">
      <w:pPr>
        <w:pStyle w:val="Bezproreda"/>
        <w:spacing w:line="276" w:lineRule="auto"/>
        <w:jc w:val="center"/>
        <w:rPr>
          <w:rFonts w:ascii="Times New Roman" w:hAnsi="Times New Roman" w:cs="Times New Roman"/>
          <w:sz w:val="32"/>
          <w:szCs w:val="32"/>
          <w:lang w:val="hr-HR"/>
        </w:rPr>
      </w:pPr>
    </w:p>
    <w:p w:rsidR="008D3EAD" w:rsidRPr="000C518E" w:rsidRDefault="008D3EAD" w:rsidP="008D3EAD">
      <w:pPr>
        <w:pStyle w:val="Bezproreda"/>
        <w:jc w:val="center"/>
        <w:rPr>
          <w:rFonts w:ascii="Times New Roman" w:hAnsi="Times New Roman" w:cs="Times New Roman"/>
          <w:sz w:val="32"/>
          <w:szCs w:val="32"/>
          <w:lang w:val="hr-HR"/>
        </w:rPr>
      </w:pPr>
    </w:p>
    <w:p w:rsidR="008D3EAD" w:rsidRPr="000C518E" w:rsidRDefault="008D3EAD" w:rsidP="008D3EAD">
      <w:pPr>
        <w:pStyle w:val="Bezproreda"/>
        <w:jc w:val="center"/>
        <w:rPr>
          <w:rFonts w:ascii="Times New Roman" w:hAnsi="Times New Roman" w:cs="Times New Roman"/>
          <w:sz w:val="32"/>
          <w:szCs w:val="32"/>
          <w:lang w:val="hr-HR"/>
        </w:rPr>
      </w:pPr>
    </w:p>
    <w:p w:rsidR="004C01FE" w:rsidRPr="000C518E" w:rsidRDefault="004C01FE" w:rsidP="008D3EAD">
      <w:pPr>
        <w:pStyle w:val="Bezproreda"/>
        <w:jc w:val="center"/>
        <w:rPr>
          <w:rFonts w:ascii="Times New Roman" w:hAnsi="Times New Roman" w:cs="Times New Roman"/>
          <w:sz w:val="32"/>
          <w:szCs w:val="32"/>
          <w:lang w:val="hr-HR"/>
        </w:rPr>
      </w:pPr>
    </w:p>
    <w:p w:rsidR="008D3EAD" w:rsidRPr="000C518E" w:rsidRDefault="008D3EAD" w:rsidP="008D3EAD">
      <w:pPr>
        <w:pStyle w:val="Bezproreda"/>
        <w:jc w:val="center"/>
        <w:rPr>
          <w:rFonts w:ascii="Times New Roman" w:hAnsi="Times New Roman" w:cs="Times New Roman"/>
          <w:sz w:val="32"/>
          <w:szCs w:val="32"/>
          <w:lang w:val="hr-HR"/>
        </w:rPr>
      </w:pPr>
    </w:p>
    <w:p w:rsidR="008D3EAD" w:rsidRPr="000C518E" w:rsidRDefault="008D3EAD" w:rsidP="008D3EAD">
      <w:pPr>
        <w:pStyle w:val="Bezproreda"/>
        <w:jc w:val="center"/>
        <w:rPr>
          <w:rFonts w:ascii="Times New Roman" w:hAnsi="Times New Roman" w:cs="Times New Roman"/>
          <w:sz w:val="32"/>
          <w:szCs w:val="32"/>
          <w:lang w:val="hr-HR"/>
        </w:rPr>
      </w:pPr>
    </w:p>
    <w:p w:rsidR="008D3EAD" w:rsidRPr="000C518E" w:rsidRDefault="008D3EAD" w:rsidP="000C518E">
      <w:pPr>
        <w:pStyle w:val="Bezproreda"/>
        <w:spacing w:line="276" w:lineRule="auto"/>
        <w:jc w:val="center"/>
        <w:rPr>
          <w:rFonts w:ascii="Times New Roman" w:hAnsi="Times New Roman" w:cs="Times New Roman"/>
          <w:sz w:val="32"/>
          <w:szCs w:val="32"/>
          <w:lang w:val="hr-HR"/>
        </w:rPr>
      </w:pPr>
      <w:r w:rsidRPr="000C518E">
        <w:rPr>
          <w:rFonts w:ascii="Times New Roman" w:hAnsi="Times New Roman" w:cs="Times New Roman"/>
          <w:sz w:val="32"/>
          <w:szCs w:val="32"/>
          <w:lang w:val="hr-HR"/>
        </w:rPr>
        <w:t>Datum projektnog zadatka</w:t>
      </w:r>
    </w:p>
    <w:p w:rsidR="00E97798" w:rsidRPr="000C518E" w:rsidRDefault="008D3EAD" w:rsidP="000C518E">
      <w:pPr>
        <w:pStyle w:val="Bezproreda"/>
        <w:spacing w:line="276" w:lineRule="auto"/>
        <w:jc w:val="center"/>
        <w:rPr>
          <w:rFonts w:ascii="Times New Roman" w:hAnsi="Times New Roman" w:cs="Times New Roman"/>
          <w:sz w:val="28"/>
          <w:szCs w:val="28"/>
          <w:lang w:val="hr-HR"/>
        </w:rPr>
      </w:pPr>
      <w:r w:rsidRPr="000C518E">
        <w:rPr>
          <w:rFonts w:ascii="Times New Roman" w:hAnsi="Times New Roman" w:cs="Times New Roman"/>
          <w:sz w:val="28"/>
          <w:szCs w:val="28"/>
          <w:lang w:val="hr-HR"/>
        </w:rPr>
        <w:lastRenderedPageBreak/>
        <w:t>Lipanj, 2020.</w:t>
      </w:r>
    </w:p>
    <w:p w:rsidR="00F83514" w:rsidRPr="000C518E" w:rsidRDefault="00F83514" w:rsidP="005F70DD">
      <w:pPr>
        <w:pStyle w:val="Heading"/>
        <w:rPr>
          <w:rFonts w:ascii="Times New Roman" w:hAnsi="Times New Roman" w:cs="Times New Roman"/>
          <w:u w:val="single"/>
        </w:rPr>
      </w:pPr>
      <w:r w:rsidRPr="000C518E">
        <w:rPr>
          <w:rFonts w:ascii="Times New Roman" w:hAnsi="Times New Roman" w:cs="Times New Roman"/>
          <w:u w:val="single"/>
        </w:rPr>
        <w:t>Popis članova grupe i zaduženja</w:t>
      </w:r>
    </w:p>
    <w:p w:rsidR="00F83514" w:rsidRPr="000C518E" w:rsidRDefault="00F83514" w:rsidP="00F83514">
      <w:pPr>
        <w:pStyle w:val="Tijeloteksta"/>
      </w:pPr>
    </w:p>
    <w:p w:rsidR="00CE4E71" w:rsidRPr="000C518E" w:rsidRDefault="00DA001A" w:rsidP="0013537F">
      <w:pPr>
        <w:pStyle w:val="Tijeloteksta"/>
        <w:jc w:val="both"/>
      </w:pPr>
      <w:r w:rsidRPr="000C518E">
        <w:rPr>
          <w:iCs/>
        </w:rPr>
        <w:t>Matija Krajačić</w:t>
      </w:r>
      <w:r w:rsidR="00A74AD8" w:rsidRPr="000C518E">
        <w:rPr>
          <w:i/>
        </w:rPr>
        <w:t xml:space="preserve"> </w:t>
      </w:r>
      <w:r w:rsidR="00674A5B">
        <w:t>–</w:t>
      </w:r>
      <w:r w:rsidR="00455A92" w:rsidRPr="000C518E">
        <w:t xml:space="preserve"> </w:t>
      </w:r>
      <w:r w:rsidR="00674A5B">
        <w:t xml:space="preserve">voditelj grupe </w:t>
      </w:r>
    </w:p>
    <w:p w:rsidR="0075152C" w:rsidRPr="000C518E" w:rsidRDefault="0075152C" w:rsidP="0013537F">
      <w:pPr>
        <w:pStyle w:val="Tijeloteksta"/>
        <w:jc w:val="both"/>
      </w:pPr>
    </w:p>
    <w:p w:rsidR="00CE4E71" w:rsidRPr="00674A5B" w:rsidRDefault="00DA001A" w:rsidP="0013537F">
      <w:pPr>
        <w:pStyle w:val="Tijeloteksta"/>
        <w:jc w:val="both"/>
        <w:rPr>
          <w:iCs/>
        </w:rPr>
      </w:pPr>
      <w:r w:rsidRPr="00674A5B">
        <w:rPr>
          <w:iCs/>
        </w:rPr>
        <w:t>Karlo Kos</w:t>
      </w:r>
      <w:r w:rsidR="00CE4E71" w:rsidRPr="00674A5B">
        <w:rPr>
          <w:iCs/>
        </w:rPr>
        <w:t xml:space="preserve"> -</w:t>
      </w:r>
      <w:r w:rsidR="006A7B33" w:rsidRPr="00674A5B">
        <w:rPr>
          <w:iCs/>
        </w:rPr>
        <w:t xml:space="preserve"> Navod poslova za koje je zadužen/koje je obavljao</w:t>
      </w:r>
    </w:p>
    <w:p w:rsidR="00CE4E71" w:rsidRPr="00674A5B" w:rsidRDefault="00CE4E71" w:rsidP="0013537F">
      <w:pPr>
        <w:pStyle w:val="Tijeloteksta"/>
        <w:jc w:val="both"/>
        <w:rPr>
          <w:iCs/>
        </w:rPr>
      </w:pPr>
    </w:p>
    <w:p w:rsidR="00CE4E71" w:rsidRPr="00674A5B" w:rsidRDefault="0022192E" w:rsidP="0013537F">
      <w:pPr>
        <w:pStyle w:val="Tijeloteksta"/>
        <w:jc w:val="both"/>
        <w:rPr>
          <w:iCs/>
        </w:rPr>
      </w:pPr>
      <w:r>
        <w:rPr>
          <w:iCs/>
        </w:rPr>
        <w:t>Dario</w:t>
      </w:r>
      <w:r w:rsidR="00DA001A" w:rsidRPr="00674A5B">
        <w:rPr>
          <w:iCs/>
        </w:rPr>
        <w:t xml:space="preserve"> Kraljić - </w:t>
      </w:r>
      <w:r w:rsidR="00CE4E71" w:rsidRPr="00674A5B">
        <w:rPr>
          <w:iCs/>
        </w:rPr>
        <w:t xml:space="preserve">Navod poslova </w:t>
      </w:r>
      <w:r w:rsidR="006A7B33" w:rsidRPr="00674A5B">
        <w:rPr>
          <w:iCs/>
        </w:rPr>
        <w:t>za koje je zadužen/koje je obavljao</w:t>
      </w:r>
    </w:p>
    <w:p w:rsidR="00DA001A" w:rsidRPr="00674A5B" w:rsidRDefault="00DA001A" w:rsidP="0013537F">
      <w:pPr>
        <w:pStyle w:val="Tijeloteksta"/>
        <w:jc w:val="both"/>
        <w:rPr>
          <w:iCs/>
        </w:rPr>
      </w:pPr>
    </w:p>
    <w:p w:rsidR="00DA001A" w:rsidRPr="00674A5B" w:rsidRDefault="00DA001A" w:rsidP="0013537F">
      <w:pPr>
        <w:pStyle w:val="Tijeloteksta"/>
        <w:jc w:val="both"/>
        <w:rPr>
          <w:iCs/>
        </w:rPr>
      </w:pPr>
      <w:r w:rsidRPr="00674A5B">
        <w:rPr>
          <w:iCs/>
        </w:rPr>
        <w:t xml:space="preserve">Bruno </w:t>
      </w:r>
      <w:proofErr w:type="spellStart"/>
      <w:r w:rsidRPr="00674A5B">
        <w:rPr>
          <w:iCs/>
        </w:rPr>
        <w:t>Premu</w:t>
      </w:r>
      <w:r w:rsidR="0022192E">
        <w:rPr>
          <w:iCs/>
        </w:rPr>
        <w:t>ž</w:t>
      </w:r>
      <w:r w:rsidRPr="00674A5B">
        <w:rPr>
          <w:iCs/>
        </w:rPr>
        <w:t>aj</w:t>
      </w:r>
      <w:proofErr w:type="spellEnd"/>
      <w:r w:rsidRPr="00674A5B">
        <w:rPr>
          <w:iCs/>
        </w:rPr>
        <w:t xml:space="preserve"> - Navod poslova za koje je zadužen/koje je obavljao</w:t>
      </w:r>
    </w:p>
    <w:p w:rsidR="00DA001A" w:rsidRPr="00674A5B" w:rsidRDefault="00DA001A" w:rsidP="0013537F">
      <w:pPr>
        <w:pStyle w:val="Tijeloteksta"/>
        <w:jc w:val="both"/>
        <w:rPr>
          <w:iCs/>
        </w:rPr>
      </w:pPr>
    </w:p>
    <w:p w:rsidR="00DA001A" w:rsidRPr="00674A5B" w:rsidRDefault="00DA001A" w:rsidP="0013537F">
      <w:pPr>
        <w:pStyle w:val="Tijeloteksta"/>
        <w:jc w:val="both"/>
        <w:rPr>
          <w:iCs/>
        </w:rPr>
      </w:pPr>
      <w:r w:rsidRPr="00674A5B">
        <w:rPr>
          <w:iCs/>
        </w:rPr>
        <w:t>Ana Sokolić - Navod poslova za koje je zadužen/koje je obavljao</w:t>
      </w:r>
    </w:p>
    <w:p w:rsidR="00CE4E71" w:rsidRPr="00701309" w:rsidRDefault="00CE4E71" w:rsidP="0013537F">
      <w:pPr>
        <w:pStyle w:val="Tijeloteksta"/>
        <w:jc w:val="both"/>
        <w:rPr>
          <w:rFonts w:ascii="Arial" w:hAnsi="Arial" w:cs="Arial"/>
        </w:rPr>
      </w:pPr>
    </w:p>
    <w:p w:rsidR="00F83514" w:rsidRPr="00701309" w:rsidRDefault="00F83514" w:rsidP="00F83514">
      <w:pPr>
        <w:pStyle w:val="Tijeloteksta"/>
        <w:rPr>
          <w:rFonts w:ascii="Arial" w:hAnsi="Arial" w:cs="Arial"/>
        </w:rPr>
      </w:pPr>
      <w:r w:rsidRPr="00701309">
        <w:rPr>
          <w:rFonts w:ascii="Arial" w:hAnsi="Arial" w:cs="Arial"/>
        </w:rPr>
        <w:br w:type="page"/>
      </w:r>
    </w:p>
    <w:p w:rsidR="000C518E" w:rsidRPr="00674A5B" w:rsidRDefault="000C1358" w:rsidP="005B712F">
      <w:pPr>
        <w:pStyle w:val="Heading"/>
        <w:rPr>
          <w:rFonts w:ascii="Times New Roman" w:hAnsi="Times New Roman" w:cs="Times New Roman"/>
          <w:noProof/>
        </w:rPr>
      </w:pPr>
      <w:r w:rsidRPr="00674A5B">
        <w:rPr>
          <w:rFonts w:ascii="Times New Roman" w:hAnsi="Times New Roman" w:cs="Times New Roman"/>
          <w:b/>
          <w:u w:val="single"/>
        </w:rPr>
        <w:lastRenderedPageBreak/>
        <w:t>S</w:t>
      </w:r>
      <w:r w:rsidR="007F3150" w:rsidRPr="00674A5B">
        <w:rPr>
          <w:rFonts w:ascii="Times New Roman" w:hAnsi="Times New Roman" w:cs="Times New Roman"/>
          <w:b/>
          <w:u w:val="single"/>
        </w:rPr>
        <w:t>adržaj</w:t>
      </w:r>
      <w:r w:rsidR="00C22CBF" w:rsidRPr="00674A5B">
        <w:rPr>
          <w:rFonts w:ascii="Times New Roman" w:hAnsi="Times New Roman" w:cs="Times New Roman"/>
          <w:b/>
        </w:rPr>
        <w:fldChar w:fldCharType="begin"/>
      </w:r>
      <w:r w:rsidR="00C22CBF" w:rsidRPr="00674A5B">
        <w:rPr>
          <w:rFonts w:ascii="Times New Roman" w:hAnsi="Times New Roman" w:cs="Times New Roman"/>
          <w:b/>
        </w:rPr>
        <w:instrText xml:space="preserve"> TOC \o "1-9" \t "Heading 9;9;Heading 8;8;Heading 7;7;Heading 6;6;Heading 5;5;Heading 4;4;Heading 3;3;Heading 2;2;Heading 1;1;Heading 1;1;Heading 1;1;Heading 1;1;Heading 2;2;Heading 2;2;Heading 2;2;Heading 3;3;Heading 3;3;Heading 3;3;Heading 4;4;Heading 4;4;Heading 4;4;Heading 5;5;Heading 5;5;Heading 5;5;Heading 6;6;Heading 6;6;Heading 6;6;Heading 7;7;Heading 7;7;Heading 7;7;Heading 8;8;Heading 8;8;Heading 8;8;Heading 9;9;Heading 9;9;Heading 9;9" \h</w:instrText>
      </w:r>
      <w:r w:rsidR="00C22CBF" w:rsidRPr="00674A5B">
        <w:rPr>
          <w:rFonts w:ascii="Times New Roman" w:hAnsi="Times New Roman" w:cs="Times New Roman"/>
          <w:b/>
        </w:rPr>
        <w:fldChar w:fldCharType="separate"/>
      </w:r>
    </w:p>
    <w:p w:rsidR="000C518E" w:rsidRPr="00674A5B" w:rsidRDefault="0022192E">
      <w:pPr>
        <w:pStyle w:val="Sadraj1"/>
        <w:rPr>
          <w:rFonts w:ascii="Times New Roman" w:eastAsiaTheme="minorEastAsia" w:hAnsi="Times New Roman" w:cs="Times New Roman"/>
          <w:bCs w:val="0"/>
          <w:caps w:val="0"/>
          <w:noProof/>
          <w:sz w:val="22"/>
          <w:szCs w:val="22"/>
          <w:lang w:val="en-US" w:eastAsia="en-US"/>
        </w:rPr>
      </w:pPr>
      <w:hyperlink w:anchor="_Toc42199706" w:history="1">
        <w:r w:rsidR="000C518E" w:rsidRPr="00674A5B">
          <w:rPr>
            <w:rStyle w:val="Hiperveza"/>
            <w:rFonts w:ascii="Times New Roman" w:hAnsi="Times New Roman" w:cs="Times New Roman"/>
            <w:noProof/>
          </w:rPr>
          <w:t>1. Opis projektnog zadatka</w:t>
        </w:r>
        <w:r w:rsidR="000C518E" w:rsidRPr="00674A5B">
          <w:rPr>
            <w:rFonts w:ascii="Times New Roman" w:hAnsi="Times New Roman" w:cs="Times New Roman"/>
            <w:noProof/>
          </w:rPr>
          <w:tab/>
        </w:r>
        <w:r w:rsidR="000C518E" w:rsidRPr="00674A5B">
          <w:rPr>
            <w:rFonts w:ascii="Times New Roman" w:hAnsi="Times New Roman" w:cs="Times New Roman"/>
            <w:noProof/>
          </w:rPr>
          <w:fldChar w:fldCharType="begin"/>
        </w:r>
        <w:r w:rsidR="000C518E" w:rsidRPr="00674A5B">
          <w:rPr>
            <w:rFonts w:ascii="Times New Roman" w:hAnsi="Times New Roman" w:cs="Times New Roman"/>
            <w:noProof/>
          </w:rPr>
          <w:instrText xml:space="preserve"> PAGEREF _Toc42199706 \h </w:instrText>
        </w:r>
        <w:r w:rsidR="000C518E" w:rsidRPr="00674A5B">
          <w:rPr>
            <w:rFonts w:ascii="Times New Roman" w:hAnsi="Times New Roman" w:cs="Times New Roman"/>
            <w:noProof/>
          </w:rPr>
        </w:r>
        <w:r w:rsidR="000C518E" w:rsidRPr="00674A5B">
          <w:rPr>
            <w:rFonts w:ascii="Times New Roman" w:hAnsi="Times New Roman" w:cs="Times New Roman"/>
            <w:noProof/>
          </w:rPr>
          <w:fldChar w:fldCharType="separate"/>
        </w:r>
        <w:r w:rsidR="000C518E" w:rsidRPr="00674A5B">
          <w:rPr>
            <w:rFonts w:ascii="Times New Roman" w:hAnsi="Times New Roman" w:cs="Times New Roman"/>
            <w:noProof/>
          </w:rPr>
          <w:t>4</w:t>
        </w:r>
        <w:r w:rsidR="000C518E" w:rsidRPr="00674A5B">
          <w:rPr>
            <w:rFonts w:ascii="Times New Roman" w:hAnsi="Times New Roman" w:cs="Times New Roman"/>
            <w:noProof/>
          </w:rPr>
          <w:fldChar w:fldCharType="end"/>
        </w:r>
      </w:hyperlink>
    </w:p>
    <w:p w:rsidR="000C518E" w:rsidRPr="00674A5B" w:rsidRDefault="0022192E">
      <w:pPr>
        <w:pStyle w:val="Sadraj1"/>
        <w:rPr>
          <w:rFonts w:ascii="Times New Roman" w:eastAsiaTheme="minorEastAsia" w:hAnsi="Times New Roman" w:cs="Times New Roman"/>
          <w:bCs w:val="0"/>
          <w:caps w:val="0"/>
          <w:noProof/>
          <w:sz w:val="22"/>
          <w:szCs w:val="22"/>
          <w:lang w:val="en-US" w:eastAsia="en-US"/>
        </w:rPr>
      </w:pPr>
      <w:hyperlink w:anchor="_Toc42199707" w:history="1">
        <w:r w:rsidR="000C518E" w:rsidRPr="00674A5B">
          <w:rPr>
            <w:rStyle w:val="Hiperveza"/>
            <w:rFonts w:ascii="Times New Roman" w:hAnsi="Times New Roman" w:cs="Times New Roman"/>
            <w:noProof/>
          </w:rPr>
          <w:t>2. Funkcionalna zahtjevnost aplikacije</w:t>
        </w:r>
        <w:r w:rsidR="000C518E" w:rsidRPr="00674A5B">
          <w:rPr>
            <w:rFonts w:ascii="Times New Roman" w:hAnsi="Times New Roman" w:cs="Times New Roman"/>
            <w:noProof/>
          </w:rPr>
          <w:tab/>
        </w:r>
        <w:r w:rsidR="000C518E" w:rsidRPr="00674A5B">
          <w:rPr>
            <w:rFonts w:ascii="Times New Roman" w:hAnsi="Times New Roman" w:cs="Times New Roman"/>
            <w:noProof/>
          </w:rPr>
          <w:fldChar w:fldCharType="begin"/>
        </w:r>
        <w:r w:rsidR="000C518E" w:rsidRPr="00674A5B">
          <w:rPr>
            <w:rFonts w:ascii="Times New Roman" w:hAnsi="Times New Roman" w:cs="Times New Roman"/>
            <w:noProof/>
          </w:rPr>
          <w:instrText xml:space="preserve"> PAGEREF _Toc42199707 \h </w:instrText>
        </w:r>
        <w:r w:rsidR="000C518E" w:rsidRPr="00674A5B">
          <w:rPr>
            <w:rFonts w:ascii="Times New Roman" w:hAnsi="Times New Roman" w:cs="Times New Roman"/>
            <w:noProof/>
          </w:rPr>
        </w:r>
        <w:r w:rsidR="000C518E" w:rsidRPr="00674A5B">
          <w:rPr>
            <w:rFonts w:ascii="Times New Roman" w:hAnsi="Times New Roman" w:cs="Times New Roman"/>
            <w:noProof/>
          </w:rPr>
          <w:fldChar w:fldCharType="separate"/>
        </w:r>
        <w:r w:rsidR="000C518E" w:rsidRPr="00674A5B">
          <w:rPr>
            <w:rFonts w:ascii="Times New Roman" w:hAnsi="Times New Roman" w:cs="Times New Roman"/>
            <w:noProof/>
          </w:rPr>
          <w:t>5</w:t>
        </w:r>
        <w:r w:rsidR="000C518E" w:rsidRPr="00674A5B">
          <w:rPr>
            <w:rFonts w:ascii="Times New Roman" w:hAnsi="Times New Roman" w:cs="Times New Roman"/>
            <w:noProof/>
          </w:rPr>
          <w:fldChar w:fldCharType="end"/>
        </w:r>
      </w:hyperlink>
    </w:p>
    <w:p w:rsidR="000C518E" w:rsidRPr="00674A5B" w:rsidRDefault="0022192E">
      <w:pPr>
        <w:pStyle w:val="Sadraj1"/>
        <w:rPr>
          <w:rFonts w:ascii="Times New Roman" w:eastAsiaTheme="minorEastAsia" w:hAnsi="Times New Roman" w:cs="Times New Roman"/>
          <w:bCs w:val="0"/>
          <w:caps w:val="0"/>
          <w:noProof/>
          <w:sz w:val="22"/>
          <w:szCs w:val="22"/>
          <w:lang w:val="en-US" w:eastAsia="en-US"/>
        </w:rPr>
      </w:pPr>
      <w:hyperlink w:anchor="_Toc42199708" w:history="1">
        <w:r w:rsidR="000C518E" w:rsidRPr="00674A5B">
          <w:rPr>
            <w:rStyle w:val="Hiperveza"/>
            <w:rFonts w:ascii="Times New Roman" w:hAnsi="Times New Roman" w:cs="Times New Roman"/>
            <w:noProof/>
          </w:rPr>
          <w:t>3. Korištene tehnologije</w:t>
        </w:r>
        <w:r w:rsidR="000C518E" w:rsidRPr="00674A5B">
          <w:rPr>
            <w:rFonts w:ascii="Times New Roman" w:hAnsi="Times New Roman" w:cs="Times New Roman"/>
            <w:noProof/>
          </w:rPr>
          <w:tab/>
        </w:r>
        <w:r w:rsidR="000C518E" w:rsidRPr="00674A5B">
          <w:rPr>
            <w:rFonts w:ascii="Times New Roman" w:hAnsi="Times New Roman" w:cs="Times New Roman"/>
            <w:noProof/>
          </w:rPr>
          <w:fldChar w:fldCharType="begin"/>
        </w:r>
        <w:r w:rsidR="000C518E" w:rsidRPr="00674A5B">
          <w:rPr>
            <w:rFonts w:ascii="Times New Roman" w:hAnsi="Times New Roman" w:cs="Times New Roman"/>
            <w:noProof/>
          </w:rPr>
          <w:instrText xml:space="preserve"> PAGEREF _Toc42199708 \h </w:instrText>
        </w:r>
        <w:r w:rsidR="000C518E" w:rsidRPr="00674A5B">
          <w:rPr>
            <w:rFonts w:ascii="Times New Roman" w:hAnsi="Times New Roman" w:cs="Times New Roman"/>
            <w:noProof/>
          </w:rPr>
        </w:r>
        <w:r w:rsidR="000C518E" w:rsidRPr="00674A5B">
          <w:rPr>
            <w:rFonts w:ascii="Times New Roman" w:hAnsi="Times New Roman" w:cs="Times New Roman"/>
            <w:noProof/>
          </w:rPr>
          <w:fldChar w:fldCharType="separate"/>
        </w:r>
        <w:r w:rsidR="000C518E" w:rsidRPr="00674A5B">
          <w:rPr>
            <w:rFonts w:ascii="Times New Roman" w:hAnsi="Times New Roman" w:cs="Times New Roman"/>
            <w:noProof/>
          </w:rPr>
          <w:t>6</w:t>
        </w:r>
        <w:r w:rsidR="000C518E" w:rsidRPr="00674A5B">
          <w:rPr>
            <w:rFonts w:ascii="Times New Roman" w:hAnsi="Times New Roman" w:cs="Times New Roman"/>
            <w:noProof/>
          </w:rPr>
          <w:fldChar w:fldCharType="end"/>
        </w:r>
      </w:hyperlink>
    </w:p>
    <w:p w:rsidR="000C518E" w:rsidRPr="00674A5B" w:rsidRDefault="0022192E">
      <w:pPr>
        <w:pStyle w:val="Sadraj1"/>
        <w:rPr>
          <w:rFonts w:ascii="Times New Roman" w:eastAsiaTheme="minorEastAsia" w:hAnsi="Times New Roman" w:cs="Times New Roman"/>
          <w:bCs w:val="0"/>
          <w:caps w:val="0"/>
          <w:noProof/>
          <w:sz w:val="22"/>
          <w:szCs w:val="22"/>
          <w:lang w:val="en-US" w:eastAsia="en-US"/>
        </w:rPr>
      </w:pPr>
      <w:hyperlink w:anchor="_Toc42199709" w:history="1">
        <w:r w:rsidR="000C518E" w:rsidRPr="00674A5B">
          <w:rPr>
            <w:rStyle w:val="Hiperveza"/>
            <w:rFonts w:ascii="Times New Roman" w:hAnsi="Times New Roman" w:cs="Times New Roman"/>
            <w:noProof/>
          </w:rPr>
          <w:t>4. Struktura aplikacije</w:t>
        </w:r>
        <w:r w:rsidR="000C518E" w:rsidRPr="00674A5B">
          <w:rPr>
            <w:rFonts w:ascii="Times New Roman" w:hAnsi="Times New Roman" w:cs="Times New Roman"/>
            <w:noProof/>
          </w:rPr>
          <w:tab/>
        </w:r>
        <w:r w:rsidR="000C518E" w:rsidRPr="00674A5B">
          <w:rPr>
            <w:rFonts w:ascii="Times New Roman" w:hAnsi="Times New Roman" w:cs="Times New Roman"/>
            <w:noProof/>
          </w:rPr>
          <w:fldChar w:fldCharType="begin"/>
        </w:r>
        <w:r w:rsidR="000C518E" w:rsidRPr="00674A5B">
          <w:rPr>
            <w:rFonts w:ascii="Times New Roman" w:hAnsi="Times New Roman" w:cs="Times New Roman"/>
            <w:noProof/>
          </w:rPr>
          <w:instrText xml:space="preserve"> PAGEREF _Toc42199709 \h </w:instrText>
        </w:r>
        <w:r w:rsidR="000C518E" w:rsidRPr="00674A5B">
          <w:rPr>
            <w:rFonts w:ascii="Times New Roman" w:hAnsi="Times New Roman" w:cs="Times New Roman"/>
            <w:noProof/>
          </w:rPr>
        </w:r>
        <w:r w:rsidR="000C518E" w:rsidRPr="00674A5B">
          <w:rPr>
            <w:rFonts w:ascii="Times New Roman" w:hAnsi="Times New Roman" w:cs="Times New Roman"/>
            <w:noProof/>
          </w:rPr>
          <w:fldChar w:fldCharType="separate"/>
        </w:r>
        <w:r w:rsidR="000C518E" w:rsidRPr="00674A5B">
          <w:rPr>
            <w:rFonts w:ascii="Times New Roman" w:hAnsi="Times New Roman" w:cs="Times New Roman"/>
            <w:noProof/>
          </w:rPr>
          <w:t>7</w:t>
        </w:r>
        <w:r w:rsidR="000C518E" w:rsidRPr="00674A5B">
          <w:rPr>
            <w:rFonts w:ascii="Times New Roman" w:hAnsi="Times New Roman" w:cs="Times New Roman"/>
            <w:noProof/>
          </w:rPr>
          <w:fldChar w:fldCharType="end"/>
        </w:r>
      </w:hyperlink>
    </w:p>
    <w:p w:rsidR="000C518E" w:rsidRPr="00674A5B" w:rsidRDefault="0022192E">
      <w:pPr>
        <w:pStyle w:val="Sadraj1"/>
        <w:rPr>
          <w:rFonts w:ascii="Times New Roman" w:eastAsiaTheme="minorEastAsia" w:hAnsi="Times New Roman" w:cs="Times New Roman"/>
          <w:bCs w:val="0"/>
          <w:caps w:val="0"/>
          <w:noProof/>
          <w:sz w:val="22"/>
          <w:szCs w:val="22"/>
          <w:lang w:val="en-US" w:eastAsia="en-US"/>
        </w:rPr>
      </w:pPr>
      <w:hyperlink w:anchor="_Toc42199710" w:history="1">
        <w:r w:rsidR="000C518E" w:rsidRPr="00674A5B">
          <w:rPr>
            <w:rStyle w:val="Hiperveza"/>
            <w:rFonts w:ascii="Times New Roman" w:hAnsi="Times New Roman" w:cs="Times New Roman"/>
            <w:noProof/>
          </w:rPr>
          <w:t>5. Razrada baze podataka i povezanost tablica</w:t>
        </w:r>
        <w:r w:rsidR="000C518E" w:rsidRPr="00674A5B">
          <w:rPr>
            <w:rFonts w:ascii="Times New Roman" w:hAnsi="Times New Roman" w:cs="Times New Roman"/>
            <w:noProof/>
          </w:rPr>
          <w:tab/>
        </w:r>
        <w:r w:rsidR="000C518E" w:rsidRPr="00674A5B">
          <w:rPr>
            <w:rFonts w:ascii="Times New Roman" w:hAnsi="Times New Roman" w:cs="Times New Roman"/>
            <w:noProof/>
          </w:rPr>
          <w:fldChar w:fldCharType="begin"/>
        </w:r>
        <w:r w:rsidR="000C518E" w:rsidRPr="00674A5B">
          <w:rPr>
            <w:rFonts w:ascii="Times New Roman" w:hAnsi="Times New Roman" w:cs="Times New Roman"/>
            <w:noProof/>
          </w:rPr>
          <w:instrText xml:space="preserve"> PAGEREF _Toc42199710 \h </w:instrText>
        </w:r>
        <w:r w:rsidR="000C518E" w:rsidRPr="00674A5B">
          <w:rPr>
            <w:rFonts w:ascii="Times New Roman" w:hAnsi="Times New Roman" w:cs="Times New Roman"/>
            <w:noProof/>
          </w:rPr>
        </w:r>
        <w:r w:rsidR="000C518E" w:rsidRPr="00674A5B">
          <w:rPr>
            <w:rFonts w:ascii="Times New Roman" w:hAnsi="Times New Roman" w:cs="Times New Roman"/>
            <w:noProof/>
          </w:rPr>
          <w:fldChar w:fldCharType="separate"/>
        </w:r>
        <w:r w:rsidR="000C518E" w:rsidRPr="00674A5B">
          <w:rPr>
            <w:rFonts w:ascii="Times New Roman" w:hAnsi="Times New Roman" w:cs="Times New Roman"/>
            <w:noProof/>
          </w:rPr>
          <w:t>8</w:t>
        </w:r>
        <w:r w:rsidR="000C518E" w:rsidRPr="00674A5B">
          <w:rPr>
            <w:rFonts w:ascii="Times New Roman" w:hAnsi="Times New Roman" w:cs="Times New Roman"/>
            <w:noProof/>
          </w:rPr>
          <w:fldChar w:fldCharType="end"/>
        </w:r>
      </w:hyperlink>
    </w:p>
    <w:p w:rsidR="000C518E" w:rsidRPr="00674A5B" w:rsidRDefault="0022192E">
      <w:pPr>
        <w:pStyle w:val="Sadraj1"/>
        <w:rPr>
          <w:rFonts w:ascii="Times New Roman" w:eastAsiaTheme="minorEastAsia" w:hAnsi="Times New Roman" w:cs="Times New Roman"/>
          <w:bCs w:val="0"/>
          <w:caps w:val="0"/>
          <w:noProof/>
          <w:sz w:val="22"/>
          <w:szCs w:val="22"/>
          <w:lang w:val="en-US" w:eastAsia="en-US"/>
        </w:rPr>
      </w:pPr>
      <w:hyperlink w:anchor="_Toc42199711" w:history="1">
        <w:r w:rsidR="000C518E" w:rsidRPr="00674A5B">
          <w:rPr>
            <w:rStyle w:val="Hiperveza"/>
            <w:rFonts w:ascii="Times New Roman" w:hAnsi="Times New Roman" w:cs="Times New Roman"/>
            <w:noProof/>
          </w:rPr>
          <w:t>6. Plan rada</w:t>
        </w:r>
        <w:r w:rsidR="000C518E" w:rsidRPr="00674A5B">
          <w:rPr>
            <w:rFonts w:ascii="Times New Roman" w:hAnsi="Times New Roman" w:cs="Times New Roman"/>
            <w:noProof/>
          </w:rPr>
          <w:tab/>
        </w:r>
        <w:r w:rsidR="000C518E" w:rsidRPr="00674A5B">
          <w:rPr>
            <w:rFonts w:ascii="Times New Roman" w:hAnsi="Times New Roman" w:cs="Times New Roman"/>
            <w:noProof/>
          </w:rPr>
          <w:fldChar w:fldCharType="begin"/>
        </w:r>
        <w:r w:rsidR="000C518E" w:rsidRPr="00674A5B">
          <w:rPr>
            <w:rFonts w:ascii="Times New Roman" w:hAnsi="Times New Roman" w:cs="Times New Roman"/>
            <w:noProof/>
          </w:rPr>
          <w:instrText xml:space="preserve"> PAGEREF _Toc42199711 \h </w:instrText>
        </w:r>
        <w:r w:rsidR="000C518E" w:rsidRPr="00674A5B">
          <w:rPr>
            <w:rFonts w:ascii="Times New Roman" w:hAnsi="Times New Roman" w:cs="Times New Roman"/>
            <w:noProof/>
          </w:rPr>
        </w:r>
        <w:r w:rsidR="000C518E" w:rsidRPr="00674A5B">
          <w:rPr>
            <w:rFonts w:ascii="Times New Roman" w:hAnsi="Times New Roman" w:cs="Times New Roman"/>
            <w:noProof/>
          </w:rPr>
          <w:fldChar w:fldCharType="separate"/>
        </w:r>
        <w:r w:rsidR="000C518E" w:rsidRPr="00674A5B">
          <w:rPr>
            <w:rFonts w:ascii="Times New Roman" w:hAnsi="Times New Roman" w:cs="Times New Roman"/>
            <w:noProof/>
          </w:rPr>
          <w:t>9</w:t>
        </w:r>
        <w:r w:rsidR="000C518E" w:rsidRPr="00674A5B">
          <w:rPr>
            <w:rFonts w:ascii="Times New Roman" w:hAnsi="Times New Roman" w:cs="Times New Roman"/>
            <w:noProof/>
          </w:rPr>
          <w:fldChar w:fldCharType="end"/>
        </w:r>
      </w:hyperlink>
    </w:p>
    <w:p w:rsidR="000C518E" w:rsidRPr="00674A5B" w:rsidRDefault="0022192E">
      <w:pPr>
        <w:pStyle w:val="Sadraj1"/>
        <w:rPr>
          <w:rFonts w:ascii="Times New Roman" w:eastAsiaTheme="minorEastAsia" w:hAnsi="Times New Roman" w:cs="Times New Roman"/>
          <w:bCs w:val="0"/>
          <w:caps w:val="0"/>
          <w:noProof/>
          <w:sz w:val="22"/>
          <w:szCs w:val="22"/>
          <w:lang w:val="en-US" w:eastAsia="en-US"/>
        </w:rPr>
      </w:pPr>
      <w:hyperlink w:anchor="_Toc42199712" w:history="1">
        <w:r w:rsidR="000C518E" w:rsidRPr="00674A5B">
          <w:rPr>
            <w:rStyle w:val="Hiperveza"/>
            <w:rFonts w:ascii="Times New Roman" w:hAnsi="Times New Roman" w:cs="Times New Roman"/>
            <w:noProof/>
          </w:rPr>
          <w:t>8. Zaključci i smjernice za daljnji rad</w:t>
        </w:r>
        <w:r w:rsidR="000C518E" w:rsidRPr="00674A5B">
          <w:rPr>
            <w:rFonts w:ascii="Times New Roman" w:hAnsi="Times New Roman" w:cs="Times New Roman"/>
            <w:noProof/>
          </w:rPr>
          <w:tab/>
        </w:r>
        <w:r w:rsidR="000C518E" w:rsidRPr="00674A5B">
          <w:rPr>
            <w:rFonts w:ascii="Times New Roman" w:hAnsi="Times New Roman" w:cs="Times New Roman"/>
            <w:noProof/>
          </w:rPr>
          <w:fldChar w:fldCharType="begin"/>
        </w:r>
        <w:r w:rsidR="000C518E" w:rsidRPr="00674A5B">
          <w:rPr>
            <w:rFonts w:ascii="Times New Roman" w:hAnsi="Times New Roman" w:cs="Times New Roman"/>
            <w:noProof/>
          </w:rPr>
          <w:instrText xml:space="preserve"> PAGEREF _Toc42199712 \h </w:instrText>
        </w:r>
        <w:r w:rsidR="000C518E" w:rsidRPr="00674A5B">
          <w:rPr>
            <w:rFonts w:ascii="Times New Roman" w:hAnsi="Times New Roman" w:cs="Times New Roman"/>
            <w:noProof/>
          </w:rPr>
        </w:r>
        <w:r w:rsidR="000C518E" w:rsidRPr="00674A5B">
          <w:rPr>
            <w:rFonts w:ascii="Times New Roman" w:hAnsi="Times New Roman" w:cs="Times New Roman"/>
            <w:noProof/>
          </w:rPr>
          <w:fldChar w:fldCharType="separate"/>
        </w:r>
        <w:r w:rsidR="000C518E" w:rsidRPr="00674A5B">
          <w:rPr>
            <w:rFonts w:ascii="Times New Roman" w:hAnsi="Times New Roman" w:cs="Times New Roman"/>
            <w:noProof/>
          </w:rPr>
          <w:t>10</w:t>
        </w:r>
        <w:r w:rsidR="000C518E" w:rsidRPr="00674A5B">
          <w:rPr>
            <w:rFonts w:ascii="Times New Roman" w:hAnsi="Times New Roman" w:cs="Times New Roman"/>
            <w:noProof/>
          </w:rPr>
          <w:fldChar w:fldCharType="end"/>
        </w:r>
      </w:hyperlink>
    </w:p>
    <w:p w:rsidR="000C518E" w:rsidRPr="00674A5B" w:rsidRDefault="0022192E">
      <w:pPr>
        <w:pStyle w:val="Sadraj1"/>
        <w:rPr>
          <w:rFonts w:ascii="Times New Roman" w:eastAsiaTheme="minorEastAsia" w:hAnsi="Times New Roman" w:cs="Times New Roman"/>
          <w:bCs w:val="0"/>
          <w:caps w:val="0"/>
          <w:noProof/>
          <w:sz w:val="22"/>
          <w:szCs w:val="22"/>
          <w:lang w:val="en-US" w:eastAsia="en-US"/>
        </w:rPr>
      </w:pPr>
      <w:hyperlink w:anchor="_Toc42199713" w:history="1">
        <w:r w:rsidR="000C518E" w:rsidRPr="00674A5B">
          <w:rPr>
            <w:rStyle w:val="Hiperveza"/>
            <w:rFonts w:ascii="Times New Roman" w:hAnsi="Times New Roman" w:cs="Times New Roman"/>
            <w:noProof/>
          </w:rPr>
          <w:t>Dodatak A: Dnevnik sastajanja</w:t>
        </w:r>
        <w:r w:rsidR="000C518E" w:rsidRPr="00674A5B">
          <w:rPr>
            <w:rFonts w:ascii="Times New Roman" w:hAnsi="Times New Roman" w:cs="Times New Roman"/>
            <w:noProof/>
          </w:rPr>
          <w:tab/>
        </w:r>
        <w:r w:rsidR="000C518E" w:rsidRPr="00674A5B">
          <w:rPr>
            <w:rFonts w:ascii="Times New Roman" w:hAnsi="Times New Roman" w:cs="Times New Roman"/>
            <w:noProof/>
          </w:rPr>
          <w:fldChar w:fldCharType="begin"/>
        </w:r>
        <w:r w:rsidR="000C518E" w:rsidRPr="00674A5B">
          <w:rPr>
            <w:rFonts w:ascii="Times New Roman" w:hAnsi="Times New Roman" w:cs="Times New Roman"/>
            <w:noProof/>
          </w:rPr>
          <w:instrText xml:space="preserve"> PAGEREF _Toc42199713 \h </w:instrText>
        </w:r>
        <w:r w:rsidR="000C518E" w:rsidRPr="00674A5B">
          <w:rPr>
            <w:rFonts w:ascii="Times New Roman" w:hAnsi="Times New Roman" w:cs="Times New Roman"/>
            <w:noProof/>
          </w:rPr>
        </w:r>
        <w:r w:rsidR="000C518E" w:rsidRPr="00674A5B">
          <w:rPr>
            <w:rFonts w:ascii="Times New Roman" w:hAnsi="Times New Roman" w:cs="Times New Roman"/>
            <w:noProof/>
          </w:rPr>
          <w:fldChar w:fldCharType="separate"/>
        </w:r>
        <w:r w:rsidR="000C518E" w:rsidRPr="00674A5B">
          <w:rPr>
            <w:rFonts w:ascii="Times New Roman" w:hAnsi="Times New Roman" w:cs="Times New Roman"/>
            <w:noProof/>
          </w:rPr>
          <w:t>11</w:t>
        </w:r>
        <w:r w:rsidR="000C518E" w:rsidRPr="00674A5B">
          <w:rPr>
            <w:rFonts w:ascii="Times New Roman" w:hAnsi="Times New Roman" w:cs="Times New Roman"/>
            <w:noProof/>
          </w:rPr>
          <w:fldChar w:fldCharType="end"/>
        </w:r>
      </w:hyperlink>
    </w:p>
    <w:p w:rsidR="00C22CBF" w:rsidRPr="00701309" w:rsidRDefault="00C22CBF">
      <w:pPr>
        <w:pStyle w:val="Sadraj1"/>
        <w:tabs>
          <w:tab w:val="clear" w:pos="9062"/>
          <w:tab w:val="right" w:leader="dot" w:pos="9071"/>
        </w:tabs>
        <w:sectPr w:rsidR="00C22CBF" w:rsidRPr="00701309">
          <w:footnotePr>
            <w:pos w:val="beneathText"/>
          </w:footnotePr>
          <w:type w:val="continuous"/>
          <w:pgSz w:w="11905" w:h="16837"/>
          <w:pgMar w:top="1417" w:right="1417" w:bottom="1417" w:left="1417" w:header="720" w:footer="708" w:gutter="0"/>
          <w:cols w:space="720"/>
          <w:docGrid w:linePitch="360"/>
        </w:sectPr>
      </w:pPr>
      <w:r w:rsidRPr="00674A5B">
        <w:rPr>
          <w:rFonts w:ascii="Times New Roman" w:hAnsi="Times New Roman" w:cs="Times New Roman"/>
          <w:caps w:val="0"/>
          <w:szCs w:val="24"/>
        </w:rPr>
        <w:fldChar w:fldCharType="end"/>
      </w:r>
    </w:p>
    <w:p w:rsidR="00C22CBF" w:rsidRPr="00701309" w:rsidRDefault="00C22CBF">
      <w:pPr>
        <w:pStyle w:val="Naslov1"/>
        <w:numPr>
          <w:ilvl w:val="0"/>
          <w:numId w:val="0"/>
        </w:numPr>
        <w:sectPr w:rsidR="00C22CBF" w:rsidRPr="00701309">
          <w:footerReference w:type="even" r:id="rId7"/>
          <w:footerReference w:type="default" r:id="rId8"/>
          <w:footerReference w:type="first" r:id="rId9"/>
          <w:footnotePr>
            <w:pos w:val="beneathText"/>
          </w:footnotePr>
          <w:type w:val="continuous"/>
          <w:pgSz w:w="11905" w:h="16837"/>
          <w:pgMar w:top="1417" w:right="1417" w:bottom="1417" w:left="1417" w:header="720" w:footer="708" w:gutter="0"/>
          <w:cols w:space="720"/>
          <w:docGrid w:linePitch="360"/>
        </w:sectPr>
      </w:pPr>
    </w:p>
    <w:p w:rsidR="00C22CBF" w:rsidRPr="00701309" w:rsidRDefault="00C22CBF">
      <w:pPr>
        <w:rPr>
          <w:rFonts w:ascii="Arial" w:hAnsi="Arial" w:cs="Arial"/>
        </w:rPr>
        <w:sectPr w:rsidR="00C22CBF" w:rsidRPr="00701309">
          <w:footerReference w:type="even" r:id="rId10"/>
          <w:footerReference w:type="default" r:id="rId11"/>
          <w:footerReference w:type="first" r:id="rId12"/>
          <w:footnotePr>
            <w:pos w:val="beneathText"/>
          </w:footnotePr>
          <w:type w:val="continuous"/>
          <w:pgSz w:w="11905" w:h="16837"/>
          <w:pgMar w:top="1417" w:right="1417" w:bottom="1417" w:left="1417" w:header="720" w:footer="708" w:gutter="0"/>
          <w:cols w:space="720"/>
          <w:docGrid w:linePitch="360"/>
        </w:sectPr>
      </w:pPr>
    </w:p>
    <w:p w:rsidR="00F861FC" w:rsidRPr="00701309" w:rsidRDefault="00F861FC">
      <w:pPr>
        <w:rPr>
          <w:rFonts w:ascii="Arial" w:hAnsi="Arial" w:cs="Arial"/>
        </w:rPr>
      </w:pPr>
    </w:p>
    <w:p w:rsidR="00F861FC" w:rsidRPr="00701309" w:rsidRDefault="00F861FC">
      <w:pPr>
        <w:rPr>
          <w:rFonts w:ascii="Arial" w:hAnsi="Arial" w:cs="Arial"/>
        </w:rPr>
        <w:sectPr w:rsidR="00F861FC" w:rsidRPr="00701309">
          <w:footerReference w:type="even" r:id="rId13"/>
          <w:footerReference w:type="default" r:id="rId14"/>
          <w:footerReference w:type="first" r:id="rId15"/>
          <w:footnotePr>
            <w:pos w:val="beneathText"/>
          </w:footnotePr>
          <w:type w:val="continuous"/>
          <w:pgSz w:w="11905" w:h="16837"/>
          <w:pgMar w:top="1417" w:right="1417" w:bottom="1417" w:left="1417" w:header="720" w:footer="708" w:gutter="0"/>
          <w:cols w:space="720"/>
          <w:docGrid w:linePitch="360"/>
        </w:sectPr>
      </w:pPr>
    </w:p>
    <w:p w:rsidR="001B2CFF" w:rsidRPr="00674A5B" w:rsidRDefault="008F3297" w:rsidP="00544F9C">
      <w:pPr>
        <w:pStyle w:val="Naslov1"/>
        <w:numPr>
          <w:ilvl w:val="0"/>
          <w:numId w:val="0"/>
        </w:numPr>
        <w:spacing w:line="360" w:lineRule="auto"/>
        <w:rPr>
          <w:rFonts w:ascii="Times New Roman" w:hAnsi="Times New Roman" w:cs="Times New Roman"/>
        </w:rPr>
      </w:pPr>
      <w:r>
        <w:br w:type="page"/>
      </w:r>
      <w:bookmarkStart w:id="0" w:name="_Toc42199706"/>
      <w:r w:rsidRPr="00674A5B">
        <w:rPr>
          <w:rFonts w:ascii="Times New Roman" w:hAnsi="Times New Roman" w:cs="Times New Roman"/>
          <w:sz w:val="36"/>
          <w:szCs w:val="36"/>
        </w:rPr>
        <w:lastRenderedPageBreak/>
        <w:t xml:space="preserve">1. </w:t>
      </w:r>
      <w:r w:rsidR="00045477" w:rsidRPr="00674A5B">
        <w:rPr>
          <w:rFonts w:ascii="Times New Roman" w:hAnsi="Times New Roman" w:cs="Times New Roman"/>
          <w:sz w:val="36"/>
          <w:szCs w:val="36"/>
        </w:rPr>
        <w:t>Opis projektnog zadatka</w:t>
      </w:r>
      <w:bookmarkEnd w:id="0"/>
    </w:p>
    <w:p w:rsidR="00AB31CF" w:rsidRDefault="00AB31CF">
      <w:pPr>
        <w:spacing w:line="360" w:lineRule="auto"/>
        <w:jc w:val="both"/>
        <w:rPr>
          <w:rFonts w:ascii="Arial" w:hAnsi="Arial" w:cs="Arial"/>
        </w:rPr>
      </w:pPr>
    </w:p>
    <w:p w:rsidR="008D3EAD" w:rsidRPr="00674A5B" w:rsidRDefault="006F5AB7">
      <w:pPr>
        <w:spacing w:line="360" w:lineRule="auto"/>
        <w:jc w:val="both"/>
      </w:pPr>
      <w:r w:rsidRPr="00674A5B">
        <w:t xml:space="preserve">Cilj ovog projekta je </w:t>
      </w:r>
      <w:r w:rsidR="004B147C" w:rsidRPr="00674A5B">
        <w:t>razvoj kvalitetne i pouzdane web aplikacije za postavljanje različitih pitanja</w:t>
      </w:r>
      <w:r w:rsidR="00A74AD8" w:rsidRPr="00674A5B">
        <w:t xml:space="preserve"> koje korisnik postavi</w:t>
      </w:r>
      <w:r w:rsidR="004B147C" w:rsidRPr="00674A5B">
        <w:t xml:space="preserve"> </w:t>
      </w:r>
      <w:r w:rsidR="00A74AD8" w:rsidRPr="00674A5B">
        <w:t xml:space="preserve"> te </w:t>
      </w:r>
      <w:r w:rsidR="004B147C" w:rsidRPr="00674A5B">
        <w:t xml:space="preserve">odgovaranje na njih. Aplikacija će omogućavati vođenje podataka o korisnicima, postavljenim pitanjima i kategorijama u kojima se nalaze pitanja. </w:t>
      </w:r>
    </w:p>
    <w:p w:rsidR="008D3EAD" w:rsidRPr="00674A5B" w:rsidRDefault="004B147C">
      <w:pPr>
        <w:spacing w:line="360" w:lineRule="auto"/>
        <w:jc w:val="both"/>
      </w:pPr>
      <w:r w:rsidRPr="00674A5B">
        <w:t xml:space="preserve">Aplikacija će imati dva </w:t>
      </w:r>
      <w:proofErr w:type="spellStart"/>
      <w:r w:rsidRPr="00674A5B">
        <w:t>aktora</w:t>
      </w:r>
      <w:proofErr w:type="spellEnd"/>
      <w:r w:rsidRPr="00674A5B">
        <w:t xml:space="preserve">: </w:t>
      </w:r>
      <w:proofErr w:type="spellStart"/>
      <w:r w:rsidRPr="00674A5B">
        <w:t>Administator</w:t>
      </w:r>
      <w:proofErr w:type="spellEnd"/>
      <w:r w:rsidRPr="00674A5B">
        <w:t xml:space="preserve"> i Registrirani korisnik. </w:t>
      </w:r>
    </w:p>
    <w:p w:rsidR="004B147C" w:rsidRPr="00674A5B" w:rsidRDefault="004B147C">
      <w:pPr>
        <w:spacing w:line="360" w:lineRule="auto"/>
        <w:jc w:val="both"/>
      </w:pPr>
      <w:r w:rsidRPr="00674A5B">
        <w:t xml:space="preserve">Za potrebe pohrane podataka koristiti će se </w:t>
      </w:r>
      <w:proofErr w:type="spellStart"/>
      <w:r w:rsidRPr="00674A5B">
        <w:t>MySQL</w:t>
      </w:r>
      <w:proofErr w:type="spellEnd"/>
      <w:r w:rsidRPr="00674A5B">
        <w:t xml:space="preserve"> baza podataka.</w:t>
      </w:r>
    </w:p>
    <w:p w:rsidR="00A74AD8" w:rsidRPr="00674A5B" w:rsidRDefault="00A74AD8">
      <w:pPr>
        <w:spacing w:line="360" w:lineRule="auto"/>
        <w:jc w:val="both"/>
      </w:pPr>
      <w:r w:rsidRPr="00674A5B">
        <w:rPr>
          <w:lang w:val="hr-BA"/>
        </w:rPr>
        <w:t>Detaljnije funkcionalnosti opisati ćemo u poglavlju strukture aplikacije.</w:t>
      </w:r>
    </w:p>
    <w:p w:rsidR="001B2CFF" w:rsidRDefault="001B2CFF">
      <w:pPr>
        <w:spacing w:line="360" w:lineRule="auto"/>
        <w:jc w:val="both"/>
        <w:rPr>
          <w:rFonts w:ascii="Arial" w:hAnsi="Arial" w:cs="Arial"/>
        </w:rPr>
      </w:pPr>
    </w:p>
    <w:p w:rsidR="001B2CFF" w:rsidRDefault="001B2CFF">
      <w:pPr>
        <w:spacing w:line="360" w:lineRule="auto"/>
        <w:jc w:val="both"/>
        <w:rPr>
          <w:rFonts w:ascii="Arial" w:hAnsi="Arial" w:cs="Arial"/>
        </w:rPr>
      </w:pPr>
    </w:p>
    <w:p w:rsidR="00544F9C" w:rsidRDefault="00544F9C" w:rsidP="00544F9C">
      <w:pPr>
        <w:pStyle w:val="Naslov1"/>
        <w:pageBreakBefore/>
        <w:numPr>
          <w:ilvl w:val="0"/>
          <w:numId w:val="0"/>
        </w:numPr>
        <w:spacing w:line="360" w:lineRule="auto"/>
        <w:rPr>
          <w:rFonts w:ascii="Times New Roman" w:hAnsi="Times New Roman" w:cs="Times New Roman"/>
          <w:sz w:val="36"/>
          <w:szCs w:val="36"/>
        </w:rPr>
      </w:pPr>
      <w:bookmarkStart w:id="1" w:name="_Toc42199707"/>
      <w:r w:rsidRPr="00674A5B">
        <w:rPr>
          <w:rFonts w:ascii="Times New Roman" w:hAnsi="Times New Roman" w:cs="Times New Roman"/>
          <w:sz w:val="36"/>
          <w:szCs w:val="36"/>
        </w:rPr>
        <w:lastRenderedPageBreak/>
        <w:t>2. Funkcionalna zahtjevnost aplikacije</w:t>
      </w:r>
      <w:bookmarkEnd w:id="1"/>
    </w:p>
    <w:p w:rsidR="00674A5B" w:rsidRDefault="00674A5B" w:rsidP="00674A5B"/>
    <w:p w:rsidR="00674A5B" w:rsidRPr="00674A5B" w:rsidRDefault="00674A5B" w:rsidP="00674A5B"/>
    <w:p w:rsidR="00974B85" w:rsidRPr="00674A5B" w:rsidRDefault="00544F9C" w:rsidP="000C518E">
      <w:pPr>
        <w:spacing w:line="360" w:lineRule="auto"/>
        <w:jc w:val="both"/>
      </w:pPr>
      <w:r w:rsidRPr="00674A5B">
        <w:t>Aplikacija se sastoji od baze podataka u koju se spremaj</w:t>
      </w:r>
      <w:r w:rsidR="00974B85" w:rsidRPr="00674A5B">
        <w:t>u sva postavljena pitanja te osobni računi svakog registriranog korisnika, web sučelja za interakciju sa aplikacijom te same MVC aplikacije čije se funkcionalnosti mogu naći u opisu modula.</w:t>
      </w:r>
    </w:p>
    <w:p w:rsidR="00974B85" w:rsidRPr="00674A5B" w:rsidRDefault="00974B85" w:rsidP="000C518E">
      <w:pPr>
        <w:spacing w:line="360" w:lineRule="auto"/>
        <w:jc w:val="both"/>
      </w:pPr>
    </w:p>
    <w:p w:rsidR="00544F9C" w:rsidRPr="00674A5B" w:rsidRDefault="00544F9C" w:rsidP="000C518E">
      <w:pPr>
        <w:spacing w:line="360" w:lineRule="auto"/>
        <w:jc w:val="both"/>
      </w:pPr>
      <w:r w:rsidRPr="00674A5B">
        <w:t>Web aplikacija treba sadržavati sljedeće funkcionalne elemente:</w:t>
      </w:r>
    </w:p>
    <w:p w:rsidR="00544F9C" w:rsidRPr="00674A5B" w:rsidRDefault="00544F9C" w:rsidP="000C518E">
      <w:pPr>
        <w:pStyle w:val="Odlomakpopisa"/>
        <w:numPr>
          <w:ilvl w:val="0"/>
          <w:numId w:val="41"/>
        </w:numPr>
        <w:spacing w:line="360" w:lineRule="auto"/>
        <w:jc w:val="both"/>
      </w:pPr>
      <w:r w:rsidRPr="00674A5B">
        <w:t>Web stranica projekta na kojoj će se prikazivati osnovne informacije o projektu preko koje će se izvršavati prijava korisnika</w:t>
      </w:r>
    </w:p>
    <w:p w:rsidR="00544F9C" w:rsidRPr="00674A5B" w:rsidRDefault="00A74AD8" w:rsidP="000C518E">
      <w:pPr>
        <w:pStyle w:val="Odlomakpopisa"/>
        <w:numPr>
          <w:ilvl w:val="0"/>
          <w:numId w:val="41"/>
        </w:numPr>
        <w:spacing w:line="360" w:lineRule="auto"/>
        <w:jc w:val="both"/>
      </w:pPr>
      <w:r w:rsidRPr="00674A5B">
        <w:t xml:space="preserve">Ažuriranje pitanja korisnika </w:t>
      </w:r>
    </w:p>
    <w:p w:rsidR="00544F9C" w:rsidRPr="00674A5B" w:rsidRDefault="00544F9C" w:rsidP="000C518E">
      <w:pPr>
        <w:spacing w:line="360" w:lineRule="auto"/>
        <w:jc w:val="both"/>
      </w:pPr>
    </w:p>
    <w:p w:rsidR="001B2CFF" w:rsidRPr="00674A5B" w:rsidRDefault="001B2CFF">
      <w:pPr>
        <w:spacing w:line="360" w:lineRule="auto"/>
        <w:jc w:val="both"/>
      </w:pPr>
    </w:p>
    <w:p w:rsidR="001B2CFF" w:rsidRPr="00674A5B" w:rsidRDefault="001B2CFF">
      <w:pPr>
        <w:spacing w:line="360" w:lineRule="auto"/>
        <w:jc w:val="both"/>
      </w:pPr>
    </w:p>
    <w:p w:rsidR="008D3C73" w:rsidRDefault="003C1DD1" w:rsidP="00997EE7">
      <w:pPr>
        <w:pStyle w:val="Naslov1"/>
        <w:pageBreakBefore/>
        <w:numPr>
          <w:ilvl w:val="0"/>
          <w:numId w:val="0"/>
        </w:numPr>
        <w:spacing w:line="360" w:lineRule="auto"/>
        <w:rPr>
          <w:rFonts w:ascii="Times New Roman" w:hAnsi="Times New Roman" w:cs="Times New Roman"/>
          <w:sz w:val="36"/>
          <w:szCs w:val="36"/>
        </w:rPr>
      </w:pPr>
      <w:bookmarkStart w:id="2" w:name="_Toc42199708"/>
      <w:r w:rsidRPr="00674A5B">
        <w:rPr>
          <w:rFonts w:ascii="Times New Roman" w:hAnsi="Times New Roman" w:cs="Times New Roman"/>
          <w:sz w:val="36"/>
          <w:szCs w:val="36"/>
        </w:rPr>
        <w:lastRenderedPageBreak/>
        <w:t>3</w:t>
      </w:r>
      <w:r w:rsidR="00997EE7" w:rsidRPr="00674A5B">
        <w:rPr>
          <w:rFonts w:ascii="Times New Roman" w:hAnsi="Times New Roman" w:cs="Times New Roman"/>
          <w:sz w:val="36"/>
          <w:szCs w:val="36"/>
        </w:rPr>
        <w:t xml:space="preserve">. </w:t>
      </w:r>
      <w:r w:rsidR="00544F9C" w:rsidRPr="00674A5B">
        <w:rPr>
          <w:rFonts w:ascii="Times New Roman" w:hAnsi="Times New Roman" w:cs="Times New Roman"/>
          <w:sz w:val="36"/>
          <w:szCs w:val="36"/>
        </w:rPr>
        <w:t>Korištene tehnologije</w:t>
      </w:r>
      <w:bookmarkEnd w:id="2"/>
    </w:p>
    <w:p w:rsidR="00674A5B" w:rsidRPr="00674A5B" w:rsidRDefault="00674A5B" w:rsidP="00674A5B"/>
    <w:p w:rsidR="00974B85" w:rsidRPr="00674A5B" w:rsidRDefault="00974B85" w:rsidP="00974B85"/>
    <w:p w:rsidR="00974B85" w:rsidRPr="00674A5B" w:rsidRDefault="00974B85" w:rsidP="000C518E">
      <w:pPr>
        <w:spacing w:line="360" w:lineRule="auto"/>
      </w:pPr>
      <w:r w:rsidRPr="00674A5B">
        <w:t>Korištene tehnologije u web aplikaciji su:</w:t>
      </w:r>
    </w:p>
    <w:p w:rsidR="00974B85" w:rsidRPr="00674A5B" w:rsidRDefault="00974B85" w:rsidP="000C518E">
      <w:pPr>
        <w:spacing w:line="360" w:lineRule="auto"/>
      </w:pPr>
    </w:p>
    <w:p w:rsidR="00974B85" w:rsidRPr="00674A5B" w:rsidRDefault="00974B85" w:rsidP="000C518E">
      <w:pPr>
        <w:pStyle w:val="Bezproreda"/>
        <w:spacing w:line="360" w:lineRule="auto"/>
        <w:rPr>
          <w:rFonts w:ascii="Times New Roman" w:hAnsi="Times New Roman" w:cs="Times New Roman"/>
          <w:sz w:val="24"/>
          <w:szCs w:val="24"/>
          <w:lang w:val="hr-HR"/>
        </w:rPr>
      </w:pPr>
      <w:r w:rsidRPr="00674A5B">
        <w:rPr>
          <w:rFonts w:ascii="Times New Roman" w:hAnsi="Times New Roman" w:cs="Times New Roman"/>
          <w:sz w:val="24"/>
          <w:szCs w:val="24"/>
          <w:lang w:val="hr-HR"/>
        </w:rPr>
        <w:t xml:space="preserve">a) Baza podataka – </w:t>
      </w:r>
      <w:proofErr w:type="spellStart"/>
      <w:r w:rsidRPr="00674A5B">
        <w:rPr>
          <w:rFonts w:ascii="Times New Roman" w:hAnsi="Times New Roman" w:cs="Times New Roman"/>
          <w:sz w:val="24"/>
          <w:szCs w:val="24"/>
          <w:lang w:val="hr-HR"/>
        </w:rPr>
        <w:t>MySQL</w:t>
      </w:r>
      <w:proofErr w:type="spellEnd"/>
    </w:p>
    <w:p w:rsidR="00974B85" w:rsidRPr="00674A5B" w:rsidRDefault="00974B85" w:rsidP="000C518E">
      <w:pPr>
        <w:pStyle w:val="Bezproreda"/>
        <w:spacing w:line="360" w:lineRule="auto"/>
        <w:ind w:left="720"/>
        <w:rPr>
          <w:rFonts w:ascii="Times New Roman" w:hAnsi="Times New Roman" w:cs="Times New Roman"/>
          <w:sz w:val="24"/>
          <w:szCs w:val="24"/>
          <w:lang w:val="hr-HR"/>
        </w:rPr>
      </w:pPr>
      <w:r w:rsidRPr="00674A5B">
        <w:rPr>
          <w:rFonts w:ascii="Times New Roman" w:hAnsi="Times New Roman" w:cs="Times New Roman"/>
          <w:sz w:val="24"/>
          <w:szCs w:val="24"/>
          <w:lang w:val="hr-HR"/>
        </w:rPr>
        <w:t>Za potrebe rada aplikacije i zapisivanja podataka o korisniku</w:t>
      </w:r>
      <w:r w:rsidR="004C01FE" w:rsidRPr="00674A5B">
        <w:rPr>
          <w:rFonts w:ascii="Times New Roman" w:hAnsi="Times New Roman" w:cs="Times New Roman"/>
          <w:sz w:val="24"/>
          <w:szCs w:val="24"/>
          <w:lang w:val="hr-HR"/>
        </w:rPr>
        <w:t xml:space="preserve"> i postavljenim pitanjima</w:t>
      </w:r>
      <w:r w:rsidRPr="00674A5B">
        <w:rPr>
          <w:rFonts w:ascii="Times New Roman" w:hAnsi="Times New Roman" w:cs="Times New Roman"/>
          <w:sz w:val="24"/>
          <w:szCs w:val="24"/>
          <w:lang w:val="hr-HR"/>
        </w:rPr>
        <w:t xml:space="preserve"> koristit će se </w:t>
      </w:r>
      <w:proofErr w:type="spellStart"/>
      <w:r w:rsidRPr="00674A5B">
        <w:rPr>
          <w:rFonts w:ascii="Times New Roman" w:hAnsi="Times New Roman" w:cs="Times New Roman"/>
          <w:sz w:val="24"/>
          <w:szCs w:val="24"/>
          <w:lang w:val="hr-HR"/>
        </w:rPr>
        <w:t>MySQL</w:t>
      </w:r>
      <w:proofErr w:type="spellEnd"/>
      <w:r w:rsidRPr="00674A5B">
        <w:rPr>
          <w:rFonts w:ascii="Times New Roman" w:hAnsi="Times New Roman" w:cs="Times New Roman"/>
          <w:sz w:val="24"/>
          <w:szCs w:val="24"/>
          <w:lang w:val="hr-HR"/>
        </w:rPr>
        <w:t xml:space="preserve"> baza podataka. </w:t>
      </w:r>
    </w:p>
    <w:p w:rsidR="00974B85" w:rsidRPr="00674A5B" w:rsidRDefault="00974B85" w:rsidP="000C518E">
      <w:pPr>
        <w:pStyle w:val="Bezproreda"/>
        <w:spacing w:line="360" w:lineRule="auto"/>
        <w:rPr>
          <w:rFonts w:ascii="Times New Roman" w:hAnsi="Times New Roman" w:cs="Times New Roman"/>
          <w:sz w:val="24"/>
          <w:szCs w:val="24"/>
          <w:lang w:val="hr-HR"/>
        </w:rPr>
      </w:pPr>
    </w:p>
    <w:p w:rsidR="00974B85" w:rsidRPr="00674A5B" w:rsidRDefault="00974B85" w:rsidP="000C518E">
      <w:pPr>
        <w:pStyle w:val="Bezproreda"/>
        <w:spacing w:line="360" w:lineRule="auto"/>
        <w:rPr>
          <w:rFonts w:ascii="Times New Roman" w:hAnsi="Times New Roman" w:cs="Times New Roman"/>
          <w:sz w:val="24"/>
          <w:szCs w:val="24"/>
          <w:lang w:val="hr-HR"/>
        </w:rPr>
      </w:pPr>
      <w:r w:rsidRPr="00674A5B">
        <w:rPr>
          <w:rFonts w:ascii="Times New Roman" w:hAnsi="Times New Roman" w:cs="Times New Roman"/>
          <w:sz w:val="24"/>
          <w:szCs w:val="24"/>
          <w:lang w:val="hr-HR"/>
        </w:rPr>
        <w:t xml:space="preserve">b) Web aplikacija - .NET </w:t>
      </w:r>
      <w:proofErr w:type="spellStart"/>
      <w:r w:rsidR="0022192E">
        <w:rPr>
          <w:rFonts w:ascii="Times New Roman" w:hAnsi="Times New Roman" w:cs="Times New Roman"/>
          <w:sz w:val="24"/>
          <w:szCs w:val="24"/>
          <w:lang w:val="hr-HR"/>
        </w:rPr>
        <w:t>Franework</w:t>
      </w:r>
      <w:proofErr w:type="spellEnd"/>
      <w:r w:rsidRPr="00674A5B">
        <w:rPr>
          <w:rFonts w:ascii="Times New Roman" w:hAnsi="Times New Roman" w:cs="Times New Roman"/>
          <w:sz w:val="24"/>
          <w:szCs w:val="24"/>
          <w:lang w:val="hr-HR"/>
        </w:rPr>
        <w:t xml:space="preserve"> MVC</w:t>
      </w:r>
    </w:p>
    <w:p w:rsidR="00974B85" w:rsidRPr="00674A5B" w:rsidRDefault="00974B85" w:rsidP="000C518E">
      <w:pPr>
        <w:pStyle w:val="Bezproreda"/>
        <w:spacing w:line="360" w:lineRule="auto"/>
        <w:ind w:left="720"/>
        <w:rPr>
          <w:rFonts w:ascii="Times New Roman" w:hAnsi="Times New Roman" w:cs="Times New Roman"/>
          <w:sz w:val="28"/>
          <w:szCs w:val="28"/>
          <w:lang w:val="hr-HR"/>
        </w:rPr>
      </w:pPr>
      <w:r w:rsidRPr="00674A5B">
        <w:rPr>
          <w:rFonts w:ascii="Times New Roman" w:hAnsi="Times New Roman" w:cs="Times New Roman"/>
          <w:sz w:val="24"/>
          <w:szCs w:val="24"/>
          <w:lang w:val="hr-HR"/>
        </w:rPr>
        <w:t xml:space="preserve">Web aplikacija će cijela biti izrađena u ASP.NET </w:t>
      </w:r>
      <w:r w:rsidR="0022192E">
        <w:rPr>
          <w:rFonts w:ascii="Times New Roman" w:hAnsi="Times New Roman" w:cs="Times New Roman"/>
          <w:sz w:val="24"/>
          <w:szCs w:val="24"/>
          <w:lang w:val="hr-HR"/>
        </w:rPr>
        <w:t>Framework</w:t>
      </w:r>
      <w:r w:rsidRPr="00674A5B">
        <w:rPr>
          <w:rFonts w:ascii="Times New Roman" w:hAnsi="Times New Roman" w:cs="Times New Roman"/>
          <w:sz w:val="24"/>
          <w:szCs w:val="24"/>
          <w:lang w:val="hr-HR"/>
        </w:rPr>
        <w:t xml:space="preserve"> MVC tehnologiji.</w:t>
      </w:r>
      <w:r w:rsidR="00A74AD8" w:rsidRPr="00674A5B">
        <w:rPr>
          <w:rFonts w:ascii="Times New Roman" w:hAnsi="Times New Roman" w:cs="Times New Roman"/>
          <w:sz w:val="24"/>
          <w:szCs w:val="24"/>
          <w:lang w:val="hr-HR"/>
        </w:rPr>
        <w:t xml:space="preserve"> </w:t>
      </w:r>
      <w:r w:rsidR="00A74AD8" w:rsidRPr="00674A5B">
        <w:rPr>
          <w:rFonts w:ascii="Times New Roman" w:hAnsi="Times New Roman" w:cs="Times New Roman"/>
          <w:sz w:val="24"/>
          <w:szCs w:val="24"/>
        </w:rPr>
        <w:t xml:space="preserve">Za </w:t>
      </w:r>
      <w:proofErr w:type="spellStart"/>
      <w:r w:rsidR="00A74AD8" w:rsidRPr="00674A5B">
        <w:rPr>
          <w:rFonts w:ascii="Times New Roman" w:hAnsi="Times New Roman" w:cs="Times New Roman"/>
          <w:sz w:val="24"/>
          <w:szCs w:val="24"/>
        </w:rPr>
        <w:t>dinamičnost</w:t>
      </w:r>
      <w:proofErr w:type="spellEnd"/>
      <w:r w:rsidR="00A74AD8" w:rsidRPr="00674A5B">
        <w:rPr>
          <w:rFonts w:ascii="Times New Roman" w:hAnsi="Times New Roman" w:cs="Times New Roman"/>
          <w:sz w:val="24"/>
          <w:szCs w:val="24"/>
        </w:rPr>
        <w:t xml:space="preserve"> web </w:t>
      </w:r>
      <w:proofErr w:type="spellStart"/>
      <w:r w:rsidR="00A74AD8" w:rsidRPr="00674A5B">
        <w:rPr>
          <w:rFonts w:ascii="Times New Roman" w:hAnsi="Times New Roman" w:cs="Times New Roman"/>
          <w:sz w:val="24"/>
          <w:szCs w:val="24"/>
        </w:rPr>
        <w:t>stranice</w:t>
      </w:r>
      <w:proofErr w:type="spellEnd"/>
      <w:r w:rsidR="00A74AD8" w:rsidRPr="00674A5B">
        <w:rPr>
          <w:rFonts w:ascii="Times New Roman" w:hAnsi="Times New Roman" w:cs="Times New Roman"/>
          <w:sz w:val="24"/>
          <w:szCs w:val="24"/>
        </w:rPr>
        <w:t xml:space="preserve"> </w:t>
      </w:r>
      <w:proofErr w:type="spellStart"/>
      <w:r w:rsidR="0022192E">
        <w:rPr>
          <w:rFonts w:ascii="Times New Roman" w:hAnsi="Times New Roman" w:cs="Times New Roman"/>
          <w:sz w:val="24"/>
          <w:szCs w:val="24"/>
        </w:rPr>
        <w:t>koristi</w:t>
      </w:r>
      <w:proofErr w:type="spellEnd"/>
      <w:r w:rsidR="0022192E">
        <w:rPr>
          <w:rFonts w:ascii="Times New Roman" w:hAnsi="Times New Roman" w:cs="Times New Roman"/>
          <w:sz w:val="24"/>
          <w:szCs w:val="24"/>
        </w:rPr>
        <w:t xml:space="preserve"> se </w:t>
      </w:r>
      <w:r w:rsidR="00A74AD8" w:rsidRPr="00674A5B">
        <w:rPr>
          <w:rFonts w:ascii="Times New Roman" w:hAnsi="Times New Roman" w:cs="Times New Roman"/>
          <w:sz w:val="24"/>
          <w:szCs w:val="24"/>
        </w:rPr>
        <w:t xml:space="preserve">jQuery </w:t>
      </w:r>
      <w:proofErr w:type="spellStart"/>
      <w:r w:rsidR="00A74AD8" w:rsidRPr="00674A5B">
        <w:rPr>
          <w:rFonts w:ascii="Times New Roman" w:hAnsi="Times New Roman" w:cs="Times New Roman"/>
          <w:sz w:val="24"/>
          <w:szCs w:val="24"/>
        </w:rPr>
        <w:t>bibilotek</w:t>
      </w:r>
      <w:r w:rsidR="0022192E">
        <w:rPr>
          <w:rFonts w:ascii="Times New Roman" w:hAnsi="Times New Roman" w:cs="Times New Roman"/>
          <w:sz w:val="24"/>
          <w:szCs w:val="24"/>
        </w:rPr>
        <w:t>a</w:t>
      </w:r>
      <w:bookmarkStart w:id="3" w:name="_GoBack"/>
      <w:bookmarkEnd w:id="3"/>
      <w:proofErr w:type="spellEnd"/>
      <w:r w:rsidR="00A74AD8" w:rsidRPr="00674A5B">
        <w:rPr>
          <w:rFonts w:ascii="Times New Roman" w:hAnsi="Times New Roman" w:cs="Times New Roman"/>
          <w:sz w:val="24"/>
          <w:szCs w:val="24"/>
        </w:rPr>
        <w:t>.</w:t>
      </w:r>
    </w:p>
    <w:p w:rsidR="00544F9C" w:rsidRPr="00674A5B" w:rsidRDefault="00544F9C" w:rsidP="000C518E">
      <w:pPr>
        <w:spacing w:line="360" w:lineRule="auto"/>
        <w:rPr>
          <w:sz w:val="28"/>
          <w:szCs w:val="28"/>
        </w:rPr>
      </w:pPr>
    </w:p>
    <w:p w:rsidR="00EF4446" w:rsidRPr="00674A5B" w:rsidRDefault="00C85246" w:rsidP="001F5FDC">
      <w:pPr>
        <w:pStyle w:val="Naslov1"/>
        <w:pageBreakBefore/>
        <w:numPr>
          <w:ilvl w:val="0"/>
          <w:numId w:val="0"/>
        </w:numPr>
        <w:spacing w:line="360" w:lineRule="auto"/>
        <w:rPr>
          <w:rFonts w:ascii="Times New Roman" w:hAnsi="Times New Roman" w:cs="Times New Roman"/>
          <w:sz w:val="36"/>
          <w:szCs w:val="36"/>
        </w:rPr>
      </w:pPr>
      <w:bookmarkStart w:id="4" w:name="_Toc42199709"/>
      <w:r w:rsidRPr="00674A5B">
        <w:rPr>
          <w:rFonts w:ascii="Times New Roman" w:hAnsi="Times New Roman" w:cs="Times New Roman"/>
          <w:sz w:val="36"/>
          <w:szCs w:val="36"/>
        </w:rPr>
        <w:lastRenderedPageBreak/>
        <w:t>4</w:t>
      </w:r>
      <w:r w:rsidR="001F5FDC" w:rsidRPr="00674A5B">
        <w:rPr>
          <w:rFonts w:ascii="Times New Roman" w:hAnsi="Times New Roman" w:cs="Times New Roman"/>
          <w:sz w:val="36"/>
          <w:szCs w:val="36"/>
        </w:rPr>
        <w:t xml:space="preserve">. </w:t>
      </w:r>
      <w:r w:rsidR="00974B85" w:rsidRPr="00674A5B">
        <w:rPr>
          <w:rFonts w:ascii="Times New Roman" w:hAnsi="Times New Roman" w:cs="Times New Roman"/>
          <w:sz w:val="36"/>
          <w:szCs w:val="36"/>
        </w:rPr>
        <w:t>Struktura aplikacije</w:t>
      </w:r>
      <w:bookmarkEnd w:id="4"/>
    </w:p>
    <w:p w:rsidR="00A13557" w:rsidRPr="00674A5B" w:rsidRDefault="00A13557" w:rsidP="00A13557"/>
    <w:p w:rsidR="00A13557" w:rsidRPr="00674A5B" w:rsidRDefault="00A13557" w:rsidP="00A13557"/>
    <w:p w:rsidR="00A74AD8" w:rsidRDefault="00A13557" w:rsidP="000C518E">
      <w:pPr>
        <w:spacing w:line="360" w:lineRule="auto"/>
        <w:jc w:val="both"/>
      </w:pPr>
      <w:r w:rsidRPr="00674A5B">
        <w:t>Aplikacija će se sastojati od nekoliko modula pomoću kojih će se osigurati funkcionalnost aplikacije.</w:t>
      </w:r>
    </w:p>
    <w:p w:rsidR="00674A5B" w:rsidRPr="00674A5B" w:rsidRDefault="00674A5B" w:rsidP="000C518E">
      <w:pPr>
        <w:spacing w:line="360" w:lineRule="auto"/>
        <w:jc w:val="both"/>
      </w:pPr>
    </w:p>
    <w:p w:rsidR="000C518E" w:rsidRPr="00674A5B" w:rsidRDefault="00A74AD8" w:rsidP="000C518E">
      <w:pPr>
        <w:spacing w:line="360" w:lineRule="auto"/>
        <w:jc w:val="both"/>
      </w:pPr>
      <w:r w:rsidRPr="00674A5B">
        <w:t xml:space="preserve">Korisnik koji nije registriran može pregledavati listu pitanja i kategorija, pregledavati </w:t>
      </w:r>
      <w:r w:rsidR="000C518E" w:rsidRPr="00674A5B">
        <w:t>s</w:t>
      </w:r>
      <w:r w:rsidRPr="00674A5B">
        <w:t xml:space="preserve">vako pitanje </w:t>
      </w:r>
      <w:r w:rsidR="000C518E" w:rsidRPr="00674A5B">
        <w:t xml:space="preserve">i odgovore na pitanje te pregledavati pitanja po kategorijama. </w:t>
      </w:r>
    </w:p>
    <w:p w:rsidR="000C518E" w:rsidRPr="00674A5B" w:rsidRDefault="000C518E" w:rsidP="000C518E">
      <w:pPr>
        <w:spacing w:line="360" w:lineRule="auto"/>
        <w:jc w:val="both"/>
      </w:pPr>
      <w:r w:rsidRPr="00674A5B">
        <w:t xml:space="preserve">Registrirani korisnik može sve što može ne registrirani korisnik te može dodavati pitanja, odgovarati na pitanja i dodavati kategorije, urediti ili obrisati svoj profil i gledati detalje o korisnicima. </w:t>
      </w:r>
    </w:p>
    <w:p w:rsidR="00A74AD8" w:rsidRPr="00674A5B" w:rsidRDefault="000C518E" w:rsidP="000C518E">
      <w:pPr>
        <w:spacing w:line="360" w:lineRule="auto"/>
        <w:jc w:val="both"/>
      </w:pPr>
      <w:r w:rsidRPr="00674A5B">
        <w:t>Administrator može sve što mogu ne registrirani i registrirani korisnici, ali može još obrisati ili urediti sve kategorije, sva pitanja i odgovore, urediti ili obrisati profile korisnika te odabrati najdraži odgovor na svim pitanjima.</w:t>
      </w:r>
    </w:p>
    <w:p w:rsidR="00A13557" w:rsidRPr="00674A5B" w:rsidRDefault="00A13557" w:rsidP="000C518E">
      <w:pPr>
        <w:spacing w:line="360" w:lineRule="auto"/>
      </w:pPr>
    </w:p>
    <w:p w:rsidR="007F6B1E" w:rsidRPr="00674A5B" w:rsidRDefault="007F6B1E" w:rsidP="003C51BD">
      <w:pPr>
        <w:spacing w:line="360" w:lineRule="auto"/>
        <w:jc w:val="both"/>
      </w:pPr>
    </w:p>
    <w:p w:rsidR="00974B85" w:rsidRDefault="00C85246" w:rsidP="00674A5B">
      <w:pPr>
        <w:pStyle w:val="Naslov1"/>
        <w:pageBreakBefore/>
        <w:numPr>
          <w:ilvl w:val="0"/>
          <w:numId w:val="0"/>
        </w:numPr>
        <w:spacing w:line="360" w:lineRule="auto"/>
        <w:rPr>
          <w:rFonts w:ascii="Times New Roman" w:hAnsi="Times New Roman" w:cs="Times New Roman"/>
          <w:sz w:val="36"/>
          <w:szCs w:val="36"/>
        </w:rPr>
      </w:pPr>
      <w:bookmarkStart w:id="5" w:name="_Toc42199710"/>
      <w:r w:rsidRPr="00674A5B">
        <w:rPr>
          <w:rFonts w:ascii="Times New Roman" w:hAnsi="Times New Roman" w:cs="Times New Roman"/>
          <w:sz w:val="36"/>
          <w:szCs w:val="36"/>
        </w:rPr>
        <w:lastRenderedPageBreak/>
        <w:t>5</w:t>
      </w:r>
      <w:r w:rsidR="001F5FDC" w:rsidRPr="00674A5B">
        <w:rPr>
          <w:rFonts w:ascii="Times New Roman" w:hAnsi="Times New Roman" w:cs="Times New Roman"/>
          <w:sz w:val="36"/>
          <w:szCs w:val="36"/>
        </w:rPr>
        <w:t>. Razrada baze podataka i povezanost tablica</w:t>
      </w:r>
      <w:bookmarkEnd w:id="5"/>
    </w:p>
    <w:p w:rsidR="00674A5B" w:rsidRPr="00674A5B" w:rsidRDefault="00674A5B" w:rsidP="00674A5B"/>
    <w:p w:rsidR="008872EC" w:rsidRPr="00674A5B" w:rsidRDefault="008872EC" w:rsidP="00974B85"/>
    <w:p w:rsidR="008872EC" w:rsidRPr="00674A5B" w:rsidRDefault="00674A5B" w:rsidP="00974B85">
      <w:pPr>
        <w:rPr>
          <w:sz w:val="28"/>
          <w:szCs w:val="28"/>
        </w:rPr>
      </w:pPr>
      <w:r w:rsidRPr="00674A5B">
        <w:rPr>
          <w:sz w:val="28"/>
          <w:szCs w:val="28"/>
        </w:rPr>
        <w:t>Popis tablica:</w:t>
      </w:r>
    </w:p>
    <w:p w:rsidR="00674A5B" w:rsidRPr="00674A5B" w:rsidRDefault="00674A5B" w:rsidP="00974B85"/>
    <w:p w:rsidR="008872EC" w:rsidRPr="00674A5B" w:rsidRDefault="008872EC" w:rsidP="00974B85">
      <w:pPr>
        <w:rPr>
          <w:b/>
          <w:bCs/>
          <w:u w:val="single"/>
        </w:rPr>
      </w:pPr>
      <w:proofErr w:type="spellStart"/>
      <w:r w:rsidRPr="00674A5B">
        <w:rPr>
          <w:b/>
          <w:bCs/>
          <w:u w:val="single"/>
        </w:rPr>
        <w:t>Users</w:t>
      </w:r>
      <w:proofErr w:type="spellEnd"/>
    </w:p>
    <w:p w:rsidR="008872EC" w:rsidRPr="00674A5B" w:rsidRDefault="00A13557" w:rsidP="00974B85">
      <w:r w:rsidRPr="00674A5B">
        <w:t>-</w:t>
      </w:r>
      <w:proofErr w:type="spellStart"/>
      <w:r w:rsidRPr="00674A5B">
        <w:t>i</w:t>
      </w:r>
      <w:r w:rsidR="008872EC" w:rsidRPr="00674A5B">
        <w:t>d</w:t>
      </w:r>
      <w:proofErr w:type="spellEnd"/>
      <w:r w:rsidRPr="00674A5B">
        <w:t xml:space="preserve"> – oznaka korisnika</w:t>
      </w:r>
    </w:p>
    <w:p w:rsidR="00A13557" w:rsidRPr="00674A5B" w:rsidRDefault="00A13557" w:rsidP="00974B85">
      <w:r w:rsidRPr="00674A5B">
        <w:t>-</w:t>
      </w:r>
      <w:proofErr w:type="spellStart"/>
      <w:r w:rsidRPr="00674A5B">
        <w:t>n</w:t>
      </w:r>
      <w:r w:rsidR="008872EC" w:rsidRPr="00674A5B">
        <w:t>ame</w:t>
      </w:r>
      <w:proofErr w:type="spellEnd"/>
      <w:r w:rsidRPr="00674A5B">
        <w:t xml:space="preserve"> – ime korisnika</w:t>
      </w:r>
    </w:p>
    <w:p w:rsidR="008872EC" w:rsidRPr="00674A5B" w:rsidRDefault="00A13557" w:rsidP="00974B85">
      <w:r w:rsidRPr="00674A5B">
        <w:t>-p</w:t>
      </w:r>
      <w:r w:rsidR="008872EC" w:rsidRPr="00674A5B">
        <w:t>assword</w:t>
      </w:r>
      <w:r w:rsidRPr="00674A5B">
        <w:t xml:space="preserve"> – lozinka korisnika</w:t>
      </w:r>
    </w:p>
    <w:p w:rsidR="008872EC" w:rsidRPr="00674A5B" w:rsidRDefault="00A13557" w:rsidP="00974B85">
      <w:r w:rsidRPr="00674A5B">
        <w:t>-</w:t>
      </w:r>
      <w:proofErr w:type="spellStart"/>
      <w:r w:rsidR="004C01FE" w:rsidRPr="00674A5B">
        <w:t>s</w:t>
      </w:r>
      <w:r w:rsidR="008872EC" w:rsidRPr="00674A5B">
        <w:t>alt</w:t>
      </w:r>
      <w:proofErr w:type="spellEnd"/>
    </w:p>
    <w:p w:rsidR="008872EC" w:rsidRPr="00674A5B" w:rsidRDefault="00A13557" w:rsidP="00974B85">
      <w:r w:rsidRPr="00674A5B">
        <w:t>-</w:t>
      </w:r>
      <w:proofErr w:type="spellStart"/>
      <w:r w:rsidRPr="00674A5B">
        <w:t>i</w:t>
      </w:r>
      <w:r w:rsidR="008872EC" w:rsidRPr="00674A5B">
        <w:t>mage</w:t>
      </w:r>
      <w:proofErr w:type="spellEnd"/>
      <w:r w:rsidRPr="00674A5B">
        <w:t xml:space="preserve"> – slika korisnika</w:t>
      </w:r>
    </w:p>
    <w:p w:rsidR="00A13557" w:rsidRPr="00674A5B" w:rsidRDefault="00A13557" w:rsidP="00974B85">
      <w:r w:rsidRPr="00674A5B">
        <w:t>-</w:t>
      </w:r>
      <w:proofErr w:type="spellStart"/>
      <w:r w:rsidRPr="00674A5B">
        <w:t>user_code</w:t>
      </w:r>
      <w:proofErr w:type="spellEnd"/>
      <w:r w:rsidRPr="00674A5B">
        <w:t xml:space="preserve"> – kod korisnika</w:t>
      </w:r>
    </w:p>
    <w:p w:rsidR="008872EC" w:rsidRPr="00674A5B" w:rsidRDefault="008872EC" w:rsidP="00974B85"/>
    <w:p w:rsidR="008872EC" w:rsidRPr="00674A5B" w:rsidRDefault="008872EC" w:rsidP="00974B85">
      <w:pPr>
        <w:rPr>
          <w:b/>
          <w:bCs/>
          <w:u w:val="single"/>
        </w:rPr>
      </w:pPr>
      <w:proofErr w:type="spellStart"/>
      <w:r w:rsidRPr="00674A5B">
        <w:rPr>
          <w:b/>
          <w:bCs/>
          <w:u w:val="single"/>
        </w:rPr>
        <w:t>Question_categories</w:t>
      </w:r>
      <w:proofErr w:type="spellEnd"/>
    </w:p>
    <w:p w:rsidR="008872EC" w:rsidRPr="00674A5B" w:rsidRDefault="004C01FE" w:rsidP="00974B85">
      <w:r w:rsidRPr="00674A5B">
        <w:t>-</w:t>
      </w:r>
      <w:proofErr w:type="spellStart"/>
      <w:r w:rsidRPr="00674A5B">
        <w:t>i</w:t>
      </w:r>
      <w:r w:rsidR="008872EC" w:rsidRPr="00674A5B">
        <w:t>d</w:t>
      </w:r>
      <w:proofErr w:type="spellEnd"/>
      <w:r w:rsidR="00A13557" w:rsidRPr="00674A5B">
        <w:t xml:space="preserve"> – oznaka kategorije</w:t>
      </w:r>
    </w:p>
    <w:p w:rsidR="008872EC" w:rsidRPr="00674A5B" w:rsidRDefault="004C01FE" w:rsidP="00974B85">
      <w:r w:rsidRPr="00674A5B">
        <w:t>-</w:t>
      </w:r>
      <w:proofErr w:type="spellStart"/>
      <w:r w:rsidRPr="00674A5B">
        <w:t>c</w:t>
      </w:r>
      <w:r w:rsidR="008872EC" w:rsidRPr="00674A5B">
        <w:t>ategory_name</w:t>
      </w:r>
      <w:proofErr w:type="spellEnd"/>
      <w:r w:rsidR="00A13557" w:rsidRPr="00674A5B">
        <w:t xml:space="preserve"> – ime kategorije</w:t>
      </w:r>
    </w:p>
    <w:p w:rsidR="008872EC" w:rsidRPr="00674A5B" w:rsidRDefault="008872EC" w:rsidP="00974B85"/>
    <w:p w:rsidR="008872EC" w:rsidRPr="00674A5B" w:rsidRDefault="008872EC" w:rsidP="00974B85">
      <w:pPr>
        <w:rPr>
          <w:b/>
          <w:bCs/>
          <w:u w:val="single"/>
        </w:rPr>
      </w:pPr>
      <w:proofErr w:type="spellStart"/>
      <w:r w:rsidRPr="00674A5B">
        <w:rPr>
          <w:b/>
          <w:bCs/>
          <w:u w:val="single"/>
        </w:rPr>
        <w:t>Questions</w:t>
      </w:r>
      <w:proofErr w:type="spellEnd"/>
    </w:p>
    <w:p w:rsidR="008872EC" w:rsidRPr="00674A5B" w:rsidRDefault="004C01FE" w:rsidP="00974B85">
      <w:r w:rsidRPr="00674A5B">
        <w:t>-</w:t>
      </w:r>
      <w:proofErr w:type="spellStart"/>
      <w:r w:rsidRPr="00674A5B">
        <w:t>i</w:t>
      </w:r>
      <w:r w:rsidR="008872EC" w:rsidRPr="00674A5B">
        <w:t>d</w:t>
      </w:r>
      <w:proofErr w:type="spellEnd"/>
      <w:r w:rsidR="00A13557" w:rsidRPr="00674A5B">
        <w:t xml:space="preserve"> – oznaka pitanja</w:t>
      </w:r>
    </w:p>
    <w:p w:rsidR="008872EC" w:rsidRPr="00674A5B" w:rsidRDefault="004C01FE" w:rsidP="00974B85">
      <w:r w:rsidRPr="00674A5B">
        <w:t>-</w:t>
      </w:r>
      <w:proofErr w:type="spellStart"/>
      <w:r w:rsidRPr="00674A5B">
        <w:t>u</w:t>
      </w:r>
      <w:r w:rsidR="008872EC" w:rsidRPr="00674A5B">
        <w:t>ser_id</w:t>
      </w:r>
      <w:proofErr w:type="spellEnd"/>
      <w:r w:rsidR="00A13557" w:rsidRPr="00674A5B">
        <w:t xml:space="preserve"> – oznaka korisnika</w:t>
      </w:r>
    </w:p>
    <w:p w:rsidR="008872EC" w:rsidRPr="00674A5B" w:rsidRDefault="004C01FE" w:rsidP="00974B85">
      <w:r w:rsidRPr="00674A5B">
        <w:t>-</w:t>
      </w:r>
      <w:proofErr w:type="spellStart"/>
      <w:r w:rsidRPr="00674A5B">
        <w:t>q</w:t>
      </w:r>
      <w:r w:rsidR="008872EC" w:rsidRPr="00674A5B">
        <w:t>uestion</w:t>
      </w:r>
      <w:proofErr w:type="spellEnd"/>
      <w:r w:rsidR="00A13557" w:rsidRPr="00674A5B">
        <w:t xml:space="preserve"> - pitanje</w:t>
      </w:r>
    </w:p>
    <w:p w:rsidR="008872EC" w:rsidRPr="00674A5B" w:rsidRDefault="004C01FE" w:rsidP="00974B85">
      <w:r w:rsidRPr="00674A5B">
        <w:t>-</w:t>
      </w:r>
      <w:proofErr w:type="spellStart"/>
      <w:r w:rsidRPr="00674A5B">
        <w:t>d</w:t>
      </w:r>
      <w:r w:rsidR="008872EC" w:rsidRPr="00674A5B">
        <w:t>atetime_created</w:t>
      </w:r>
      <w:proofErr w:type="spellEnd"/>
      <w:r w:rsidR="00A13557" w:rsidRPr="00674A5B">
        <w:t xml:space="preserve"> – datum kreiranja pitanja</w:t>
      </w:r>
    </w:p>
    <w:p w:rsidR="008872EC" w:rsidRPr="00674A5B" w:rsidRDefault="004C01FE" w:rsidP="00974B85">
      <w:r w:rsidRPr="00674A5B">
        <w:t>-</w:t>
      </w:r>
      <w:proofErr w:type="spellStart"/>
      <w:r w:rsidRPr="00674A5B">
        <w:t>c</w:t>
      </w:r>
      <w:r w:rsidR="008872EC" w:rsidRPr="00674A5B">
        <w:t>ategory_id</w:t>
      </w:r>
      <w:proofErr w:type="spellEnd"/>
      <w:r w:rsidR="00A13557" w:rsidRPr="00674A5B">
        <w:t xml:space="preserve"> – oznaka kategorije</w:t>
      </w:r>
    </w:p>
    <w:p w:rsidR="004C01FE" w:rsidRPr="00674A5B" w:rsidRDefault="004C01FE" w:rsidP="00974B85"/>
    <w:p w:rsidR="004C01FE" w:rsidRPr="00674A5B" w:rsidRDefault="004C01FE" w:rsidP="00974B85">
      <w:pPr>
        <w:rPr>
          <w:b/>
          <w:bCs/>
          <w:u w:val="single"/>
        </w:rPr>
      </w:pPr>
      <w:proofErr w:type="spellStart"/>
      <w:r w:rsidRPr="00674A5B">
        <w:rPr>
          <w:b/>
          <w:bCs/>
          <w:u w:val="single"/>
        </w:rPr>
        <w:t>Questions_answers</w:t>
      </w:r>
      <w:proofErr w:type="spellEnd"/>
    </w:p>
    <w:p w:rsidR="004C01FE" w:rsidRPr="00674A5B" w:rsidRDefault="004C01FE" w:rsidP="00974B85">
      <w:r w:rsidRPr="00674A5B">
        <w:t>-</w:t>
      </w:r>
      <w:proofErr w:type="spellStart"/>
      <w:r w:rsidRPr="00674A5B">
        <w:t>id</w:t>
      </w:r>
      <w:proofErr w:type="spellEnd"/>
      <w:r w:rsidR="00A13557" w:rsidRPr="00674A5B">
        <w:t xml:space="preserve"> - oznaka odgovora</w:t>
      </w:r>
    </w:p>
    <w:p w:rsidR="004C01FE" w:rsidRPr="00674A5B" w:rsidRDefault="004C01FE" w:rsidP="00974B85">
      <w:r w:rsidRPr="00674A5B">
        <w:t>-</w:t>
      </w:r>
      <w:proofErr w:type="spellStart"/>
      <w:r w:rsidRPr="00674A5B">
        <w:t>user_id</w:t>
      </w:r>
      <w:proofErr w:type="spellEnd"/>
      <w:r w:rsidR="00A13557" w:rsidRPr="00674A5B">
        <w:t xml:space="preserve"> – oznaka korisnika</w:t>
      </w:r>
    </w:p>
    <w:p w:rsidR="004C01FE" w:rsidRPr="00674A5B" w:rsidRDefault="004C01FE" w:rsidP="00974B85">
      <w:r w:rsidRPr="00674A5B">
        <w:t>-</w:t>
      </w:r>
      <w:proofErr w:type="spellStart"/>
      <w:r w:rsidRPr="00674A5B">
        <w:t>question_id</w:t>
      </w:r>
      <w:proofErr w:type="spellEnd"/>
      <w:r w:rsidR="00A13557" w:rsidRPr="00674A5B">
        <w:t xml:space="preserve"> – oznaka pitanja</w:t>
      </w:r>
    </w:p>
    <w:p w:rsidR="004C01FE" w:rsidRPr="00674A5B" w:rsidRDefault="004C01FE" w:rsidP="00974B85">
      <w:r w:rsidRPr="00674A5B">
        <w:t>-</w:t>
      </w:r>
      <w:proofErr w:type="spellStart"/>
      <w:r w:rsidRPr="00674A5B">
        <w:t>answer</w:t>
      </w:r>
      <w:proofErr w:type="spellEnd"/>
      <w:r w:rsidR="00A13557" w:rsidRPr="00674A5B">
        <w:t xml:space="preserve"> - odgovor</w:t>
      </w:r>
    </w:p>
    <w:p w:rsidR="004C01FE" w:rsidRPr="00674A5B" w:rsidRDefault="004C01FE" w:rsidP="00974B85">
      <w:r w:rsidRPr="00674A5B">
        <w:t>-</w:t>
      </w:r>
      <w:proofErr w:type="spellStart"/>
      <w:r w:rsidRPr="00674A5B">
        <w:t>datetime_created</w:t>
      </w:r>
      <w:proofErr w:type="spellEnd"/>
      <w:r w:rsidR="00A13557" w:rsidRPr="00674A5B">
        <w:t xml:space="preserve"> – datum kreiranja pitanja</w:t>
      </w:r>
    </w:p>
    <w:p w:rsidR="004C01FE" w:rsidRPr="00674A5B" w:rsidRDefault="004C01FE" w:rsidP="00974B85">
      <w:r w:rsidRPr="00674A5B">
        <w:t>-</w:t>
      </w:r>
      <w:proofErr w:type="spellStart"/>
      <w:r w:rsidRPr="00674A5B">
        <w:t>is_favorite</w:t>
      </w:r>
      <w:proofErr w:type="spellEnd"/>
      <w:r w:rsidR="000C518E" w:rsidRPr="00674A5B">
        <w:t xml:space="preserve"> – najdraži odgovor na pitanje</w:t>
      </w:r>
    </w:p>
    <w:p w:rsidR="008872EC" w:rsidRPr="00674A5B" w:rsidRDefault="008872EC" w:rsidP="00974B85"/>
    <w:p w:rsidR="008872EC" w:rsidRPr="00674A5B" w:rsidRDefault="008872EC" w:rsidP="00974B85">
      <w:pPr>
        <w:rPr>
          <w:u w:val="single"/>
        </w:rPr>
      </w:pPr>
    </w:p>
    <w:p w:rsidR="008872EC" w:rsidRPr="00674A5B" w:rsidRDefault="008872EC" w:rsidP="00974B85">
      <w:pPr>
        <w:rPr>
          <w:u w:val="single"/>
        </w:rPr>
      </w:pPr>
    </w:p>
    <w:p w:rsidR="008872EC" w:rsidRPr="00674A5B" w:rsidRDefault="008872EC" w:rsidP="00974B85"/>
    <w:p w:rsidR="008872EC" w:rsidRPr="00674A5B" w:rsidRDefault="008872EC" w:rsidP="00974B85"/>
    <w:p w:rsidR="008872EC" w:rsidRPr="00674A5B" w:rsidRDefault="008872EC" w:rsidP="00974B85"/>
    <w:p w:rsidR="00EF4446" w:rsidRPr="00674A5B" w:rsidRDefault="00C85246" w:rsidP="001F5FDC">
      <w:pPr>
        <w:pStyle w:val="Naslov1"/>
        <w:pageBreakBefore/>
        <w:numPr>
          <w:ilvl w:val="0"/>
          <w:numId w:val="0"/>
        </w:numPr>
        <w:spacing w:line="360" w:lineRule="auto"/>
        <w:rPr>
          <w:rFonts w:ascii="Times New Roman" w:hAnsi="Times New Roman" w:cs="Times New Roman"/>
          <w:sz w:val="36"/>
          <w:szCs w:val="36"/>
        </w:rPr>
      </w:pPr>
      <w:bookmarkStart w:id="6" w:name="_Toc42199711"/>
      <w:r w:rsidRPr="00674A5B">
        <w:rPr>
          <w:rFonts w:ascii="Times New Roman" w:hAnsi="Times New Roman" w:cs="Times New Roman"/>
          <w:sz w:val="36"/>
          <w:szCs w:val="36"/>
        </w:rPr>
        <w:lastRenderedPageBreak/>
        <w:t>6</w:t>
      </w:r>
      <w:r w:rsidR="001F5FDC" w:rsidRPr="00674A5B">
        <w:rPr>
          <w:rFonts w:ascii="Times New Roman" w:hAnsi="Times New Roman" w:cs="Times New Roman"/>
          <w:sz w:val="36"/>
          <w:szCs w:val="36"/>
        </w:rPr>
        <w:t xml:space="preserve">. </w:t>
      </w:r>
      <w:r w:rsidR="008A56D7" w:rsidRPr="00674A5B">
        <w:rPr>
          <w:rFonts w:ascii="Times New Roman" w:hAnsi="Times New Roman" w:cs="Times New Roman"/>
          <w:sz w:val="36"/>
          <w:szCs w:val="36"/>
        </w:rPr>
        <w:t>P</w:t>
      </w:r>
      <w:r w:rsidR="00A30363" w:rsidRPr="00674A5B">
        <w:rPr>
          <w:rFonts w:ascii="Times New Roman" w:hAnsi="Times New Roman" w:cs="Times New Roman"/>
          <w:sz w:val="36"/>
          <w:szCs w:val="36"/>
        </w:rPr>
        <w:t>lan</w:t>
      </w:r>
      <w:r w:rsidR="008A56D7" w:rsidRPr="00674A5B">
        <w:rPr>
          <w:rFonts w:ascii="Times New Roman" w:hAnsi="Times New Roman" w:cs="Times New Roman"/>
          <w:sz w:val="36"/>
          <w:szCs w:val="36"/>
        </w:rPr>
        <w:t xml:space="preserve"> rada</w:t>
      </w:r>
      <w:bookmarkEnd w:id="6"/>
    </w:p>
    <w:p w:rsidR="00DB0EF9" w:rsidRPr="00674A5B" w:rsidRDefault="00426D0E" w:rsidP="00EC1CF0">
      <w:pPr>
        <w:spacing w:line="360" w:lineRule="auto"/>
        <w:jc w:val="both"/>
        <w:rPr>
          <w:i/>
          <w:sz w:val="20"/>
          <w:szCs w:val="20"/>
        </w:rPr>
      </w:pPr>
      <w:r w:rsidRPr="00674A5B">
        <w:rPr>
          <w:i/>
          <w:sz w:val="20"/>
          <w:szCs w:val="20"/>
        </w:rPr>
        <w:t>O</w:t>
      </w:r>
      <w:r w:rsidR="006A207E" w:rsidRPr="00674A5B">
        <w:rPr>
          <w:i/>
          <w:sz w:val="20"/>
          <w:szCs w:val="20"/>
        </w:rPr>
        <w:t>vo poglavlj</w:t>
      </w:r>
      <w:r w:rsidRPr="00674A5B">
        <w:rPr>
          <w:i/>
          <w:sz w:val="20"/>
          <w:szCs w:val="20"/>
        </w:rPr>
        <w:t>e bi trebalo</w:t>
      </w:r>
      <w:r w:rsidR="00B45B9D" w:rsidRPr="00674A5B">
        <w:rPr>
          <w:i/>
          <w:sz w:val="20"/>
          <w:szCs w:val="20"/>
        </w:rPr>
        <w:t xml:space="preserve"> </w:t>
      </w:r>
      <w:r w:rsidR="004C17E5" w:rsidRPr="00674A5B">
        <w:rPr>
          <w:i/>
          <w:sz w:val="20"/>
          <w:szCs w:val="20"/>
        </w:rPr>
        <w:t>pokrivati dvije osnovne točke: trenutni status ili napredak od zadnje revizije</w:t>
      </w:r>
      <w:r w:rsidR="00DB0EF9" w:rsidRPr="00674A5B">
        <w:rPr>
          <w:i/>
          <w:sz w:val="20"/>
          <w:szCs w:val="20"/>
        </w:rPr>
        <w:t xml:space="preserve"> te plan daljnjeg rada. </w:t>
      </w:r>
    </w:p>
    <w:p w:rsidR="006226A0" w:rsidRPr="00674A5B" w:rsidRDefault="00DB0EF9" w:rsidP="00EC1CF0">
      <w:pPr>
        <w:spacing w:line="360" w:lineRule="auto"/>
        <w:jc w:val="both"/>
        <w:rPr>
          <w:i/>
          <w:sz w:val="20"/>
          <w:szCs w:val="20"/>
        </w:rPr>
      </w:pPr>
      <w:r w:rsidRPr="00674A5B">
        <w:rPr>
          <w:i/>
          <w:sz w:val="20"/>
          <w:szCs w:val="20"/>
        </w:rPr>
        <w:t xml:space="preserve">Pod trenutnim statusom treba navesti </w:t>
      </w:r>
      <w:r w:rsidR="00933533" w:rsidRPr="00674A5B">
        <w:rPr>
          <w:i/>
          <w:sz w:val="20"/>
          <w:szCs w:val="20"/>
        </w:rPr>
        <w:t>što je od zadnje revizije napravljeno: što je uspješno završeno, što nije završeno</w:t>
      </w:r>
      <w:r w:rsidR="002F75FF" w:rsidRPr="00674A5B">
        <w:rPr>
          <w:i/>
          <w:sz w:val="20"/>
          <w:szCs w:val="20"/>
        </w:rPr>
        <w:t>,</w:t>
      </w:r>
      <w:r w:rsidR="00933533" w:rsidRPr="00674A5B">
        <w:rPr>
          <w:i/>
          <w:sz w:val="20"/>
          <w:szCs w:val="20"/>
        </w:rPr>
        <w:t xml:space="preserve"> s procjenom količine preostalog posla te mjesta gdje su nastali poteškoće. </w:t>
      </w:r>
      <w:r w:rsidR="00F575F9" w:rsidRPr="00674A5B">
        <w:rPr>
          <w:i/>
          <w:sz w:val="20"/>
          <w:szCs w:val="20"/>
        </w:rPr>
        <w:t>Posebno je bitno da se dokumentiraju promjene predviđenih planova z</w:t>
      </w:r>
      <w:r w:rsidR="00933533" w:rsidRPr="00674A5B">
        <w:rPr>
          <w:i/>
          <w:sz w:val="20"/>
          <w:szCs w:val="20"/>
        </w:rPr>
        <w:t xml:space="preserve">a poslove na kojima </w:t>
      </w:r>
      <w:r w:rsidR="00F575F9" w:rsidRPr="00674A5B">
        <w:rPr>
          <w:i/>
          <w:sz w:val="20"/>
          <w:szCs w:val="20"/>
        </w:rPr>
        <w:t>se naišlo</w:t>
      </w:r>
      <w:r w:rsidR="00933533" w:rsidRPr="00674A5B">
        <w:rPr>
          <w:i/>
          <w:sz w:val="20"/>
          <w:szCs w:val="20"/>
        </w:rPr>
        <w:t xml:space="preserve"> na poteškoće </w:t>
      </w:r>
      <w:r w:rsidR="00F575F9" w:rsidRPr="00674A5B">
        <w:rPr>
          <w:i/>
          <w:sz w:val="20"/>
          <w:szCs w:val="20"/>
        </w:rPr>
        <w:t>zbog kojih se pribjeglo promjeni plana</w:t>
      </w:r>
      <w:r w:rsidR="00933533" w:rsidRPr="00674A5B">
        <w:rPr>
          <w:i/>
          <w:sz w:val="20"/>
          <w:szCs w:val="20"/>
        </w:rPr>
        <w:t>.</w:t>
      </w:r>
    </w:p>
    <w:p w:rsidR="004B7402" w:rsidRPr="00674A5B" w:rsidRDefault="001B7229" w:rsidP="00EC1CF0">
      <w:pPr>
        <w:spacing w:line="360" w:lineRule="auto"/>
        <w:jc w:val="both"/>
        <w:rPr>
          <w:i/>
          <w:sz w:val="20"/>
          <w:szCs w:val="20"/>
        </w:rPr>
      </w:pPr>
      <w:r w:rsidRPr="00674A5B">
        <w:rPr>
          <w:i/>
          <w:sz w:val="20"/>
          <w:szCs w:val="20"/>
        </w:rPr>
        <w:t xml:space="preserve">U planu daljnjeg rada treba reći </w:t>
      </w:r>
      <w:r w:rsidR="00020381" w:rsidRPr="00674A5B">
        <w:rPr>
          <w:i/>
          <w:sz w:val="20"/>
          <w:szCs w:val="20"/>
        </w:rPr>
        <w:t>što se misli raditi i implementirati nakon dotične revizije.</w:t>
      </w:r>
    </w:p>
    <w:p w:rsidR="008C47A8" w:rsidRPr="00674A5B" w:rsidRDefault="005E6777" w:rsidP="00EC1CF0">
      <w:pPr>
        <w:spacing w:line="360" w:lineRule="auto"/>
        <w:jc w:val="both"/>
        <w:rPr>
          <w:i/>
          <w:sz w:val="20"/>
          <w:szCs w:val="20"/>
        </w:rPr>
      </w:pPr>
      <w:r w:rsidRPr="00674A5B">
        <w:rPr>
          <w:i/>
          <w:sz w:val="20"/>
          <w:szCs w:val="20"/>
        </w:rPr>
        <w:t>Usto, pod trećom</w:t>
      </w:r>
      <w:r w:rsidR="008C47A8" w:rsidRPr="00674A5B">
        <w:rPr>
          <w:i/>
          <w:sz w:val="20"/>
          <w:szCs w:val="20"/>
        </w:rPr>
        <w:t xml:space="preserve"> točkom u ovom poglavlju treba za pojedine članove grupe navesti koji dio učinjenog i predviđenog rada mu</w:t>
      </w:r>
      <w:r w:rsidR="00532A12" w:rsidRPr="00674A5B">
        <w:rPr>
          <w:i/>
          <w:sz w:val="20"/>
          <w:szCs w:val="20"/>
        </w:rPr>
        <w:t>/joj</w:t>
      </w:r>
      <w:r w:rsidR="008C47A8" w:rsidRPr="00674A5B">
        <w:rPr>
          <w:i/>
          <w:sz w:val="20"/>
          <w:szCs w:val="20"/>
        </w:rPr>
        <w:t xml:space="preserve"> pripada.</w:t>
      </w:r>
    </w:p>
    <w:p w:rsidR="003806A3" w:rsidRPr="00674A5B" w:rsidRDefault="003806A3" w:rsidP="00EC1CF0">
      <w:pPr>
        <w:spacing w:line="360" w:lineRule="auto"/>
        <w:jc w:val="both"/>
        <w:rPr>
          <w:i/>
          <w:sz w:val="20"/>
          <w:szCs w:val="20"/>
        </w:rPr>
      </w:pPr>
      <w:r w:rsidRPr="00674A5B">
        <w:rPr>
          <w:i/>
          <w:sz w:val="20"/>
          <w:szCs w:val="20"/>
        </w:rPr>
        <w:t>Razlika u odnosu na dnevnik sastajanja (Dodatak A) je u tome što će se ovdje sažeto po osobi i temi iznijeti trenutni status razvoja i plan daljnjeg rada.</w:t>
      </w:r>
    </w:p>
    <w:p w:rsidR="00D27CE6" w:rsidRPr="00674A5B" w:rsidRDefault="00D27CE6" w:rsidP="00D27CE6">
      <w:pPr>
        <w:spacing w:line="360" w:lineRule="auto"/>
      </w:pPr>
    </w:p>
    <w:p w:rsidR="00C2186B" w:rsidRPr="00674A5B" w:rsidRDefault="00C2186B" w:rsidP="00EF4446">
      <w:pPr>
        <w:spacing w:line="360" w:lineRule="auto"/>
        <w:jc w:val="both"/>
        <w:rPr>
          <w:i/>
          <w:sz w:val="20"/>
          <w:szCs w:val="20"/>
        </w:rPr>
      </w:pPr>
    </w:p>
    <w:p w:rsidR="009A593B" w:rsidRPr="00674A5B" w:rsidRDefault="009A593B" w:rsidP="00EF4446">
      <w:pPr>
        <w:spacing w:line="360" w:lineRule="auto"/>
        <w:jc w:val="both"/>
      </w:pPr>
    </w:p>
    <w:p w:rsidR="00EF4446" w:rsidRPr="00674A5B" w:rsidRDefault="00C85246" w:rsidP="001F5FDC">
      <w:pPr>
        <w:pStyle w:val="Naslov1"/>
        <w:pageBreakBefore/>
        <w:numPr>
          <w:ilvl w:val="0"/>
          <w:numId w:val="0"/>
        </w:numPr>
        <w:spacing w:line="360" w:lineRule="auto"/>
        <w:rPr>
          <w:rFonts w:ascii="Times New Roman" w:hAnsi="Times New Roman" w:cs="Times New Roman"/>
          <w:sz w:val="36"/>
          <w:szCs w:val="36"/>
        </w:rPr>
      </w:pPr>
      <w:bookmarkStart w:id="7" w:name="_Toc42199712"/>
      <w:r w:rsidRPr="00674A5B">
        <w:rPr>
          <w:rFonts w:ascii="Times New Roman" w:hAnsi="Times New Roman" w:cs="Times New Roman"/>
          <w:sz w:val="36"/>
          <w:szCs w:val="36"/>
        </w:rPr>
        <w:lastRenderedPageBreak/>
        <w:t>8</w:t>
      </w:r>
      <w:r w:rsidR="001F5FDC" w:rsidRPr="00674A5B">
        <w:rPr>
          <w:rFonts w:ascii="Times New Roman" w:hAnsi="Times New Roman" w:cs="Times New Roman"/>
          <w:sz w:val="36"/>
          <w:szCs w:val="36"/>
        </w:rPr>
        <w:t xml:space="preserve">. </w:t>
      </w:r>
      <w:r w:rsidR="00741D8B" w:rsidRPr="00674A5B">
        <w:rPr>
          <w:rFonts w:ascii="Times New Roman" w:hAnsi="Times New Roman" w:cs="Times New Roman"/>
          <w:sz w:val="36"/>
          <w:szCs w:val="36"/>
        </w:rPr>
        <w:t>Zaključci i smjernice za daljnji rad</w:t>
      </w:r>
      <w:bookmarkEnd w:id="7"/>
    </w:p>
    <w:p w:rsidR="00AA22D9" w:rsidRPr="00674A5B" w:rsidRDefault="00AA22D9" w:rsidP="00AA22D9">
      <w:pPr>
        <w:pStyle w:val="Naslov1"/>
        <w:pageBreakBefore/>
        <w:numPr>
          <w:ilvl w:val="0"/>
          <w:numId w:val="0"/>
        </w:numPr>
        <w:spacing w:line="360" w:lineRule="auto"/>
        <w:rPr>
          <w:rFonts w:ascii="Times New Roman" w:hAnsi="Times New Roman" w:cs="Times New Roman"/>
        </w:rPr>
      </w:pPr>
      <w:bookmarkStart w:id="8" w:name="_Toc42199713"/>
      <w:r w:rsidRPr="00674A5B">
        <w:rPr>
          <w:rFonts w:ascii="Times New Roman" w:hAnsi="Times New Roman" w:cs="Times New Roman"/>
        </w:rPr>
        <w:lastRenderedPageBreak/>
        <w:t>Dodatak A: D</w:t>
      </w:r>
      <w:r w:rsidR="00DC0D7A" w:rsidRPr="00674A5B">
        <w:rPr>
          <w:rFonts w:ascii="Times New Roman" w:hAnsi="Times New Roman" w:cs="Times New Roman"/>
        </w:rPr>
        <w:t>nevnik sastajanja</w:t>
      </w:r>
      <w:bookmarkEnd w:id="8"/>
    </w:p>
    <w:p w:rsidR="0070239E" w:rsidRPr="00674A5B" w:rsidRDefault="00DC0D7A" w:rsidP="001635A0">
      <w:pPr>
        <w:spacing w:line="360" w:lineRule="auto"/>
        <w:jc w:val="both"/>
        <w:rPr>
          <w:i/>
          <w:sz w:val="20"/>
          <w:szCs w:val="20"/>
        </w:rPr>
      </w:pPr>
      <w:r w:rsidRPr="00674A5B">
        <w:rPr>
          <w:i/>
          <w:sz w:val="20"/>
          <w:szCs w:val="20"/>
        </w:rPr>
        <w:t>U ovom dijelu</w:t>
      </w:r>
      <w:r w:rsidR="0070239E" w:rsidRPr="00674A5B">
        <w:rPr>
          <w:i/>
          <w:sz w:val="20"/>
          <w:szCs w:val="20"/>
        </w:rPr>
        <w:t xml:space="preserve"> potrebno je prenijeti sadržaj dnevnika sastajanja</w:t>
      </w:r>
      <w:r w:rsidR="007E2B32" w:rsidRPr="00674A5B">
        <w:rPr>
          <w:i/>
          <w:sz w:val="20"/>
          <w:szCs w:val="20"/>
        </w:rPr>
        <w:t>. U dnevniku treba bit zapisano tko je bi na stanku, koji su rezultati njegovog dosadašnjeg rada. Testiranje pojedinih modula radi se na način da osim člana koji izrađuje pojedini dio programa. netko drugi u radnoj skupini također testira i ispita da li pojedini dio programa ispravno funkcionira i jedu li rezultati zadovoljavajuću u odnosu na postavljeni cilj projekta.</w:t>
      </w:r>
    </w:p>
    <w:p w:rsidR="00D94EF8" w:rsidRPr="00674A5B" w:rsidRDefault="00DC0D7A" w:rsidP="007E2B32">
      <w:pPr>
        <w:spacing w:line="360" w:lineRule="auto"/>
        <w:jc w:val="both"/>
        <w:rPr>
          <w:i/>
          <w:sz w:val="20"/>
          <w:szCs w:val="20"/>
        </w:rPr>
      </w:pPr>
      <w:r w:rsidRPr="00674A5B">
        <w:rPr>
          <w:i/>
          <w:sz w:val="20"/>
          <w:szCs w:val="20"/>
        </w:rPr>
        <w:t>Npr.:</w:t>
      </w:r>
    </w:p>
    <w:p w:rsidR="00C870AE" w:rsidRPr="00674A5B" w:rsidRDefault="00C870AE" w:rsidP="0026134E">
      <w:pPr>
        <w:spacing w:line="360" w:lineRule="auto"/>
        <w:rPr>
          <w:sz w:val="20"/>
          <w:szCs w:val="20"/>
        </w:rPr>
      </w:pPr>
    </w:p>
    <w:p w:rsidR="00D94EF8" w:rsidRPr="00674A5B" w:rsidRDefault="007E2B32" w:rsidP="0026134E">
      <w:pPr>
        <w:spacing w:line="360" w:lineRule="auto"/>
        <w:rPr>
          <w:b/>
          <w:sz w:val="20"/>
          <w:szCs w:val="20"/>
        </w:rPr>
      </w:pPr>
      <w:r w:rsidRPr="00674A5B">
        <w:rPr>
          <w:b/>
          <w:sz w:val="20"/>
          <w:szCs w:val="20"/>
        </w:rPr>
        <w:t>Srijeda, 01.03.2010</w:t>
      </w:r>
      <w:r w:rsidR="00D94EF8" w:rsidRPr="00674A5B">
        <w:rPr>
          <w:b/>
          <w:sz w:val="20"/>
          <w:szCs w:val="20"/>
        </w:rPr>
        <w:t>., 14.00-14.45h</w:t>
      </w:r>
    </w:p>
    <w:p w:rsidR="00D94EF8" w:rsidRPr="00674A5B" w:rsidRDefault="00D94EF8" w:rsidP="0026134E">
      <w:pPr>
        <w:spacing w:line="360" w:lineRule="auto"/>
        <w:rPr>
          <w:sz w:val="20"/>
          <w:szCs w:val="20"/>
        </w:rPr>
      </w:pPr>
    </w:p>
    <w:p w:rsidR="00D94EF8" w:rsidRPr="00674A5B" w:rsidRDefault="00D94EF8" w:rsidP="0026134E">
      <w:pPr>
        <w:spacing w:line="360" w:lineRule="auto"/>
        <w:rPr>
          <w:sz w:val="20"/>
          <w:szCs w:val="20"/>
        </w:rPr>
      </w:pPr>
      <w:r w:rsidRPr="00674A5B">
        <w:rPr>
          <w:sz w:val="20"/>
          <w:szCs w:val="20"/>
        </w:rPr>
        <w:tab/>
      </w:r>
      <w:r w:rsidRPr="00674A5B">
        <w:rPr>
          <w:sz w:val="20"/>
          <w:szCs w:val="20"/>
          <w:u w:val="single"/>
        </w:rPr>
        <w:t>Prisutni</w:t>
      </w:r>
      <w:r w:rsidRPr="00674A5B">
        <w:rPr>
          <w:sz w:val="20"/>
          <w:szCs w:val="20"/>
        </w:rPr>
        <w:t>: Josip Josipović, Marija Marić, Petar Petrović, Ivan Ivanović, Marko Marković, Antonija Antić, Tomislav Horvat, Mario Kovačević, Ana Jurišić.</w:t>
      </w:r>
    </w:p>
    <w:p w:rsidR="00D94EF8" w:rsidRPr="00674A5B" w:rsidRDefault="00D94EF8" w:rsidP="0026134E">
      <w:pPr>
        <w:spacing w:line="360" w:lineRule="auto"/>
        <w:rPr>
          <w:sz w:val="20"/>
          <w:szCs w:val="20"/>
        </w:rPr>
      </w:pPr>
      <w:r w:rsidRPr="00674A5B">
        <w:rPr>
          <w:sz w:val="20"/>
          <w:szCs w:val="20"/>
        </w:rPr>
        <w:tab/>
      </w:r>
    </w:p>
    <w:p w:rsidR="00D94EF8" w:rsidRPr="00674A5B" w:rsidRDefault="00D94EF8" w:rsidP="0026134E">
      <w:pPr>
        <w:spacing w:line="360" w:lineRule="auto"/>
        <w:rPr>
          <w:sz w:val="20"/>
          <w:szCs w:val="20"/>
        </w:rPr>
      </w:pPr>
      <w:r w:rsidRPr="00674A5B">
        <w:rPr>
          <w:sz w:val="20"/>
          <w:szCs w:val="20"/>
        </w:rPr>
        <w:tab/>
      </w:r>
      <w:r w:rsidRPr="00674A5B">
        <w:rPr>
          <w:sz w:val="20"/>
          <w:szCs w:val="20"/>
          <w:u w:val="single"/>
        </w:rPr>
        <w:t>Sadržaj sastanka</w:t>
      </w:r>
      <w:r w:rsidRPr="00674A5B">
        <w:rPr>
          <w:sz w:val="20"/>
          <w:szCs w:val="20"/>
        </w:rPr>
        <w:t>:</w:t>
      </w:r>
    </w:p>
    <w:p w:rsidR="00D94EF8" w:rsidRPr="00674A5B" w:rsidRDefault="00D94EF8" w:rsidP="0026134E">
      <w:pPr>
        <w:spacing w:line="360" w:lineRule="auto"/>
        <w:rPr>
          <w:sz w:val="20"/>
          <w:szCs w:val="20"/>
        </w:rPr>
      </w:pPr>
      <w:r w:rsidRPr="00674A5B">
        <w:rPr>
          <w:sz w:val="20"/>
          <w:szCs w:val="20"/>
        </w:rPr>
        <w:tab/>
      </w:r>
      <w:r w:rsidRPr="00674A5B">
        <w:rPr>
          <w:sz w:val="20"/>
          <w:szCs w:val="20"/>
        </w:rPr>
        <w:tab/>
        <w:t>Uvid u napredak na postavljenim zadacima i upoznavanje članova</w:t>
      </w:r>
      <w:r w:rsidR="007A03FA" w:rsidRPr="00674A5B">
        <w:rPr>
          <w:sz w:val="20"/>
          <w:szCs w:val="20"/>
        </w:rPr>
        <w:t xml:space="preserve"> koji su prvi put došli s problema</w:t>
      </w:r>
      <w:r w:rsidRPr="00674A5B">
        <w:rPr>
          <w:sz w:val="20"/>
          <w:szCs w:val="20"/>
        </w:rPr>
        <w:t>tikom zadatka.</w:t>
      </w:r>
    </w:p>
    <w:p w:rsidR="00D94EF8" w:rsidRPr="00674A5B" w:rsidRDefault="00D94EF8" w:rsidP="0026134E">
      <w:pPr>
        <w:spacing w:line="360" w:lineRule="auto"/>
        <w:rPr>
          <w:sz w:val="20"/>
          <w:szCs w:val="20"/>
        </w:rPr>
      </w:pPr>
      <w:r w:rsidRPr="00674A5B">
        <w:rPr>
          <w:sz w:val="20"/>
          <w:szCs w:val="20"/>
        </w:rPr>
        <w:tab/>
      </w:r>
    </w:p>
    <w:p w:rsidR="00D94EF8" w:rsidRPr="00674A5B" w:rsidRDefault="00D94EF8" w:rsidP="0026134E">
      <w:pPr>
        <w:spacing w:line="360" w:lineRule="auto"/>
        <w:rPr>
          <w:sz w:val="20"/>
          <w:szCs w:val="20"/>
        </w:rPr>
      </w:pPr>
      <w:r w:rsidRPr="00674A5B">
        <w:rPr>
          <w:sz w:val="20"/>
          <w:szCs w:val="20"/>
        </w:rPr>
        <w:tab/>
      </w:r>
      <w:r w:rsidRPr="00674A5B">
        <w:rPr>
          <w:sz w:val="20"/>
          <w:szCs w:val="20"/>
          <w:u w:val="single"/>
        </w:rPr>
        <w:t>Izvješće o napretku i budući rad</w:t>
      </w:r>
      <w:r w:rsidRPr="00674A5B">
        <w:rPr>
          <w:sz w:val="20"/>
          <w:szCs w:val="20"/>
        </w:rPr>
        <w:t>:</w:t>
      </w:r>
    </w:p>
    <w:p w:rsidR="00D94EF8" w:rsidRPr="00674A5B" w:rsidRDefault="00D94EF8" w:rsidP="0026134E">
      <w:pPr>
        <w:spacing w:line="360" w:lineRule="auto"/>
        <w:rPr>
          <w:sz w:val="20"/>
          <w:szCs w:val="20"/>
        </w:rPr>
      </w:pPr>
      <w:r w:rsidRPr="00674A5B">
        <w:rPr>
          <w:sz w:val="20"/>
          <w:szCs w:val="20"/>
        </w:rPr>
        <w:tab/>
      </w:r>
      <w:r w:rsidRPr="00674A5B">
        <w:rPr>
          <w:sz w:val="20"/>
          <w:szCs w:val="20"/>
        </w:rPr>
        <w:tab/>
        <w:t>Josip Josipović - Napravio .. i ... Do sljedećeg tjedna će ...</w:t>
      </w:r>
    </w:p>
    <w:p w:rsidR="00D94EF8" w:rsidRPr="00674A5B" w:rsidRDefault="00D94EF8" w:rsidP="0026134E">
      <w:pPr>
        <w:spacing w:line="360" w:lineRule="auto"/>
        <w:rPr>
          <w:sz w:val="20"/>
          <w:szCs w:val="20"/>
        </w:rPr>
      </w:pPr>
      <w:r w:rsidRPr="00674A5B">
        <w:rPr>
          <w:sz w:val="20"/>
          <w:szCs w:val="20"/>
        </w:rPr>
        <w:tab/>
      </w:r>
      <w:r w:rsidRPr="00674A5B">
        <w:rPr>
          <w:sz w:val="20"/>
          <w:szCs w:val="20"/>
        </w:rPr>
        <w:tab/>
        <w:t xml:space="preserve">Marija Marić - </w:t>
      </w:r>
      <w:r w:rsidR="00656237" w:rsidRPr="00674A5B">
        <w:rPr>
          <w:sz w:val="20"/>
          <w:szCs w:val="20"/>
        </w:rPr>
        <w:t>Naišli</w:t>
      </w:r>
      <w:r w:rsidRPr="00674A5B">
        <w:rPr>
          <w:sz w:val="20"/>
          <w:szCs w:val="20"/>
        </w:rPr>
        <w:t xml:space="preserve"> na problem ... Predlaže ...</w:t>
      </w:r>
    </w:p>
    <w:p w:rsidR="00D7630C" w:rsidRPr="00674A5B" w:rsidRDefault="00D7630C" w:rsidP="00D7630C">
      <w:pPr>
        <w:spacing w:line="360" w:lineRule="auto"/>
        <w:jc w:val="both"/>
        <w:rPr>
          <w:i/>
          <w:sz w:val="20"/>
          <w:szCs w:val="20"/>
        </w:rPr>
      </w:pPr>
    </w:p>
    <w:sectPr w:rsidR="00D7630C" w:rsidRPr="00674A5B" w:rsidSect="007C4E6F">
      <w:headerReference w:type="default" r:id="rId16"/>
      <w:footerReference w:type="even" r:id="rId17"/>
      <w:footerReference w:type="default" r:id="rId18"/>
      <w:footerReference w:type="first" r:id="rId19"/>
      <w:footnotePr>
        <w:pos w:val="beneathText"/>
      </w:footnotePr>
      <w:type w:val="continuous"/>
      <w:pgSz w:w="11905" w:h="16837"/>
      <w:pgMar w:top="1417" w:right="1417" w:bottom="1417" w:left="1417"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592" w:rsidRDefault="007D2592">
      <w:r>
        <w:separator/>
      </w:r>
    </w:p>
  </w:endnote>
  <w:endnote w:type="continuationSeparator" w:id="0">
    <w:p w:rsidR="007D2592" w:rsidRDefault="007D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F5FDC"/>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F5FDC"/>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42FE5" w:rsidP="002771A3">
    <w:pPr>
      <w:pStyle w:val="Podnoje"/>
      <w:rPr>
        <w:rStyle w:val="Brojstranice"/>
        <w:rFonts w:ascii="Arial" w:hAnsi="Arial" w:cs="Arial"/>
        <w:sz w:val="20"/>
        <w:szCs w:val="20"/>
      </w:rPr>
    </w:pPr>
    <w:r>
      <w:rPr>
        <w:noProof/>
        <w:szCs w:val="20"/>
        <w:lang w:eastAsia="hr-HR"/>
      </w:rPr>
      <mc:AlternateContent>
        <mc:Choice Requires="wps">
          <w:drawing>
            <wp:anchor distT="0" distB="0" distL="114300" distR="114300" simplePos="0" relativeHeight="251657728" behindDoc="0" locked="0" layoutInCell="1" allowOverlap="1">
              <wp:simplePos x="0" y="0"/>
              <wp:positionH relativeFrom="column">
                <wp:posOffset>-33020</wp:posOffset>
              </wp:positionH>
              <wp:positionV relativeFrom="paragraph">
                <wp:posOffset>-6985</wp:posOffset>
              </wp:positionV>
              <wp:extent cx="581025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79DAB6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5pt" to="454.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" strokecolor="#969696"/>
          </w:pict>
        </mc:Fallback>
      </mc:AlternateContent>
    </w:r>
    <w:r w:rsidR="00622262">
      <w:rPr>
        <w:rFonts w:ascii="Arial" w:hAnsi="Arial" w:cs="Arial"/>
        <w:i/>
        <w:sz w:val="20"/>
        <w:szCs w:val="20"/>
      </w:rPr>
      <w:t>GRUPA 6</w:t>
    </w:r>
    <w:r w:rsidR="001F5FDC">
      <w:rPr>
        <w:rFonts w:ascii="Arial" w:hAnsi="Arial" w:cs="Arial"/>
        <w:i/>
        <w:sz w:val="20"/>
        <w:szCs w:val="20"/>
      </w:rPr>
      <w:tab/>
    </w:r>
    <w:r w:rsidR="001F5FDC" w:rsidRPr="001A2902">
      <w:rPr>
        <w:rFonts w:ascii="Arial" w:hAnsi="Arial" w:cs="Arial"/>
        <w:sz w:val="20"/>
        <w:szCs w:val="20"/>
      </w:rPr>
      <w:t xml:space="preserve">Stranica </w:t>
    </w:r>
    <w:r w:rsidR="001F5FDC" w:rsidRPr="00E354CA">
      <w:rPr>
        <w:rStyle w:val="Brojstranice"/>
        <w:rFonts w:ascii="Arial" w:hAnsi="Arial" w:cs="Arial"/>
        <w:b/>
        <w:sz w:val="20"/>
        <w:szCs w:val="20"/>
      </w:rPr>
      <w:fldChar w:fldCharType="begin"/>
    </w:r>
    <w:r w:rsidR="001F5FDC" w:rsidRPr="00E354CA">
      <w:rPr>
        <w:rStyle w:val="Brojstranice"/>
        <w:rFonts w:ascii="Arial" w:hAnsi="Arial" w:cs="Arial"/>
        <w:b/>
        <w:sz w:val="20"/>
        <w:szCs w:val="20"/>
      </w:rPr>
      <w:instrText xml:space="preserve"> PAGE </w:instrText>
    </w:r>
    <w:r w:rsidR="001F5FDC" w:rsidRPr="00E354CA">
      <w:rPr>
        <w:rStyle w:val="Brojstranice"/>
        <w:rFonts w:ascii="Arial" w:hAnsi="Arial" w:cs="Arial"/>
        <w:b/>
        <w:sz w:val="20"/>
        <w:szCs w:val="20"/>
      </w:rPr>
      <w:fldChar w:fldCharType="separate"/>
    </w:r>
    <w:r w:rsidR="00C85246">
      <w:rPr>
        <w:rStyle w:val="Brojstranice"/>
        <w:rFonts w:ascii="Arial" w:hAnsi="Arial" w:cs="Arial"/>
        <w:b/>
        <w:noProof/>
        <w:sz w:val="20"/>
        <w:szCs w:val="20"/>
      </w:rPr>
      <w:t>12</w:t>
    </w:r>
    <w:r w:rsidR="001F5FDC" w:rsidRPr="00E354CA">
      <w:rPr>
        <w:rStyle w:val="Brojstranice"/>
        <w:rFonts w:ascii="Arial" w:hAnsi="Arial" w:cs="Arial"/>
        <w:b/>
        <w:sz w:val="20"/>
        <w:szCs w:val="20"/>
      </w:rPr>
      <w:fldChar w:fldCharType="end"/>
    </w:r>
    <w:r w:rsidR="001F5FDC" w:rsidRPr="00E354CA">
      <w:rPr>
        <w:rStyle w:val="Brojstranice"/>
        <w:rFonts w:ascii="Arial" w:hAnsi="Arial" w:cs="Arial"/>
        <w:sz w:val="20"/>
        <w:szCs w:val="20"/>
      </w:rPr>
      <w:t xml:space="preserve"> od </w:t>
    </w:r>
    <w:r w:rsidR="001F5FDC" w:rsidRPr="00E354CA">
      <w:rPr>
        <w:rStyle w:val="Brojstranice"/>
        <w:rFonts w:ascii="Arial" w:hAnsi="Arial" w:cs="Arial"/>
        <w:b/>
        <w:sz w:val="20"/>
        <w:szCs w:val="20"/>
      </w:rPr>
      <w:fldChar w:fldCharType="begin"/>
    </w:r>
    <w:r w:rsidR="001F5FDC" w:rsidRPr="00E354CA">
      <w:rPr>
        <w:rStyle w:val="Brojstranice"/>
        <w:rFonts w:ascii="Arial" w:hAnsi="Arial" w:cs="Arial"/>
        <w:b/>
        <w:sz w:val="20"/>
        <w:szCs w:val="20"/>
      </w:rPr>
      <w:instrText xml:space="preserve"> NUMPAGES </w:instrText>
    </w:r>
    <w:r w:rsidR="001F5FDC" w:rsidRPr="00E354CA">
      <w:rPr>
        <w:rStyle w:val="Brojstranice"/>
        <w:rFonts w:ascii="Arial" w:hAnsi="Arial" w:cs="Arial"/>
        <w:b/>
        <w:sz w:val="20"/>
        <w:szCs w:val="20"/>
      </w:rPr>
      <w:fldChar w:fldCharType="separate"/>
    </w:r>
    <w:r w:rsidR="00C85246">
      <w:rPr>
        <w:rStyle w:val="Brojstranice"/>
        <w:rFonts w:ascii="Arial" w:hAnsi="Arial" w:cs="Arial"/>
        <w:b/>
        <w:noProof/>
        <w:sz w:val="20"/>
        <w:szCs w:val="20"/>
      </w:rPr>
      <w:t>13</w:t>
    </w:r>
    <w:r w:rsidR="001F5FDC" w:rsidRPr="00E354CA">
      <w:rPr>
        <w:rStyle w:val="Brojstranice"/>
        <w:rFonts w:ascii="Arial" w:hAnsi="Arial" w:cs="Arial"/>
        <w:b/>
        <w:sz w:val="20"/>
        <w:szCs w:val="20"/>
      </w:rPr>
      <w:fldChar w:fldCharType="end"/>
    </w:r>
    <w:r w:rsidR="001F5FDC" w:rsidRPr="00E354CA">
      <w:rPr>
        <w:rStyle w:val="Brojstranice"/>
        <w:rFonts w:ascii="Arial" w:hAnsi="Arial" w:cs="Arial"/>
        <w:b/>
        <w:sz w:val="20"/>
        <w:szCs w:val="20"/>
      </w:rPr>
      <w:tab/>
    </w:r>
    <w:r w:rsidR="001F5FDC" w:rsidRPr="00E354CA">
      <w:rPr>
        <w:rStyle w:val="Brojstranice"/>
        <w:rFonts w:ascii="Arial" w:hAnsi="Arial" w:cs="Arial"/>
        <w:sz w:val="20"/>
        <w:szCs w:val="20"/>
      </w:rPr>
      <w:fldChar w:fldCharType="begin"/>
    </w:r>
    <w:r w:rsidR="001F5FDC" w:rsidRPr="00E354CA">
      <w:rPr>
        <w:rStyle w:val="Brojstranice"/>
        <w:rFonts w:ascii="Arial" w:hAnsi="Arial" w:cs="Arial"/>
        <w:sz w:val="20"/>
        <w:szCs w:val="20"/>
      </w:rPr>
      <w:instrText xml:space="preserve"> DATE \@ "d.M.yyyy" </w:instrText>
    </w:r>
    <w:r w:rsidR="001F5FDC" w:rsidRPr="00E354CA">
      <w:rPr>
        <w:rStyle w:val="Brojstranice"/>
        <w:rFonts w:ascii="Arial" w:hAnsi="Arial" w:cs="Arial"/>
        <w:sz w:val="20"/>
        <w:szCs w:val="20"/>
      </w:rPr>
      <w:fldChar w:fldCharType="separate"/>
    </w:r>
    <w:r w:rsidR="0022192E">
      <w:rPr>
        <w:rStyle w:val="Brojstranice"/>
        <w:rFonts w:ascii="Arial" w:hAnsi="Arial" w:cs="Arial"/>
        <w:noProof/>
        <w:sz w:val="20"/>
        <w:szCs w:val="20"/>
      </w:rPr>
      <w:t>8.6.2020</w:t>
    </w:r>
    <w:r w:rsidR="001F5FDC" w:rsidRPr="00E354CA">
      <w:rPr>
        <w:rStyle w:val="Brojstranice"/>
        <w:rFonts w:ascii="Arial" w:hAnsi="Arial" w:cs="Arial"/>
        <w:sz w:val="20"/>
        <w:szCs w:val="20"/>
      </w:rPr>
      <w:fldChar w:fldCharType="end"/>
    </w:r>
  </w:p>
  <w:p w:rsidR="001F5FDC" w:rsidRPr="002771A3" w:rsidRDefault="001F5FDC" w:rsidP="002771A3">
    <w:pPr>
      <w:pStyle w:val="Podnoje"/>
      <w:rPr>
        <w:szCs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F5F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F5FD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F5FD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F5FD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F5FD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F5FD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F5FD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F5FDC"/>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Default="001F5F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592" w:rsidRDefault="007D2592">
      <w:r>
        <w:separator/>
      </w:r>
    </w:p>
  </w:footnote>
  <w:footnote w:type="continuationSeparator" w:id="0">
    <w:p w:rsidR="007D2592" w:rsidRDefault="007D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DC" w:rsidRPr="004D275A" w:rsidRDefault="00142FE5" w:rsidP="004D275A">
    <w:pPr>
      <w:pStyle w:val="Zaglavlje"/>
      <w:ind w:firstLine="709"/>
      <w:rPr>
        <w:rFonts w:ascii="Cambria" w:hAnsi="Cambria" w:cs="Arial"/>
        <w:sz w:val="20"/>
        <w:szCs w:val="20"/>
      </w:rPr>
    </w:pPr>
    <w:r w:rsidRPr="004D275A">
      <w:rPr>
        <w:rFonts w:ascii="Cambria" w:hAnsi="Cambria" w:cs="Arial"/>
        <w:noProof/>
        <w:sz w:val="20"/>
        <w:szCs w:val="20"/>
        <w:lang w:eastAsia="hr-HR"/>
      </w:rPr>
      <mc:AlternateContent>
        <mc:Choice Requires="wps">
          <w:drawing>
            <wp:anchor distT="0" distB="0" distL="114300" distR="114300" simplePos="0" relativeHeight="251656704" behindDoc="0" locked="0" layoutInCell="1" allowOverlap="1">
              <wp:simplePos x="0" y="0"/>
              <wp:positionH relativeFrom="column">
                <wp:posOffset>424180</wp:posOffset>
              </wp:positionH>
              <wp:positionV relativeFrom="paragraph">
                <wp:posOffset>133350</wp:posOffset>
              </wp:positionV>
              <wp:extent cx="5343525" cy="0"/>
              <wp:effectExtent l="9525" t="9525" r="9525" b="9525"/>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25A6B058"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pt,10.5pt" to="454.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" strokecolor="#969696"/>
          </w:pict>
        </mc:Fallback>
      </mc:AlternateContent>
    </w:r>
    <w:r w:rsidRPr="004D275A">
      <w:rPr>
        <w:rFonts w:ascii="Cambria" w:hAnsi="Cambria" w:cs="Arial"/>
        <w:noProof/>
        <w:sz w:val="20"/>
        <w:szCs w:val="20"/>
        <w:lang w:eastAsia="ja-JP"/>
      </w:rPr>
      <w:drawing>
        <wp:anchor distT="0" distB="0" distL="114300" distR="114300" simplePos="0" relativeHeight="251658752" behindDoc="0" locked="0" layoutInCell="1" allowOverlap="1">
          <wp:simplePos x="0" y="0"/>
          <wp:positionH relativeFrom="column">
            <wp:posOffset>-342900</wp:posOffset>
          </wp:positionH>
          <wp:positionV relativeFrom="paragraph">
            <wp:posOffset>-229235</wp:posOffset>
          </wp:positionV>
          <wp:extent cx="685800" cy="685800"/>
          <wp:effectExtent l="0" t="0" r="0" b="0"/>
          <wp:wrapSquare wrapText="right"/>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275A" w:rsidRPr="004D275A">
      <w:rPr>
        <w:rFonts w:ascii="Cambria" w:hAnsi="Cambria" w:cs="Arial"/>
        <w:sz w:val="20"/>
        <w:szCs w:val="20"/>
      </w:rPr>
      <w:t>Programski alati u programiranju</w:t>
    </w:r>
    <w:r w:rsidR="001F5FDC">
      <w:rPr>
        <w:rFonts w:ascii="Arial" w:hAnsi="Arial" w:cs="Arial"/>
        <w:sz w:val="18"/>
        <w:szCs w:val="18"/>
      </w:rPr>
      <w:tab/>
    </w:r>
    <w:r w:rsidR="001F5FDC">
      <w:rPr>
        <w:rFonts w:ascii="Arial" w:hAnsi="Arial" w:cs="Arial"/>
        <w:sz w:val="18"/>
        <w:szCs w:val="18"/>
      </w:rPr>
      <w:tab/>
    </w:r>
    <w:r w:rsidR="001F5FDC" w:rsidRPr="004D275A">
      <w:rPr>
        <w:rFonts w:ascii="Cambria" w:hAnsi="Cambria" w:cs="Arial"/>
        <w:sz w:val="20"/>
        <w:szCs w:val="20"/>
      </w:rPr>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Naslov1"/>
      <w:lvlText w:val="%1."/>
      <w:lvlJc w:val="left"/>
      <w:pPr>
        <w:tabs>
          <w:tab w:val="num" w:pos="360"/>
        </w:tabs>
        <w:ind w:left="360" w:hanging="360"/>
      </w:pPr>
    </w:lvl>
    <w:lvl w:ilvl="1">
      <w:start w:val="1"/>
      <w:numFmt w:val="decimal"/>
      <w:pStyle w:val="Naslov2"/>
      <w:lvlText w:val="%1.%2."/>
      <w:lvlJc w:val="left"/>
      <w:pPr>
        <w:tabs>
          <w:tab w:val="num" w:pos="792"/>
        </w:tabs>
        <w:ind w:left="792" w:hanging="432"/>
      </w:pPr>
    </w:lvl>
    <w:lvl w:ilvl="2">
      <w:start w:val="1"/>
      <w:numFmt w:val="decimal"/>
      <w:pStyle w:val="Naslov3"/>
      <w:lvlText w:val="2.%3.1."/>
      <w:lvlJc w:val="left"/>
      <w:pPr>
        <w:tabs>
          <w:tab w:val="num" w:pos="1224"/>
        </w:tabs>
        <w:ind w:left="1224" w:hanging="504"/>
      </w:pPr>
    </w:lvl>
    <w:lvl w:ilvl="3">
      <w:start w:val="1"/>
      <w:numFmt w:val="decimal"/>
      <w:pStyle w:val="Naslov4"/>
      <w:lvlText w:val="%1.%2.%3.%4."/>
      <w:lvlJc w:val="left"/>
      <w:pPr>
        <w:tabs>
          <w:tab w:val="num" w:pos="1728"/>
        </w:tabs>
        <w:ind w:left="1728" w:hanging="648"/>
      </w:pPr>
    </w:lvl>
    <w:lvl w:ilvl="4">
      <w:start w:val="1"/>
      <w:numFmt w:val="decimal"/>
      <w:pStyle w:val="Naslov5"/>
      <w:lvlText w:val="%1.%2.%3.%4.%5."/>
      <w:lvlJc w:val="left"/>
      <w:pPr>
        <w:tabs>
          <w:tab w:val="num" w:pos="2232"/>
        </w:tabs>
        <w:ind w:left="2232" w:hanging="792"/>
      </w:pPr>
    </w:lvl>
    <w:lvl w:ilvl="5">
      <w:start w:val="1"/>
      <w:numFmt w:val="decimal"/>
      <w:pStyle w:val="Naslov6"/>
      <w:lvlText w:val="%1.%2.%3.%4.%5.%6."/>
      <w:lvlJc w:val="left"/>
      <w:pPr>
        <w:tabs>
          <w:tab w:val="num" w:pos="2736"/>
        </w:tabs>
        <w:ind w:left="2736" w:hanging="936"/>
      </w:pPr>
    </w:lvl>
    <w:lvl w:ilvl="6">
      <w:start w:val="1"/>
      <w:numFmt w:val="decimal"/>
      <w:pStyle w:val="Naslov7"/>
      <w:lvlText w:val="%1.%2.%3.%4.%5.%6.%7."/>
      <w:lvlJc w:val="left"/>
      <w:pPr>
        <w:tabs>
          <w:tab w:val="num" w:pos="3240"/>
        </w:tabs>
        <w:ind w:left="3240" w:hanging="1080"/>
      </w:pPr>
    </w:lvl>
    <w:lvl w:ilvl="7">
      <w:start w:val="1"/>
      <w:numFmt w:val="decimal"/>
      <w:pStyle w:val="Naslov8"/>
      <w:lvlText w:val="%1.%2.%3.%4.%5.%6.%7.%8."/>
      <w:lvlJc w:val="left"/>
      <w:pPr>
        <w:tabs>
          <w:tab w:val="num" w:pos="3744"/>
        </w:tabs>
        <w:ind w:left="3744" w:hanging="1224"/>
      </w:pPr>
    </w:lvl>
    <w:lvl w:ilvl="8">
      <w:start w:val="1"/>
      <w:numFmt w:val="decimal"/>
      <w:pStyle w:val="Naslov9"/>
      <w:lvlText w:val="%1.%2.%3.%4.%5.%6.%7.%8.%9."/>
      <w:lvlJc w:val="left"/>
      <w:pPr>
        <w:tabs>
          <w:tab w:val="num" w:pos="4320"/>
        </w:tabs>
        <w:ind w:left="4320" w:hanging="144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00000007"/>
    <w:multiLevelType w:val="multilevel"/>
    <w:tmpl w:val="00000007"/>
    <w:name w:val="WW8Num7"/>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0000008"/>
    <w:multiLevelType w:val="multilevel"/>
    <w:tmpl w:val="00000008"/>
    <w:name w:val="WW8Num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rPr>
        <w:sz w:val="24"/>
        <w:szCs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00000009"/>
    <w:multiLevelType w:val="multilevel"/>
    <w:tmpl w:val="00000009"/>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0000000B"/>
    <w:multiLevelType w:val="multilevel"/>
    <w:tmpl w:val="0000000B"/>
    <w:name w:val="WW8Num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0000000C"/>
    <w:multiLevelType w:val="multilevel"/>
    <w:tmpl w:val="0000000C"/>
    <w:name w:val="WW8Num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000000D"/>
    <w:multiLevelType w:val="multilevel"/>
    <w:tmpl w:val="0000000D"/>
    <w:name w:val="WW8Num1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lvl>
  </w:abstractNum>
  <w:abstractNum w:abstractNumId="14" w15:restartNumberingAfterBreak="0">
    <w:nsid w:val="0000000F"/>
    <w:multiLevelType w:val="multilevel"/>
    <w:tmpl w:val="0000000F"/>
    <w:name w:val="WW8Num25"/>
    <w:lvl w:ilvl="0">
      <w:start w:val="1"/>
      <w:numFmt w:val="none"/>
      <w:suff w:val="nothing"/>
      <w:lvlText w:val="4.4.4."/>
      <w:lvlJc w:val="left"/>
      <w:pPr>
        <w:tabs>
          <w:tab w:val="num" w:pos="360"/>
        </w:tabs>
        <w:ind w:left="360" w:hanging="360"/>
      </w:pPr>
    </w:lvl>
    <w:lvl w:ilvl="1">
      <w:start w:val="1"/>
      <w:numFmt w:val="decimal"/>
      <w:lvlText w:val=".%2."/>
      <w:lvlJc w:val="left"/>
      <w:pPr>
        <w:tabs>
          <w:tab w:val="num" w:pos="792"/>
        </w:tabs>
        <w:ind w:left="792" w:hanging="432"/>
      </w:pPr>
    </w:lvl>
    <w:lvl w:ilvl="2">
      <w:start w:val="1"/>
      <w:numFmt w:val="none"/>
      <w:suff w:val="nothing"/>
      <w:lvlText w:val="4.4.4."/>
      <w:lvlJc w:val="left"/>
      <w:pPr>
        <w:tabs>
          <w:tab w:val="num" w:pos="1224"/>
        </w:tabs>
        <w:ind w:left="1224" w:hanging="504"/>
      </w:pPr>
    </w:lvl>
    <w:lvl w:ilvl="3">
      <w:start w:val="1"/>
      <w:numFmt w:val="decimal"/>
      <w:lvlText w:val=".%4."/>
      <w:lvlJc w:val="left"/>
      <w:pPr>
        <w:tabs>
          <w:tab w:val="num" w:pos="1728"/>
        </w:tabs>
        <w:ind w:left="1728" w:hanging="648"/>
      </w:pPr>
    </w:lvl>
    <w:lvl w:ilvl="4">
      <w:start w:val="1"/>
      <w:numFmt w:val="decimal"/>
      <w:lvlText w:val=".%2.%4.%5.."/>
      <w:lvlJc w:val="left"/>
      <w:pPr>
        <w:tabs>
          <w:tab w:val="num" w:pos="2232"/>
        </w:tabs>
        <w:ind w:left="2232" w:hanging="792"/>
      </w:pPr>
    </w:lvl>
    <w:lvl w:ilvl="5">
      <w:start w:val="1"/>
      <w:numFmt w:val="decimal"/>
      <w:lvlText w:val=".%2.%4.%5.%6.."/>
      <w:lvlJc w:val="left"/>
      <w:pPr>
        <w:tabs>
          <w:tab w:val="num" w:pos="2736"/>
        </w:tabs>
        <w:ind w:left="2736" w:hanging="936"/>
      </w:pPr>
    </w:lvl>
    <w:lvl w:ilvl="6">
      <w:start w:val="1"/>
      <w:numFmt w:val="decimal"/>
      <w:lvlText w:val=".%2.%4.%5.%6.%7.."/>
      <w:lvlJc w:val="left"/>
      <w:pPr>
        <w:tabs>
          <w:tab w:val="num" w:pos="3240"/>
        </w:tabs>
        <w:ind w:left="3240" w:hanging="1080"/>
      </w:pPr>
    </w:lvl>
    <w:lvl w:ilvl="7">
      <w:start w:val="1"/>
      <w:numFmt w:val="decimal"/>
      <w:lvlText w:val=".%2.%4.%5.%6.%7.%8.."/>
      <w:lvlJc w:val="left"/>
      <w:pPr>
        <w:tabs>
          <w:tab w:val="num" w:pos="3744"/>
        </w:tabs>
        <w:ind w:left="3744" w:hanging="1224"/>
      </w:pPr>
    </w:lvl>
    <w:lvl w:ilvl="8">
      <w:start w:val="1"/>
      <w:numFmt w:val="decimal"/>
      <w:lvlText w:val=".%2.%4.%5.%6.%7.%8.%9.."/>
      <w:lvlJc w:val="left"/>
      <w:pPr>
        <w:tabs>
          <w:tab w:val="num" w:pos="4320"/>
        </w:tabs>
        <w:ind w:left="4320" w:hanging="1440"/>
      </w:pPr>
    </w:lvl>
  </w:abstractNum>
  <w:abstractNum w:abstractNumId="15" w15:restartNumberingAfterBreak="0">
    <w:nsid w:val="00000010"/>
    <w:multiLevelType w:val="multilevel"/>
    <w:tmpl w:val="00000010"/>
    <w:name w:val="WW8Num2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none"/>
      <w:suff w:val="nothing"/>
      <w:lvlText w:val="4.4.1."/>
      <w:lvlJc w:val="left"/>
      <w:pPr>
        <w:tabs>
          <w:tab w:val="num" w:pos="1224"/>
        </w:tabs>
        <w:ind w:left="1224" w:hanging="504"/>
      </w:pPr>
    </w:lvl>
    <w:lvl w:ilvl="3">
      <w:start w:val="1"/>
      <w:numFmt w:val="decimal"/>
      <w:lvlText w:val="%1.%2.%4."/>
      <w:lvlJc w:val="left"/>
      <w:pPr>
        <w:tabs>
          <w:tab w:val="num" w:pos="1728"/>
        </w:tabs>
        <w:ind w:left="1728" w:hanging="648"/>
      </w:pPr>
    </w:lvl>
    <w:lvl w:ilvl="4">
      <w:start w:val="1"/>
      <w:numFmt w:val="decimal"/>
      <w:lvlText w:val="%1.%2.%4.%5."/>
      <w:lvlJc w:val="left"/>
      <w:pPr>
        <w:tabs>
          <w:tab w:val="num" w:pos="2232"/>
        </w:tabs>
        <w:ind w:left="2232" w:hanging="792"/>
      </w:pPr>
    </w:lvl>
    <w:lvl w:ilvl="5">
      <w:start w:val="1"/>
      <w:numFmt w:val="decimal"/>
      <w:lvlText w:val="%1.%2.%4.%5.%6."/>
      <w:lvlJc w:val="left"/>
      <w:pPr>
        <w:tabs>
          <w:tab w:val="num" w:pos="2736"/>
        </w:tabs>
        <w:ind w:left="2736" w:hanging="936"/>
      </w:pPr>
    </w:lvl>
    <w:lvl w:ilvl="6">
      <w:start w:val="1"/>
      <w:numFmt w:val="decimal"/>
      <w:lvlText w:val="%1.%2.%4.%5.%6.%7."/>
      <w:lvlJc w:val="left"/>
      <w:pPr>
        <w:tabs>
          <w:tab w:val="num" w:pos="3240"/>
        </w:tabs>
        <w:ind w:left="3240" w:hanging="1080"/>
      </w:pPr>
    </w:lvl>
    <w:lvl w:ilvl="7">
      <w:start w:val="1"/>
      <w:numFmt w:val="decimal"/>
      <w:lvlText w:val="%1.%2.%4.%5.%6.%7.%8."/>
      <w:lvlJc w:val="left"/>
      <w:pPr>
        <w:tabs>
          <w:tab w:val="num" w:pos="3744"/>
        </w:tabs>
        <w:ind w:left="3744" w:hanging="1224"/>
      </w:pPr>
    </w:lvl>
    <w:lvl w:ilvl="8">
      <w:start w:val="1"/>
      <w:numFmt w:val="decimal"/>
      <w:lvlText w:val="%1.%2.%4.%5.%6.%7.%8.%9."/>
      <w:lvlJc w:val="left"/>
      <w:pPr>
        <w:tabs>
          <w:tab w:val="num" w:pos="4320"/>
        </w:tabs>
        <w:ind w:left="4320" w:hanging="1440"/>
      </w:pPr>
    </w:lvl>
  </w:abstractNum>
  <w:abstractNum w:abstractNumId="16" w15:restartNumberingAfterBreak="0">
    <w:nsid w:val="00000011"/>
    <w:multiLevelType w:val="multilevel"/>
    <w:tmpl w:val="00000011"/>
    <w:name w:val="WW8Num40"/>
    <w:lvl w:ilvl="0">
      <w:start w:val="1"/>
      <w:numFmt w:val="decimal"/>
      <w:lvlText w:val="4.3.%1."/>
      <w:lvlJc w:val="left"/>
      <w:pPr>
        <w:tabs>
          <w:tab w:val="num" w:pos="1069"/>
        </w:tabs>
        <w:ind w:left="1069" w:hanging="360"/>
      </w:pPr>
    </w:lvl>
    <w:lvl w:ilvl="1">
      <w:start w:val="1"/>
      <w:numFmt w:val="decimal"/>
      <w:lvlText w:val="%1.%2."/>
      <w:lvlJc w:val="left"/>
      <w:pPr>
        <w:tabs>
          <w:tab w:val="num" w:pos="1501"/>
        </w:tabs>
        <w:ind w:left="1501" w:hanging="432"/>
      </w:pPr>
    </w:lvl>
    <w:lvl w:ilvl="2">
      <w:start w:val="1"/>
      <w:numFmt w:val="none"/>
      <w:suff w:val="nothing"/>
      <w:lvlText w:val="4.3.1."/>
      <w:lvlJc w:val="left"/>
      <w:pPr>
        <w:tabs>
          <w:tab w:val="num" w:pos="1933"/>
        </w:tabs>
        <w:ind w:left="1933" w:hanging="504"/>
      </w:pPr>
    </w:lvl>
    <w:lvl w:ilvl="3">
      <w:start w:val="1"/>
      <w:numFmt w:val="decimal"/>
      <w:lvlText w:val="%1.%2.%4."/>
      <w:lvlJc w:val="left"/>
      <w:pPr>
        <w:tabs>
          <w:tab w:val="num" w:pos="2437"/>
        </w:tabs>
        <w:ind w:left="2437" w:hanging="648"/>
      </w:pPr>
    </w:lvl>
    <w:lvl w:ilvl="4">
      <w:start w:val="1"/>
      <w:numFmt w:val="decimal"/>
      <w:lvlText w:val="%1.%2.%4.%5."/>
      <w:lvlJc w:val="left"/>
      <w:pPr>
        <w:tabs>
          <w:tab w:val="num" w:pos="2941"/>
        </w:tabs>
        <w:ind w:left="2941" w:hanging="792"/>
      </w:pPr>
    </w:lvl>
    <w:lvl w:ilvl="5">
      <w:start w:val="1"/>
      <w:numFmt w:val="decimal"/>
      <w:lvlText w:val="%1.%2.%4.%5.%6."/>
      <w:lvlJc w:val="left"/>
      <w:pPr>
        <w:tabs>
          <w:tab w:val="num" w:pos="3445"/>
        </w:tabs>
        <w:ind w:left="3445" w:hanging="936"/>
      </w:pPr>
    </w:lvl>
    <w:lvl w:ilvl="6">
      <w:start w:val="1"/>
      <w:numFmt w:val="decimal"/>
      <w:lvlText w:val="%1.%2.%4.%5.%6.%7."/>
      <w:lvlJc w:val="left"/>
      <w:pPr>
        <w:tabs>
          <w:tab w:val="num" w:pos="3949"/>
        </w:tabs>
        <w:ind w:left="3949" w:hanging="1080"/>
      </w:pPr>
    </w:lvl>
    <w:lvl w:ilvl="7">
      <w:start w:val="1"/>
      <w:numFmt w:val="decimal"/>
      <w:lvlText w:val="%1.%2.%4.%5.%6.%7.%8."/>
      <w:lvlJc w:val="left"/>
      <w:pPr>
        <w:tabs>
          <w:tab w:val="num" w:pos="4453"/>
        </w:tabs>
        <w:ind w:left="4453" w:hanging="1224"/>
      </w:pPr>
    </w:lvl>
    <w:lvl w:ilvl="8">
      <w:start w:val="1"/>
      <w:numFmt w:val="decimal"/>
      <w:lvlText w:val="%1.%2.%4.%5.%6.%7.%8.%9."/>
      <w:lvlJc w:val="left"/>
      <w:pPr>
        <w:tabs>
          <w:tab w:val="num" w:pos="5029"/>
        </w:tabs>
        <w:ind w:left="5029" w:hanging="1440"/>
      </w:pPr>
    </w:lvl>
  </w:abstractNum>
  <w:abstractNum w:abstractNumId="17" w15:restartNumberingAfterBreak="0">
    <w:nsid w:val="00000012"/>
    <w:multiLevelType w:val="multilevel"/>
    <w:tmpl w:val="00000012"/>
    <w:name w:val="WW8Num46"/>
    <w:lvl w:ilvl="0">
      <w:start w:val="1"/>
      <w:numFmt w:val="none"/>
      <w:suff w:val="nothing"/>
      <w:lvlText w:val="4.4.3."/>
      <w:lvlJc w:val="left"/>
      <w:pPr>
        <w:tabs>
          <w:tab w:val="num" w:pos="360"/>
        </w:tabs>
        <w:ind w:left="360" w:hanging="360"/>
      </w:pPr>
    </w:lvl>
    <w:lvl w:ilvl="1">
      <w:start w:val="1"/>
      <w:numFmt w:val="decimal"/>
      <w:lvlText w:val=".%2."/>
      <w:lvlJc w:val="left"/>
      <w:pPr>
        <w:tabs>
          <w:tab w:val="num" w:pos="792"/>
        </w:tabs>
        <w:ind w:left="792" w:hanging="432"/>
      </w:pPr>
    </w:lvl>
    <w:lvl w:ilvl="2">
      <w:start w:val="1"/>
      <w:numFmt w:val="none"/>
      <w:suff w:val="nothing"/>
      <w:lvlText w:val="4.4.2."/>
      <w:lvlJc w:val="left"/>
      <w:pPr>
        <w:tabs>
          <w:tab w:val="num" w:pos="1224"/>
        </w:tabs>
        <w:ind w:left="1224" w:hanging="504"/>
      </w:pPr>
    </w:lvl>
    <w:lvl w:ilvl="3">
      <w:start w:val="1"/>
      <w:numFmt w:val="decimal"/>
      <w:lvlText w:val=".%4."/>
      <w:lvlJc w:val="left"/>
      <w:pPr>
        <w:tabs>
          <w:tab w:val="num" w:pos="1728"/>
        </w:tabs>
        <w:ind w:left="1728" w:hanging="648"/>
      </w:pPr>
    </w:lvl>
    <w:lvl w:ilvl="4">
      <w:start w:val="1"/>
      <w:numFmt w:val="decimal"/>
      <w:lvlText w:val=".%2.%4.%5.."/>
      <w:lvlJc w:val="left"/>
      <w:pPr>
        <w:tabs>
          <w:tab w:val="num" w:pos="2232"/>
        </w:tabs>
        <w:ind w:left="2232" w:hanging="792"/>
      </w:pPr>
    </w:lvl>
    <w:lvl w:ilvl="5">
      <w:start w:val="1"/>
      <w:numFmt w:val="decimal"/>
      <w:lvlText w:val=".%2.%4.%5.%6.."/>
      <w:lvlJc w:val="left"/>
      <w:pPr>
        <w:tabs>
          <w:tab w:val="num" w:pos="2736"/>
        </w:tabs>
        <w:ind w:left="2736" w:hanging="936"/>
      </w:pPr>
    </w:lvl>
    <w:lvl w:ilvl="6">
      <w:start w:val="1"/>
      <w:numFmt w:val="decimal"/>
      <w:lvlText w:val=".%2.%4.%5.%6.%7.."/>
      <w:lvlJc w:val="left"/>
      <w:pPr>
        <w:tabs>
          <w:tab w:val="num" w:pos="3240"/>
        </w:tabs>
        <w:ind w:left="3240" w:hanging="1080"/>
      </w:pPr>
    </w:lvl>
    <w:lvl w:ilvl="7">
      <w:start w:val="1"/>
      <w:numFmt w:val="decimal"/>
      <w:lvlText w:val=".%2.%4.%5.%6.%7.%8.."/>
      <w:lvlJc w:val="left"/>
      <w:pPr>
        <w:tabs>
          <w:tab w:val="num" w:pos="3744"/>
        </w:tabs>
        <w:ind w:left="3744" w:hanging="1224"/>
      </w:pPr>
    </w:lvl>
    <w:lvl w:ilvl="8">
      <w:start w:val="1"/>
      <w:numFmt w:val="decimal"/>
      <w:lvlText w:val=".%2.%4.%5.%6.%7.%8.%9.."/>
      <w:lvlJc w:val="left"/>
      <w:pPr>
        <w:tabs>
          <w:tab w:val="num" w:pos="4320"/>
        </w:tabs>
        <w:ind w:left="4320" w:hanging="1440"/>
      </w:pPr>
    </w:lvl>
  </w:abstractNum>
  <w:abstractNum w:abstractNumId="18" w15:restartNumberingAfterBreak="0">
    <w:nsid w:val="00000013"/>
    <w:multiLevelType w:val="multilevel"/>
    <w:tmpl w:val="00000013"/>
    <w:name w:val="WW8Num48"/>
    <w:lvl w:ilvl="0">
      <w:start w:val="1"/>
      <w:numFmt w:val="none"/>
      <w:suff w:val="nothing"/>
      <w:lvlText w:val="4.4.3."/>
      <w:lvlJc w:val="left"/>
      <w:pPr>
        <w:tabs>
          <w:tab w:val="num" w:pos="360"/>
        </w:tabs>
        <w:ind w:left="360" w:hanging="360"/>
      </w:pPr>
    </w:lvl>
    <w:lvl w:ilvl="1">
      <w:start w:val="1"/>
      <w:numFmt w:val="decimal"/>
      <w:lvlText w:val=".%2."/>
      <w:lvlJc w:val="left"/>
      <w:pPr>
        <w:tabs>
          <w:tab w:val="num" w:pos="792"/>
        </w:tabs>
        <w:ind w:left="792" w:hanging="432"/>
      </w:pPr>
    </w:lvl>
    <w:lvl w:ilvl="2">
      <w:start w:val="1"/>
      <w:numFmt w:val="none"/>
      <w:suff w:val="nothing"/>
      <w:lvlText w:val="4.4.3."/>
      <w:lvlJc w:val="left"/>
      <w:pPr>
        <w:tabs>
          <w:tab w:val="num" w:pos="1224"/>
        </w:tabs>
        <w:ind w:left="1224" w:hanging="504"/>
      </w:pPr>
    </w:lvl>
    <w:lvl w:ilvl="3">
      <w:start w:val="1"/>
      <w:numFmt w:val="decimal"/>
      <w:lvlText w:val=".%4."/>
      <w:lvlJc w:val="left"/>
      <w:pPr>
        <w:tabs>
          <w:tab w:val="num" w:pos="1728"/>
        </w:tabs>
        <w:ind w:left="1728" w:hanging="648"/>
      </w:pPr>
    </w:lvl>
    <w:lvl w:ilvl="4">
      <w:start w:val="1"/>
      <w:numFmt w:val="decimal"/>
      <w:lvlText w:val=".%2.%4.%5.."/>
      <w:lvlJc w:val="left"/>
      <w:pPr>
        <w:tabs>
          <w:tab w:val="num" w:pos="2232"/>
        </w:tabs>
        <w:ind w:left="2232" w:hanging="792"/>
      </w:pPr>
    </w:lvl>
    <w:lvl w:ilvl="5">
      <w:start w:val="1"/>
      <w:numFmt w:val="decimal"/>
      <w:lvlText w:val=".%2.%4.%5.%6.."/>
      <w:lvlJc w:val="left"/>
      <w:pPr>
        <w:tabs>
          <w:tab w:val="num" w:pos="2736"/>
        </w:tabs>
        <w:ind w:left="2736" w:hanging="936"/>
      </w:pPr>
    </w:lvl>
    <w:lvl w:ilvl="6">
      <w:start w:val="1"/>
      <w:numFmt w:val="decimal"/>
      <w:lvlText w:val=".%2.%4.%5.%6.%7.."/>
      <w:lvlJc w:val="left"/>
      <w:pPr>
        <w:tabs>
          <w:tab w:val="num" w:pos="3240"/>
        </w:tabs>
        <w:ind w:left="3240" w:hanging="1080"/>
      </w:pPr>
    </w:lvl>
    <w:lvl w:ilvl="7">
      <w:start w:val="1"/>
      <w:numFmt w:val="decimal"/>
      <w:lvlText w:val=".%2.%4.%5.%6.%7.%8.."/>
      <w:lvlJc w:val="left"/>
      <w:pPr>
        <w:tabs>
          <w:tab w:val="num" w:pos="3744"/>
        </w:tabs>
        <w:ind w:left="3744" w:hanging="1224"/>
      </w:pPr>
    </w:lvl>
    <w:lvl w:ilvl="8">
      <w:start w:val="1"/>
      <w:numFmt w:val="decimal"/>
      <w:lvlText w:val=".%2.%4.%5.%6.%7.%8.%9.."/>
      <w:lvlJc w:val="left"/>
      <w:pPr>
        <w:tabs>
          <w:tab w:val="num" w:pos="4320"/>
        </w:tabs>
        <w:ind w:left="4320" w:hanging="1440"/>
      </w:pPr>
    </w:lvl>
  </w:abstractNum>
  <w:abstractNum w:abstractNumId="19" w15:restartNumberingAfterBreak="0">
    <w:nsid w:val="00D47CA2"/>
    <w:multiLevelType w:val="hybridMultilevel"/>
    <w:tmpl w:val="2AD69D80"/>
    <w:lvl w:ilvl="0" w:tplc="16368172">
      <w:start w:val="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43345D0"/>
    <w:multiLevelType w:val="hybridMultilevel"/>
    <w:tmpl w:val="FB768C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4393AF9"/>
    <w:multiLevelType w:val="hybridMultilevel"/>
    <w:tmpl w:val="2C145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3932BCB"/>
    <w:multiLevelType w:val="hybridMultilevel"/>
    <w:tmpl w:val="A514697E"/>
    <w:lvl w:ilvl="0" w:tplc="7084F8A2">
      <w:start w:val="1"/>
      <w:numFmt w:val="decimal"/>
      <w:lvlText w:val="%1."/>
      <w:lvlJc w:val="left"/>
      <w:pPr>
        <w:tabs>
          <w:tab w:val="num" w:pos="2487"/>
        </w:tabs>
        <w:ind w:left="2487" w:hanging="360"/>
      </w:pPr>
      <w:rPr>
        <w:rFonts w:hint="default"/>
      </w:rPr>
    </w:lvl>
    <w:lvl w:ilvl="1" w:tplc="04090019" w:tentative="1">
      <w:start w:val="1"/>
      <w:numFmt w:val="lowerLetter"/>
      <w:lvlText w:val="%2."/>
      <w:lvlJc w:val="left"/>
      <w:pPr>
        <w:tabs>
          <w:tab w:val="num" w:pos="1767"/>
        </w:tabs>
        <w:ind w:left="1767" w:hanging="360"/>
      </w:pPr>
    </w:lvl>
    <w:lvl w:ilvl="2" w:tplc="0409001B" w:tentative="1">
      <w:start w:val="1"/>
      <w:numFmt w:val="lowerRoman"/>
      <w:lvlText w:val="%3."/>
      <w:lvlJc w:val="right"/>
      <w:pPr>
        <w:tabs>
          <w:tab w:val="num" w:pos="2487"/>
        </w:tabs>
        <w:ind w:left="2487" w:hanging="180"/>
      </w:pPr>
    </w:lvl>
    <w:lvl w:ilvl="3" w:tplc="0409000F" w:tentative="1">
      <w:start w:val="1"/>
      <w:numFmt w:val="decimal"/>
      <w:lvlText w:val="%4."/>
      <w:lvlJc w:val="left"/>
      <w:pPr>
        <w:tabs>
          <w:tab w:val="num" w:pos="3207"/>
        </w:tabs>
        <w:ind w:left="3207" w:hanging="360"/>
      </w:pPr>
    </w:lvl>
    <w:lvl w:ilvl="4" w:tplc="04090019" w:tentative="1">
      <w:start w:val="1"/>
      <w:numFmt w:val="lowerLetter"/>
      <w:lvlText w:val="%5."/>
      <w:lvlJc w:val="left"/>
      <w:pPr>
        <w:tabs>
          <w:tab w:val="num" w:pos="3927"/>
        </w:tabs>
        <w:ind w:left="3927" w:hanging="360"/>
      </w:pPr>
    </w:lvl>
    <w:lvl w:ilvl="5" w:tplc="0409001B" w:tentative="1">
      <w:start w:val="1"/>
      <w:numFmt w:val="lowerRoman"/>
      <w:lvlText w:val="%6."/>
      <w:lvlJc w:val="right"/>
      <w:pPr>
        <w:tabs>
          <w:tab w:val="num" w:pos="4647"/>
        </w:tabs>
        <w:ind w:left="4647" w:hanging="180"/>
      </w:pPr>
    </w:lvl>
    <w:lvl w:ilvl="6" w:tplc="0409000F" w:tentative="1">
      <w:start w:val="1"/>
      <w:numFmt w:val="decimal"/>
      <w:lvlText w:val="%7."/>
      <w:lvlJc w:val="left"/>
      <w:pPr>
        <w:tabs>
          <w:tab w:val="num" w:pos="5367"/>
        </w:tabs>
        <w:ind w:left="5367" w:hanging="360"/>
      </w:pPr>
    </w:lvl>
    <w:lvl w:ilvl="7" w:tplc="04090019" w:tentative="1">
      <w:start w:val="1"/>
      <w:numFmt w:val="lowerLetter"/>
      <w:lvlText w:val="%8."/>
      <w:lvlJc w:val="left"/>
      <w:pPr>
        <w:tabs>
          <w:tab w:val="num" w:pos="6087"/>
        </w:tabs>
        <w:ind w:left="6087" w:hanging="360"/>
      </w:pPr>
    </w:lvl>
    <w:lvl w:ilvl="8" w:tplc="0409001B" w:tentative="1">
      <w:start w:val="1"/>
      <w:numFmt w:val="lowerRoman"/>
      <w:lvlText w:val="%9."/>
      <w:lvlJc w:val="right"/>
      <w:pPr>
        <w:tabs>
          <w:tab w:val="num" w:pos="6807"/>
        </w:tabs>
        <w:ind w:left="6807" w:hanging="180"/>
      </w:pPr>
    </w:lvl>
  </w:abstractNum>
  <w:abstractNum w:abstractNumId="23" w15:restartNumberingAfterBreak="0">
    <w:nsid w:val="143F5C39"/>
    <w:multiLevelType w:val="multilevel"/>
    <w:tmpl w:val="DDFA755C"/>
    <w:lvl w:ilvl="0">
      <w:start w:val="1"/>
      <w:numFmt w:val="decimal"/>
      <w:lvlText w:val="%1."/>
      <w:lvlJc w:val="left"/>
      <w:pPr>
        <w:tabs>
          <w:tab w:val="num" w:pos="2487"/>
        </w:tabs>
        <w:ind w:left="2487" w:hanging="360"/>
      </w:pPr>
      <w:rPr>
        <w:rFonts w:hint="default"/>
      </w:rPr>
    </w:lvl>
    <w:lvl w:ilvl="1">
      <w:start w:val="1"/>
      <w:numFmt w:val="lowerLetter"/>
      <w:lvlText w:val="%2."/>
      <w:lvlJc w:val="left"/>
      <w:pPr>
        <w:tabs>
          <w:tab w:val="num" w:pos="1767"/>
        </w:tabs>
        <w:ind w:left="1767" w:hanging="360"/>
      </w:pPr>
    </w:lvl>
    <w:lvl w:ilvl="2">
      <w:start w:val="1"/>
      <w:numFmt w:val="lowerRoman"/>
      <w:lvlText w:val="%3."/>
      <w:lvlJc w:val="right"/>
      <w:pPr>
        <w:tabs>
          <w:tab w:val="num" w:pos="2487"/>
        </w:tabs>
        <w:ind w:left="2487" w:hanging="180"/>
      </w:pPr>
    </w:lvl>
    <w:lvl w:ilvl="3">
      <w:start w:val="1"/>
      <w:numFmt w:val="decimal"/>
      <w:lvlText w:val="%4."/>
      <w:lvlJc w:val="left"/>
      <w:pPr>
        <w:tabs>
          <w:tab w:val="num" w:pos="3207"/>
        </w:tabs>
        <w:ind w:left="3207" w:hanging="360"/>
      </w:pPr>
    </w:lvl>
    <w:lvl w:ilvl="4">
      <w:start w:val="1"/>
      <w:numFmt w:val="lowerLetter"/>
      <w:lvlText w:val="%5."/>
      <w:lvlJc w:val="left"/>
      <w:pPr>
        <w:tabs>
          <w:tab w:val="num" w:pos="3927"/>
        </w:tabs>
        <w:ind w:left="3927" w:hanging="360"/>
      </w:pPr>
    </w:lvl>
    <w:lvl w:ilvl="5">
      <w:start w:val="1"/>
      <w:numFmt w:val="lowerRoman"/>
      <w:lvlText w:val="%6."/>
      <w:lvlJc w:val="right"/>
      <w:pPr>
        <w:tabs>
          <w:tab w:val="num" w:pos="4647"/>
        </w:tabs>
        <w:ind w:left="4647" w:hanging="180"/>
      </w:pPr>
    </w:lvl>
    <w:lvl w:ilvl="6">
      <w:start w:val="1"/>
      <w:numFmt w:val="decimal"/>
      <w:lvlText w:val="%7."/>
      <w:lvlJc w:val="left"/>
      <w:pPr>
        <w:tabs>
          <w:tab w:val="num" w:pos="5367"/>
        </w:tabs>
        <w:ind w:left="5367" w:hanging="360"/>
      </w:pPr>
    </w:lvl>
    <w:lvl w:ilvl="7">
      <w:start w:val="1"/>
      <w:numFmt w:val="lowerLetter"/>
      <w:lvlText w:val="%8."/>
      <w:lvlJc w:val="left"/>
      <w:pPr>
        <w:tabs>
          <w:tab w:val="num" w:pos="6087"/>
        </w:tabs>
        <w:ind w:left="6087" w:hanging="360"/>
      </w:pPr>
    </w:lvl>
    <w:lvl w:ilvl="8">
      <w:start w:val="1"/>
      <w:numFmt w:val="lowerRoman"/>
      <w:lvlText w:val="%9."/>
      <w:lvlJc w:val="right"/>
      <w:pPr>
        <w:tabs>
          <w:tab w:val="num" w:pos="6807"/>
        </w:tabs>
        <w:ind w:left="6807" w:hanging="180"/>
      </w:pPr>
    </w:lvl>
  </w:abstractNum>
  <w:abstractNum w:abstractNumId="24" w15:restartNumberingAfterBreak="0">
    <w:nsid w:val="16E16A96"/>
    <w:multiLevelType w:val="multilevel"/>
    <w:tmpl w:val="42785574"/>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182F00AD"/>
    <w:multiLevelType w:val="hybridMultilevel"/>
    <w:tmpl w:val="42785574"/>
    <w:lvl w:ilvl="0" w:tplc="7084F8A2">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1E640B6D"/>
    <w:multiLevelType w:val="hybridMultilevel"/>
    <w:tmpl w:val="1D4A1C1C"/>
    <w:lvl w:ilvl="0" w:tplc="C41A9F0C">
      <w:start w:val="4"/>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0BA3DC2"/>
    <w:multiLevelType w:val="hybridMultilevel"/>
    <w:tmpl w:val="131C61A0"/>
    <w:lvl w:ilvl="0" w:tplc="CC568B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8" w15:restartNumberingAfterBreak="0">
    <w:nsid w:val="21E513C3"/>
    <w:multiLevelType w:val="hybridMultilevel"/>
    <w:tmpl w:val="956A784C"/>
    <w:lvl w:ilvl="0" w:tplc="CC568BB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2579527E"/>
    <w:multiLevelType w:val="hybridMultilevel"/>
    <w:tmpl w:val="FAE6FB14"/>
    <w:lvl w:ilvl="0" w:tplc="16368172">
      <w:start w:val="3"/>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28FB597C"/>
    <w:multiLevelType w:val="multilevel"/>
    <w:tmpl w:val="FAE6FB14"/>
    <w:lvl w:ilvl="0">
      <w:start w:val="3"/>
      <w:numFmt w:val="decimal"/>
      <w:lvlText w:val="%1."/>
      <w:lvlJc w:val="left"/>
      <w:pPr>
        <w:tabs>
          <w:tab w:val="num" w:pos="2160"/>
        </w:tabs>
        <w:ind w:left="216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2D387117"/>
    <w:multiLevelType w:val="hybridMultilevel"/>
    <w:tmpl w:val="DECAA5C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CD142B6A">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31265FB"/>
    <w:multiLevelType w:val="hybridMultilevel"/>
    <w:tmpl w:val="4394E5FE"/>
    <w:lvl w:ilvl="0" w:tplc="CC568BB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8BC5614"/>
    <w:multiLevelType w:val="multilevel"/>
    <w:tmpl w:val="AACE109C"/>
    <w:lvl w:ilvl="0">
      <w:start w:val="4"/>
      <w:numFmt w:val="decimal"/>
      <w:lvlText w:val="%1."/>
      <w:lvlJc w:val="left"/>
      <w:pPr>
        <w:tabs>
          <w:tab w:val="num" w:pos="2160"/>
        </w:tabs>
        <w:ind w:left="21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38C942C0"/>
    <w:multiLevelType w:val="hybridMultilevel"/>
    <w:tmpl w:val="FEAA8E90"/>
    <w:lvl w:ilvl="0" w:tplc="CC568BB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A410937"/>
    <w:multiLevelType w:val="multilevel"/>
    <w:tmpl w:val="00000001"/>
    <w:styleLink w:val="Style1"/>
    <w:lvl w:ilvl="0">
      <w:start w:val="1"/>
      <w:numFmt w:val="decimal"/>
      <w:lvlText w:val="%1."/>
      <w:lvlJc w:val="left"/>
      <w:pPr>
        <w:tabs>
          <w:tab w:val="num" w:pos="360"/>
        </w:tabs>
        <w:ind w:left="360" w:hanging="360"/>
      </w:pPr>
      <w:rPr>
        <w:dstrike w:val="0"/>
        <w:vertAlign w:val="superscript"/>
      </w:rPr>
    </w:lvl>
    <w:lvl w:ilvl="1">
      <w:start w:val="1"/>
      <w:numFmt w:val="decimal"/>
      <w:lvlText w:val="%1.%2."/>
      <w:lvlJc w:val="left"/>
      <w:pPr>
        <w:tabs>
          <w:tab w:val="num" w:pos="792"/>
        </w:tabs>
        <w:ind w:left="792" w:hanging="432"/>
      </w:pPr>
    </w:lvl>
    <w:lvl w:ilvl="2">
      <w:start w:val="1"/>
      <w:numFmt w:val="decimal"/>
      <w:lvlText w:val="2.%3.1."/>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41691BBB"/>
    <w:multiLevelType w:val="hybridMultilevel"/>
    <w:tmpl w:val="1FD807B2"/>
    <w:lvl w:ilvl="0" w:tplc="CC568B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7" w15:restartNumberingAfterBreak="0">
    <w:nsid w:val="44C74154"/>
    <w:multiLevelType w:val="hybridMultilevel"/>
    <w:tmpl w:val="432AF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63065D"/>
    <w:multiLevelType w:val="hybridMultilevel"/>
    <w:tmpl w:val="AACE109C"/>
    <w:lvl w:ilvl="0" w:tplc="CB9CC3E4">
      <w:start w:val="4"/>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7C64B99"/>
    <w:multiLevelType w:val="hybridMultilevel"/>
    <w:tmpl w:val="DDFA755C"/>
    <w:lvl w:ilvl="0" w:tplc="F5D802B8">
      <w:start w:val="1"/>
      <w:numFmt w:val="decimal"/>
      <w:lvlText w:val="%1."/>
      <w:lvlJc w:val="left"/>
      <w:pPr>
        <w:tabs>
          <w:tab w:val="num" w:pos="2487"/>
        </w:tabs>
        <w:ind w:left="2487" w:hanging="360"/>
      </w:pPr>
      <w:rPr>
        <w:rFonts w:hint="default"/>
      </w:rPr>
    </w:lvl>
    <w:lvl w:ilvl="1" w:tplc="04090019" w:tentative="1">
      <w:start w:val="1"/>
      <w:numFmt w:val="lowerLetter"/>
      <w:lvlText w:val="%2."/>
      <w:lvlJc w:val="left"/>
      <w:pPr>
        <w:tabs>
          <w:tab w:val="num" w:pos="1767"/>
        </w:tabs>
        <w:ind w:left="1767" w:hanging="360"/>
      </w:pPr>
    </w:lvl>
    <w:lvl w:ilvl="2" w:tplc="0409001B" w:tentative="1">
      <w:start w:val="1"/>
      <w:numFmt w:val="lowerRoman"/>
      <w:lvlText w:val="%3."/>
      <w:lvlJc w:val="right"/>
      <w:pPr>
        <w:tabs>
          <w:tab w:val="num" w:pos="2487"/>
        </w:tabs>
        <w:ind w:left="2487" w:hanging="180"/>
      </w:pPr>
    </w:lvl>
    <w:lvl w:ilvl="3" w:tplc="0409000F" w:tentative="1">
      <w:start w:val="1"/>
      <w:numFmt w:val="decimal"/>
      <w:lvlText w:val="%4."/>
      <w:lvlJc w:val="left"/>
      <w:pPr>
        <w:tabs>
          <w:tab w:val="num" w:pos="3207"/>
        </w:tabs>
        <w:ind w:left="3207" w:hanging="360"/>
      </w:pPr>
    </w:lvl>
    <w:lvl w:ilvl="4" w:tplc="04090019" w:tentative="1">
      <w:start w:val="1"/>
      <w:numFmt w:val="lowerLetter"/>
      <w:lvlText w:val="%5."/>
      <w:lvlJc w:val="left"/>
      <w:pPr>
        <w:tabs>
          <w:tab w:val="num" w:pos="3927"/>
        </w:tabs>
        <w:ind w:left="3927" w:hanging="360"/>
      </w:pPr>
    </w:lvl>
    <w:lvl w:ilvl="5" w:tplc="0409001B" w:tentative="1">
      <w:start w:val="1"/>
      <w:numFmt w:val="lowerRoman"/>
      <w:lvlText w:val="%6."/>
      <w:lvlJc w:val="right"/>
      <w:pPr>
        <w:tabs>
          <w:tab w:val="num" w:pos="4647"/>
        </w:tabs>
        <w:ind w:left="4647" w:hanging="180"/>
      </w:pPr>
    </w:lvl>
    <w:lvl w:ilvl="6" w:tplc="0409000F" w:tentative="1">
      <w:start w:val="1"/>
      <w:numFmt w:val="decimal"/>
      <w:lvlText w:val="%7."/>
      <w:lvlJc w:val="left"/>
      <w:pPr>
        <w:tabs>
          <w:tab w:val="num" w:pos="5367"/>
        </w:tabs>
        <w:ind w:left="5367" w:hanging="360"/>
      </w:pPr>
    </w:lvl>
    <w:lvl w:ilvl="7" w:tplc="04090019" w:tentative="1">
      <w:start w:val="1"/>
      <w:numFmt w:val="lowerLetter"/>
      <w:lvlText w:val="%8."/>
      <w:lvlJc w:val="left"/>
      <w:pPr>
        <w:tabs>
          <w:tab w:val="num" w:pos="6087"/>
        </w:tabs>
        <w:ind w:left="6087" w:hanging="360"/>
      </w:pPr>
    </w:lvl>
    <w:lvl w:ilvl="8" w:tplc="0409001B" w:tentative="1">
      <w:start w:val="1"/>
      <w:numFmt w:val="lowerRoman"/>
      <w:lvlText w:val="%9."/>
      <w:lvlJc w:val="right"/>
      <w:pPr>
        <w:tabs>
          <w:tab w:val="num" w:pos="6807"/>
        </w:tabs>
        <w:ind w:left="6807" w:hanging="180"/>
      </w:pPr>
    </w:lvl>
  </w:abstractNum>
  <w:abstractNum w:abstractNumId="40" w15:restartNumberingAfterBreak="0">
    <w:nsid w:val="4A527B69"/>
    <w:multiLevelType w:val="hybridMultilevel"/>
    <w:tmpl w:val="815E6594"/>
    <w:lvl w:ilvl="0" w:tplc="CC568B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1" w15:restartNumberingAfterBreak="0">
    <w:nsid w:val="4F582836"/>
    <w:multiLevelType w:val="hybridMultilevel"/>
    <w:tmpl w:val="D42C1586"/>
    <w:lvl w:ilvl="0" w:tplc="F5D802B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F861B04"/>
    <w:multiLevelType w:val="hybridMultilevel"/>
    <w:tmpl w:val="61BCD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2571B9B"/>
    <w:multiLevelType w:val="hybridMultilevel"/>
    <w:tmpl w:val="8A06A70A"/>
    <w:lvl w:ilvl="0" w:tplc="CC568BB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547841B4"/>
    <w:multiLevelType w:val="hybridMultilevel"/>
    <w:tmpl w:val="7DFEDD8A"/>
    <w:lvl w:ilvl="0" w:tplc="04090005">
      <w:start w:val="1"/>
      <w:numFmt w:val="bullet"/>
      <w:lvlText w:val=""/>
      <w:lvlJc w:val="left"/>
      <w:pPr>
        <w:tabs>
          <w:tab w:val="num" w:pos="720"/>
        </w:tabs>
        <w:ind w:left="720" w:hanging="360"/>
      </w:pPr>
      <w:rPr>
        <w:rFonts w:ascii="Wingdings" w:hAnsi="Wingdings" w:hint="default"/>
      </w:rPr>
    </w:lvl>
    <w:lvl w:ilvl="1" w:tplc="77905E5C">
      <w:numFmt w:val="bullet"/>
      <w:lvlText w:val="-"/>
      <w:lvlJc w:val="left"/>
      <w:pPr>
        <w:tabs>
          <w:tab w:val="num" w:pos="1440"/>
        </w:tabs>
        <w:ind w:left="1440" w:hanging="360"/>
      </w:pPr>
      <w:rPr>
        <w:rFonts w:ascii="Arial" w:eastAsia="SimSu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7F80CD9"/>
    <w:multiLevelType w:val="multilevel"/>
    <w:tmpl w:val="A514697E"/>
    <w:lvl w:ilvl="0">
      <w:start w:val="1"/>
      <w:numFmt w:val="decimal"/>
      <w:lvlText w:val="%1."/>
      <w:lvlJc w:val="left"/>
      <w:pPr>
        <w:tabs>
          <w:tab w:val="num" w:pos="2487"/>
        </w:tabs>
        <w:ind w:left="2487" w:hanging="360"/>
      </w:pPr>
      <w:rPr>
        <w:rFonts w:hint="default"/>
      </w:rPr>
    </w:lvl>
    <w:lvl w:ilvl="1">
      <w:start w:val="1"/>
      <w:numFmt w:val="lowerLetter"/>
      <w:lvlText w:val="%2."/>
      <w:lvlJc w:val="left"/>
      <w:pPr>
        <w:tabs>
          <w:tab w:val="num" w:pos="1767"/>
        </w:tabs>
        <w:ind w:left="1767" w:hanging="360"/>
      </w:pPr>
    </w:lvl>
    <w:lvl w:ilvl="2">
      <w:start w:val="1"/>
      <w:numFmt w:val="lowerRoman"/>
      <w:lvlText w:val="%3."/>
      <w:lvlJc w:val="right"/>
      <w:pPr>
        <w:tabs>
          <w:tab w:val="num" w:pos="2487"/>
        </w:tabs>
        <w:ind w:left="2487" w:hanging="180"/>
      </w:pPr>
    </w:lvl>
    <w:lvl w:ilvl="3">
      <w:start w:val="1"/>
      <w:numFmt w:val="decimal"/>
      <w:lvlText w:val="%4."/>
      <w:lvlJc w:val="left"/>
      <w:pPr>
        <w:tabs>
          <w:tab w:val="num" w:pos="3207"/>
        </w:tabs>
        <w:ind w:left="3207" w:hanging="360"/>
      </w:pPr>
    </w:lvl>
    <w:lvl w:ilvl="4">
      <w:start w:val="1"/>
      <w:numFmt w:val="lowerLetter"/>
      <w:lvlText w:val="%5."/>
      <w:lvlJc w:val="left"/>
      <w:pPr>
        <w:tabs>
          <w:tab w:val="num" w:pos="3927"/>
        </w:tabs>
        <w:ind w:left="3927" w:hanging="360"/>
      </w:pPr>
    </w:lvl>
    <w:lvl w:ilvl="5">
      <w:start w:val="1"/>
      <w:numFmt w:val="lowerRoman"/>
      <w:lvlText w:val="%6."/>
      <w:lvlJc w:val="right"/>
      <w:pPr>
        <w:tabs>
          <w:tab w:val="num" w:pos="4647"/>
        </w:tabs>
        <w:ind w:left="4647" w:hanging="180"/>
      </w:pPr>
    </w:lvl>
    <w:lvl w:ilvl="6">
      <w:start w:val="1"/>
      <w:numFmt w:val="decimal"/>
      <w:lvlText w:val="%7."/>
      <w:lvlJc w:val="left"/>
      <w:pPr>
        <w:tabs>
          <w:tab w:val="num" w:pos="5367"/>
        </w:tabs>
        <w:ind w:left="5367" w:hanging="360"/>
      </w:pPr>
    </w:lvl>
    <w:lvl w:ilvl="7">
      <w:start w:val="1"/>
      <w:numFmt w:val="lowerLetter"/>
      <w:lvlText w:val="%8."/>
      <w:lvlJc w:val="left"/>
      <w:pPr>
        <w:tabs>
          <w:tab w:val="num" w:pos="6087"/>
        </w:tabs>
        <w:ind w:left="6087" w:hanging="360"/>
      </w:pPr>
    </w:lvl>
    <w:lvl w:ilvl="8">
      <w:start w:val="1"/>
      <w:numFmt w:val="lowerRoman"/>
      <w:lvlText w:val="%9."/>
      <w:lvlJc w:val="right"/>
      <w:pPr>
        <w:tabs>
          <w:tab w:val="num" w:pos="6807"/>
        </w:tabs>
        <w:ind w:left="6807" w:hanging="180"/>
      </w:pPr>
    </w:lvl>
  </w:abstractNum>
  <w:abstractNum w:abstractNumId="46" w15:restartNumberingAfterBreak="0">
    <w:nsid w:val="5A035D39"/>
    <w:multiLevelType w:val="hybridMultilevel"/>
    <w:tmpl w:val="38C692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A843518"/>
    <w:multiLevelType w:val="hybridMultilevel"/>
    <w:tmpl w:val="4D4265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B5C22BD"/>
    <w:multiLevelType w:val="multilevel"/>
    <w:tmpl w:val="3646A120"/>
    <w:lvl w:ilvl="0">
      <w:start w:val="1"/>
      <w:numFmt w:val="decimal"/>
      <w:lvlText w:val="%1"/>
      <w:lvlJc w:val="left"/>
      <w:pPr>
        <w:tabs>
          <w:tab w:val="num" w:pos="360"/>
        </w:tabs>
        <w:ind w:left="360" w:hanging="360"/>
      </w:pPr>
      <w:rPr>
        <w:rFonts w:hint="default"/>
        <w:caps w:val="0"/>
        <w:strike w:val="0"/>
        <w:dstrike w:val="0"/>
        <w:vanish w:val="0"/>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432"/>
      </w:pPr>
      <w:rPr>
        <w:rFonts w:hint="default"/>
      </w:rPr>
    </w:lvl>
    <w:lvl w:ilvl="2">
      <w:start w:val="1"/>
      <w:numFmt w:val="decimal"/>
      <w:lvlText w:val="2.%3.1."/>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9" w15:restartNumberingAfterBreak="0">
    <w:nsid w:val="5C1903C8"/>
    <w:multiLevelType w:val="multilevel"/>
    <w:tmpl w:val="FEAA8E90"/>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61012021"/>
    <w:multiLevelType w:val="hybridMultilevel"/>
    <w:tmpl w:val="8946E0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5AB1F4C"/>
    <w:multiLevelType w:val="hybridMultilevel"/>
    <w:tmpl w:val="01A801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6813F65"/>
    <w:multiLevelType w:val="hybridMultilevel"/>
    <w:tmpl w:val="782E1E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9854F31"/>
    <w:multiLevelType w:val="hybridMultilevel"/>
    <w:tmpl w:val="EEC2401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DAF13DB"/>
    <w:multiLevelType w:val="hybridMultilevel"/>
    <w:tmpl w:val="E09ECEF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1F46479"/>
    <w:multiLevelType w:val="hybridMultilevel"/>
    <w:tmpl w:val="7838864E"/>
    <w:lvl w:ilvl="0" w:tplc="CC568B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6" w15:restartNumberingAfterBreak="0">
    <w:nsid w:val="77787AEE"/>
    <w:multiLevelType w:val="multilevel"/>
    <w:tmpl w:val="956A784C"/>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7" w15:restartNumberingAfterBreak="0">
    <w:nsid w:val="78244DED"/>
    <w:multiLevelType w:val="multilevel"/>
    <w:tmpl w:val="00000001"/>
    <w:styleLink w:val="CurrentList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2.%3.1."/>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8" w15:restartNumberingAfterBreak="0">
    <w:nsid w:val="79016278"/>
    <w:multiLevelType w:val="hybridMultilevel"/>
    <w:tmpl w:val="A2C4B1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6"/>
  </w:num>
  <w:num w:numId="3">
    <w:abstractNumId w:val="20"/>
  </w:num>
  <w:num w:numId="4">
    <w:abstractNumId w:val="44"/>
  </w:num>
  <w:num w:numId="5">
    <w:abstractNumId w:val="52"/>
  </w:num>
  <w:num w:numId="6">
    <w:abstractNumId w:val="53"/>
  </w:num>
  <w:num w:numId="7">
    <w:abstractNumId w:val="57"/>
  </w:num>
  <w:num w:numId="8">
    <w:abstractNumId w:val="35"/>
  </w:num>
  <w:num w:numId="9">
    <w:abstractNumId w:val="48"/>
  </w:num>
  <w:num w:numId="10">
    <w:abstractNumId w:val="51"/>
  </w:num>
  <w:num w:numId="11">
    <w:abstractNumId w:val="47"/>
  </w:num>
  <w:num w:numId="12">
    <w:abstractNumId w:val="54"/>
  </w:num>
  <w:num w:numId="13">
    <w:abstractNumId w:val="58"/>
  </w:num>
  <w:num w:numId="14">
    <w:abstractNumId w:val="31"/>
  </w:num>
  <w:num w:numId="15">
    <w:abstractNumId w:val="26"/>
  </w:num>
  <w:num w:numId="16">
    <w:abstractNumId w:val="39"/>
  </w:num>
  <w:num w:numId="17">
    <w:abstractNumId w:val="41"/>
  </w:num>
  <w:num w:numId="18">
    <w:abstractNumId w:val="38"/>
  </w:num>
  <w:num w:numId="19">
    <w:abstractNumId w:val="22"/>
  </w:num>
  <w:num w:numId="20">
    <w:abstractNumId w:val="25"/>
  </w:num>
  <w:num w:numId="21">
    <w:abstractNumId w:val="33"/>
  </w:num>
  <w:num w:numId="22">
    <w:abstractNumId w:val="19"/>
  </w:num>
  <w:num w:numId="23">
    <w:abstractNumId w:val="45"/>
  </w:num>
  <w:num w:numId="24">
    <w:abstractNumId w:val="29"/>
  </w:num>
  <w:num w:numId="25">
    <w:abstractNumId w:val="30"/>
  </w:num>
  <w:num w:numId="26">
    <w:abstractNumId w:val="28"/>
  </w:num>
  <w:num w:numId="27">
    <w:abstractNumId w:val="56"/>
  </w:num>
  <w:num w:numId="28">
    <w:abstractNumId w:val="43"/>
  </w:num>
  <w:num w:numId="29">
    <w:abstractNumId w:val="24"/>
  </w:num>
  <w:num w:numId="30">
    <w:abstractNumId w:val="34"/>
  </w:num>
  <w:num w:numId="31">
    <w:abstractNumId w:val="49"/>
  </w:num>
  <w:num w:numId="32">
    <w:abstractNumId w:val="32"/>
  </w:num>
  <w:num w:numId="33">
    <w:abstractNumId w:val="40"/>
  </w:num>
  <w:num w:numId="34">
    <w:abstractNumId w:val="55"/>
  </w:num>
  <w:num w:numId="35">
    <w:abstractNumId w:val="50"/>
  </w:num>
  <w:num w:numId="36">
    <w:abstractNumId w:val="36"/>
  </w:num>
  <w:num w:numId="37">
    <w:abstractNumId w:val="27"/>
  </w:num>
  <w:num w:numId="38">
    <w:abstractNumId w:val="42"/>
  </w:num>
  <w:num w:numId="39">
    <w:abstractNumId w:val="23"/>
  </w:num>
  <w:num w:numId="40">
    <w:abstractNumId w:val="21"/>
  </w:num>
  <w:num w:numId="41">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BA"/>
    <w:rsid w:val="000014E3"/>
    <w:rsid w:val="00004097"/>
    <w:rsid w:val="00004B55"/>
    <w:rsid w:val="00006FA6"/>
    <w:rsid w:val="000070F2"/>
    <w:rsid w:val="00010DC6"/>
    <w:rsid w:val="00012474"/>
    <w:rsid w:val="00012553"/>
    <w:rsid w:val="00013AD0"/>
    <w:rsid w:val="000142BE"/>
    <w:rsid w:val="00015B54"/>
    <w:rsid w:val="0001709E"/>
    <w:rsid w:val="000176AA"/>
    <w:rsid w:val="00020381"/>
    <w:rsid w:val="00020875"/>
    <w:rsid w:val="000265CB"/>
    <w:rsid w:val="00030AD8"/>
    <w:rsid w:val="00032EB7"/>
    <w:rsid w:val="000375F5"/>
    <w:rsid w:val="0004002F"/>
    <w:rsid w:val="00041F23"/>
    <w:rsid w:val="00045339"/>
    <w:rsid w:val="00045477"/>
    <w:rsid w:val="00047410"/>
    <w:rsid w:val="00050EF6"/>
    <w:rsid w:val="00051E37"/>
    <w:rsid w:val="000521DB"/>
    <w:rsid w:val="00052C88"/>
    <w:rsid w:val="00055157"/>
    <w:rsid w:val="000571B2"/>
    <w:rsid w:val="000631C4"/>
    <w:rsid w:val="00064B17"/>
    <w:rsid w:val="00065725"/>
    <w:rsid w:val="00067EC5"/>
    <w:rsid w:val="0007030A"/>
    <w:rsid w:val="0007062D"/>
    <w:rsid w:val="00070B6B"/>
    <w:rsid w:val="000711ED"/>
    <w:rsid w:val="000723F8"/>
    <w:rsid w:val="00075C4F"/>
    <w:rsid w:val="00076982"/>
    <w:rsid w:val="00077829"/>
    <w:rsid w:val="0008064B"/>
    <w:rsid w:val="0008095A"/>
    <w:rsid w:val="00081C5C"/>
    <w:rsid w:val="000824C5"/>
    <w:rsid w:val="00082968"/>
    <w:rsid w:val="00083A8E"/>
    <w:rsid w:val="00090F5C"/>
    <w:rsid w:val="00092A6A"/>
    <w:rsid w:val="000948CE"/>
    <w:rsid w:val="0009530A"/>
    <w:rsid w:val="00096203"/>
    <w:rsid w:val="000A0C5E"/>
    <w:rsid w:val="000A321D"/>
    <w:rsid w:val="000A4A59"/>
    <w:rsid w:val="000A4FB9"/>
    <w:rsid w:val="000B0592"/>
    <w:rsid w:val="000B0CC2"/>
    <w:rsid w:val="000B258B"/>
    <w:rsid w:val="000B3B98"/>
    <w:rsid w:val="000B3EA0"/>
    <w:rsid w:val="000B601F"/>
    <w:rsid w:val="000C006B"/>
    <w:rsid w:val="000C0435"/>
    <w:rsid w:val="000C1358"/>
    <w:rsid w:val="000C1B2D"/>
    <w:rsid w:val="000C3E62"/>
    <w:rsid w:val="000C42B7"/>
    <w:rsid w:val="000C518E"/>
    <w:rsid w:val="000C6BB6"/>
    <w:rsid w:val="000C7413"/>
    <w:rsid w:val="000D0631"/>
    <w:rsid w:val="000D1560"/>
    <w:rsid w:val="000D219C"/>
    <w:rsid w:val="000D22B8"/>
    <w:rsid w:val="000D2507"/>
    <w:rsid w:val="000D632A"/>
    <w:rsid w:val="000D64C1"/>
    <w:rsid w:val="000D6CE5"/>
    <w:rsid w:val="000E2F53"/>
    <w:rsid w:val="000E53CC"/>
    <w:rsid w:val="000E608E"/>
    <w:rsid w:val="000E6279"/>
    <w:rsid w:val="000E7650"/>
    <w:rsid w:val="000F1482"/>
    <w:rsid w:val="000F1756"/>
    <w:rsid w:val="000F2024"/>
    <w:rsid w:val="000F4892"/>
    <w:rsid w:val="00102FF5"/>
    <w:rsid w:val="00103152"/>
    <w:rsid w:val="001033AC"/>
    <w:rsid w:val="00106E39"/>
    <w:rsid w:val="001072FC"/>
    <w:rsid w:val="00111987"/>
    <w:rsid w:val="0011203A"/>
    <w:rsid w:val="001129BA"/>
    <w:rsid w:val="00114160"/>
    <w:rsid w:val="001151C5"/>
    <w:rsid w:val="00121E52"/>
    <w:rsid w:val="00123047"/>
    <w:rsid w:val="00125434"/>
    <w:rsid w:val="00130370"/>
    <w:rsid w:val="00134D9F"/>
    <w:rsid w:val="0013537F"/>
    <w:rsid w:val="00136835"/>
    <w:rsid w:val="00137416"/>
    <w:rsid w:val="001379B9"/>
    <w:rsid w:val="00140075"/>
    <w:rsid w:val="00142FE5"/>
    <w:rsid w:val="00144919"/>
    <w:rsid w:val="001461AE"/>
    <w:rsid w:val="00146461"/>
    <w:rsid w:val="001468E0"/>
    <w:rsid w:val="00147A18"/>
    <w:rsid w:val="001547E2"/>
    <w:rsid w:val="001566BC"/>
    <w:rsid w:val="00156965"/>
    <w:rsid w:val="0016084B"/>
    <w:rsid w:val="001630D0"/>
    <w:rsid w:val="001635A0"/>
    <w:rsid w:val="001636BA"/>
    <w:rsid w:val="00164FF1"/>
    <w:rsid w:val="0016528A"/>
    <w:rsid w:val="00165A8E"/>
    <w:rsid w:val="0016608B"/>
    <w:rsid w:val="001665C1"/>
    <w:rsid w:val="00167123"/>
    <w:rsid w:val="001717D9"/>
    <w:rsid w:val="00173232"/>
    <w:rsid w:val="001740EA"/>
    <w:rsid w:val="00175857"/>
    <w:rsid w:val="00177BEC"/>
    <w:rsid w:val="001801A5"/>
    <w:rsid w:val="0018459E"/>
    <w:rsid w:val="00185629"/>
    <w:rsid w:val="00185C2A"/>
    <w:rsid w:val="0018680F"/>
    <w:rsid w:val="00186D28"/>
    <w:rsid w:val="001878FF"/>
    <w:rsid w:val="00190284"/>
    <w:rsid w:val="001905A0"/>
    <w:rsid w:val="00191CA6"/>
    <w:rsid w:val="00192CDD"/>
    <w:rsid w:val="00193191"/>
    <w:rsid w:val="00194DA0"/>
    <w:rsid w:val="00195624"/>
    <w:rsid w:val="001961F6"/>
    <w:rsid w:val="0019795C"/>
    <w:rsid w:val="00197A97"/>
    <w:rsid w:val="00197F45"/>
    <w:rsid w:val="001A2902"/>
    <w:rsid w:val="001A368F"/>
    <w:rsid w:val="001A4376"/>
    <w:rsid w:val="001A5A9A"/>
    <w:rsid w:val="001A609F"/>
    <w:rsid w:val="001B1173"/>
    <w:rsid w:val="001B2AC6"/>
    <w:rsid w:val="001B2CFF"/>
    <w:rsid w:val="001B3C57"/>
    <w:rsid w:val="001B3EDE"/>
    <w:rsid w:val="001B3F53"/>
    <w:rsid w:val="001B7229"/>
    <w:rsid w:val="001C11FD"/>
    <w:rsid w:val="001C275D"/>
    <w:rsid w:val="001C2F6F"/>
    <w:rsid w:val="001C59B7"/>
    <w:rsid w:val="001C6D9D"/>
    <w:rsid w:val="001C6DC1"/>
    <w:rsid w:val="001C7F76"/>
    <w:rsid w:val="001D03E8"/>
    <w:rsid w:val="001D0C55"/>
    <w:rsid w:val="001D1EB0"/>
    <w:rsid w:val="001D2423"/>
    <w:rsid w:val="001D6B3A"/>
    <w:rsid w:val="001D770F"/>
    <w:rsid w:val="001D794A"/>
    <w:rsid w:val="001E153D"/>
    <w:rsid w:val="001E3876"/>
    <w:rsid w:val="001E73DA"/>
    <w:rsid w:val="001E7DF5"/>
    <w:rsid w:val="001F1063"/>
    <w:rsid w:val="001F4280"/>
    <w:rsid w:val="001F5FDC"/>
    <w:rsid w:val="001F6281"/>
    <w:rsid w:val="00200CFE"/>
    <w:rsid w:val="00202D22"/>
    <w:rsid w:val="00205332"/>
    <w:rsid w:val="0020619C"/>
    <w:rsid w:val="00207DEA"/>
    <w:rsid w:val="002118A7"/>
    <w:rsid w:val="002119E9"/>
    <w:rsid w:val="002125BB"/>
    <w:rsid w:val="00215F3E"/>
    <w:rsid w:val="002177B4"/>
    <w:rsid w:val="00220AF9"/>
    <w:rsid w:val="0022192E"/>
    <w:rsid w:val="00222CDD"/>
    <w:rsid w:val="00224268"/>
    <w:rsid w:val="0022506F"/>
    <w:rsid w:val="00225A7A"/>
    <w:rsid w:val="002269C8"/>
    <w:rsid w:val="00226E26"/>
    <w:rsid w:val="00226F68"/>
    <w:rsid w:val="00227441"/>
    <w:rsid w:val="00227FCE"/>
    <w:rsid w:val="00230147"/>
    <w:rsid w:val="0023032A"/>
    <w:rsid w:val="00231E0E"/>
    <w:rsid w:val="0023475B"/>
    <w:rsid w:val="0023640A"/>
    <w:rsid w:val="00240A2C"/>
    <w:rsid w:val="00242778"/>
    <w:rsid w:val="00243546"/>
    <w:rsid w:val="00244C52"/>
    <w:rsid w:val="00246C45"/>
    <w:rsid w:val="0025172D"/>
    <w:rsid w:val="00251BDB"/>
    <w:rsid w:val="00254E64"/>
    <w:rsid w:val="00254FC9"/>
    <w:rsid w:val="00256D2E"/>
    <w:rsid w:val="00256E9F"/>
    <w:rsid w:val="0026134E"/>
    <w:rsid w:val="00261675"/>
    <w:rsid w:val="002626A8"/>
    <w:rsid w:val="00263C0B"/>
    <w:rsid w:val="002641C5"/>
    <w:rsid w:val="00264FA7"/>
    <w:rsid w:val="00265D94"/>
    <w:rsid w:val="002670CB"/>
    <w:rsid w:val="00270B79"/>
    <w:rsid w:val="00271A6D"/>
    <w:rsid w:val="00272D12"/>
    <w:rsid w:val="00276A83"/>
    <w:rsid w:val="002771A3"/>
    <w:rsid w:val="00282013"/>
    <w:rsid w:val="002831FE"/>
    <w:rsid w:val="00283982"/>
    <w:rsid w:val="00285D28"/>
    <w:rsid w:val="00286389"/>
    <w:rsid w:val="002871AF"/>
    <w:rsid w:val="002871F8"/>
    <w:rsid w:val="00287A5D"/>
    <w:rsid w:val="00287C57"/>
    <w:rsid w:val="002901BB"/>
    <w:rsid w:val="00292AD1"/>
    <w:rsid w:val="00293161"/>
    <w:rsid w:val="002932A3"/>
    <w:rsid w:val="00296585"/>
    <w:rsid w:val="00297604"/>
    <w:rsid w:val="002A0C96"/>
    <w:rsid w:val="002A1DC6"/>
    <w:rsid w:val="002A3C71"/>
    <w:rsid w:val="002A7DF3"/>
    <w:rsid w:val="002B0303"/>
    <w:rsid w:val="002B1C18"/>
    <w:rsid w:val="002B48A9"/>
    <w:rsid w:val="002B70D3"/>
    <w:rsid w:val="002C039D"/>
    <w:rsid w:val="002C62C3"/>
    <w:rsid w:val="002D2EFA"/>
    <w:rsid w:val="002D4BE7"/>
    <w:rsid w:val="002D5564"/>
    <w:rsid w:val="002D724A"/>
    <w:rsid w:val="002E2B27"/>
    <w:rsid w:val="002E2FCC"/>
    <w:rsid w:val="002E459A"/>
    <w:rsid w:val="002E6109"/>
    <w:rsid w:val="002E6199"/>
    <w:rsid w:val="002E6BC1"/>
    <w:rsid w:val="002F0F15"/>
    <w:rsid w:val="002F1A3D"/>
    <w:rsid w:val="002F2036"/>
    <w:rsid w:val="002F3E34"/>
    <w:rsid w:val="002F75FF"/>
    <w:rsid w:val="00300E42"/>
    <w:rsid w:val="0030646B"/>
    <w:rsid w:val="0031172B"/>
    <w:rsid w:val="0031177C"/>
    <w:rsid w:val="00314727"/>
    <w:rsid w:val="00316EE8"/>
    <w:rsid w:val="003210A6"/>
    <w:rsid w:val="00322347"/>
    <w:rsid w:val="00325374"/>
    <w:rsid w:val="00327B0C"/>
    <w:rsid w:val="00330DC0"/>
    <w:rsid w:val="0033112C"/>
    <w:rsid w:val="00331B7D"/>
    <w:rsid w:val="00332059"/>
    <w:rsid w:val="00334B36"/>
    <w:rsid w:val="00335C57"/>
    <w:rsid w:val="00341B79"/>
    <w:rsid w:val="00342DE2"/>
    <w:rsid w:val="00342FA9"/>
    <w:rsid w:val="00346881"/>
    <w:rsid w:val="003509D7"/>
    <w:rsid w:val="003514BC"/>
    <w:rsid w:val="00353C88"/>
    <w:rsid w:val="003554CB"/>
    <w:rsid w:val="00356631"/>
    <w:rsid w:val="003648F1"/>
    <w:rsid w:val="00364925"/>
    <w:rsid w:val="00365782"/>
    <w:rsid w:val="00367352"/>
    <w:rsid w:val="00370367"/>
    <w:rsid w:val="00370DCA"/>
    <w:rsid w:val="00370F51"/>
    <w:rsid w:val="00371684"/>
    <w:rsid w:val="003726B9"/>
    <w:rsid w:val="00373507"/>
    <w:rsid w:val="0037382D"/>
    <w:rsid w:val="00375054"/>
    <w:rsid w:val="003806A3"/>
    <w:rsid w:val="003828A7"/>
    <w:rsid w:val="00382943"/>
    <w:rsid w:val="0038408D"/>
    <w:rsid w:val="00390CE3"/>
    <w:rsid w:val="00392506"/>
    <w:rsid w:val="00393EE9"/>
    <w:rsid w:val="003972CD"/>
    <w:rsid w:val="003A0C52"/>
    <w:rsid w:val="003A0CC9"/>
    <w:rsid w:val="003A5478"/>
    <w:rsid w:val="003A5D0A"/>
    <w:rsid w:val="003B378E"/>
    <w:rsid w:val="003B6B57"/>
    <w:rsid w:val="003C1DD1"/>
    <w:rsid w:val="003C2D9C"/>
    <w:rsid w:val="003C51BD"/>
    <w:rsid w:val="003C694E"/>
    <w:rsid w:val="003D1064"/>
    <w:rsid w:val="003D246D"/>
    <w:rsid w:val="003D3567"/>
    <w:rsid w:val="003D35C2"/>
    <w:rsid w:val="003D6D02"/>
    <w:rsid w:val="003D6E24"/>
    <w:rsid w:val="003E0A75"/>
    <w:rsid w:val="003E0B96"/>
    <w:rsid w:val="003E3600"/>
    <w:rsid w:val="003E3BE5"/>
    <w:rsid w:val="003E4E8E"/>
    <w:rsid w:val="003E51B6"/>
    <w:rsid w:val="003F52E3"/>
    <w:rsid w:val="0040159A"/>
    <w:rsid w:val="00402A00"/>
    <w:rsid w:val="004031CC"/>
    <w:rsid w:val="004040F7"/>
    <w:rsid w:val="0040614A"/>
    <w:rsid w:val="004065CC"/>
    <w:rsid w:val="00411088"/>
    <w:rsid w:val="004114F9"/>
    <w:rsid w:val="00412CF1"/>
    <w:rsid w:val="004131A3"/>
    <w:rsid w:val="004134A6"/>
    <w:rsid w:val="00414E94"/>
    <w:rsid w:val="004160A2"/>
    <w:rsid w:val="004169E9"/>
    <w:rsid w:val="00420528"/>
    <w:rsid w:val="004224C9"/>
    <w:rsid w:val="00424739"/>
    <w:rsid w:val="00426D0E"/>
    <w:rsid w:val="00427AF4"/>
    <w:rsid w:val="004343F9"/>
    <w:rsid w:val="00434514"/>
    <w:rsid w:val="00434E07"/>
    <w:rsid w:val="00435E1A"/>
    <w:rsid w:val="00437DD9"/>
    <w:rsid w:val="004422F6"/>
    <w:rsid w:val="00442B2B"/>
    <w:rsid w:val="00444810"/>
    <w:rsid w:val="00444886"/>
    <w:rsid w:val="00445E3E"/>
    <w:rsid w:val="0044782A"/>
    <w:rsid w:val="00450A5D"/>
    <w:rsid w:val="00450E1F"/>
    <w:rsid w:val="004527CE"/>
    <w:rsid w:val="00453656"/>
    <w:rsid w:val="00453D19"/>
    <w:rsid w:val="00454423"/>
    <w:rsid w:val="004558B2"/>
    <w:rsid w:val="00455A92"/>
    <w:rsid w:val="00456CA8"/>
    <w:rsid w:val="00456CE3"/>
    <w:rsid w:val="00457D0B"/>
    <w:rsid w:val="00457F1E"/>
    <w:rsid w:val="004616B6"/>
    <w:rsid w:val="00466714"/>
    <w:rsid w:val="00472261"/>
    <w:rsid w:val="00473059"/>
    <w:rsid w:val="00477021"/>
    <w:rsid w:val="0047721E"/>
    <w:rsid w:val="00480331"/>
    <w:rsid w:val="0048077B"/>
    <w:rsid w:val="0048602A"/>
    <w:rsid w:val="0048727A"/>
    <w:rsid w:val="0048735D"/>
    <w:rsid w:val="00490CAD"/>
    <w:rsid w:val="00496E85"/>
    <w:rsid w:val="004A0245"/>
    <w:rsid w:val="004A1274"/>
    <w:rsid w:val="004A1E2A"/>
    <w:rsid w:val="004A25E8"/>
    <w:rsid w:val="004A3CB4"/>
    <w:rsid w:val="004A433D"/>
    <w:rsid w:val="004A5194"/>
    <w:rsid w:val="004A54A4"/>
    <w:rsid w:val="004A645E"/>
    <w:rsid w:val="004A7B5E"/>
    <w:rsid w:val="004B0AAC"/>
    <w:rsid w:val="004B147C"/>
    <w:rsid w:val="004B3B5B"/>
    <w:rsid w:val="004B4FA3"/>
    <w:rsid w:val="004B5114"/>
    <w:rsid w:val="004B7402"/>
    <w:rsid w:val="004C01FE"/>
    <w:rsid w:val="004C17E5"/>
    <w:rsid w:val="004C7386"/>
    <w:rsid w:val="004D1871"/>
    <w:rsid w:val="004D1BA1"/>
    <w:rsid w:val="004D275A"/>
    <w:rsid w:val="004D3BF9"/>
    <w:rsid w:val="004D44AC"/>
    <w:rsid w:val="004D51F9"/>
    <w:rsid w:val="004D5B16"/>
    <w:rsid w:val="004D6359"/>
    <w:rsid w:val="004D7B13"/>
    <w:rsid w:val="004E6E49"/>
    <w:rsid w:val="004E73ED"/>
    <w:rsid w:val="004F0DF1"/>
    <w:rsid w:val="004F2421"/>
    <w:rsid w:val="004F47A9"/>
    <w:rsid w:val="005020F9"/>
    <w:rsid w:val="0050216B"/>
    <w:rsid w:val="00506179"/>
    <w:rsid w:val="0050633F"/>
    <w:rsid w:val="00510650"/>
    <w:rsid w:val="0051179C"/>
    <w:rsid w:val="00512C86"/>
    <w:rsid w:val="00516275"/>
    <w:rsid w:val="00517415"/>
    <w:rsid w:val="00517464"/>
    <w:rsid w:val="005205E3"/>
    <w:rsid w:val="00520FC0"/>
    <w:rsid w:val="00520FE4"/>
    <w:rsid w:val="00521DE0"/>
    <w:rsid w:val="005242E5"/>
    <w:rsid w:val="00527AF3"/>
    <w:rsid w:val="005313B2"/>
    <w:rsid w:val="00532A12"/>
    <w:rsid w:val="00532EC5"/>
    <w:rsid w:val="00536104"/>
    <w:rsid w:val="00541121"/>
    <w:rsid w:val="00541A45"/>
    <w:rsid w:val="00541DE4"/>
    <w:rsid w:val="00542ED9"/>
    <w:rsid w:val="005430B9"/>
    <w:rsid w:val="00543CDF"/>
    <w:rsid w:val="00544F9C"/>
    <w:rsid w:val="0055002E"/>
    <w:rsid w:val="005508D1"/>
    <w:rsid w:val="005509F6"/>
    <w:rsid w:val="00550B9F"/>
    <w:rsid w:val="00551445"/>
    <w:rsid w:val="005517FC"/>
    <w:rsid w:val="00552623"/>
    <w:rsid w:val="005529D5"/>
    <w:rsid w:val="00554C5F"/>
    <w:rsid w:val="00556580"/>
    <w:rsid w:val="00557D42"/>
    <w:rsid w:val="005634F5"/>
    <w:rsid w:val="00567619"/>
    <w:rsid w:val="005707B7"/>
    <w:rsid w:val="00570FB3"/>
    <w:rsid w:val="005739B2"/>
    <w:rsid w:val="00573E2E"/>
    <w:rsid w:val="00575BA7"/>
    <w:rsid w:val="00577853"/>
    <w:rsid w:val="00582073"/>
    <w:rsid w:val="00583BBE"/>
    <w:rsid w:val="0058425B"/>
    <w:rsid w:val="00587C97"/>
    <w:rsid w:val="005928FC"/>
    <w:rsid w:val="00593834"/>
    <w:rsid w:val="005950A7"/>
    <w:rsid w:val="005A0689"/>
    <w:rsid w:val="005A0C3A"/>
    <w:rsid w:val="005A14B0"/>
    <w:rsid w:val="005A2A79"/>
    <w:rsid w:val="005A2BD5"/>
    <w:rsid w:val="005A5403"/>
    <w:rsid w:val="005A55E3"/>
    <w:rsid w:val="005A6131"/>
    <w:rsid w:val="005A719C"/>
    <w:rsid w:val="005B2813"/>
    <w:rsid w:val="005B51CC"/>
    <w:rsid w:val="005B712F"/>
    <w:rsid w:val="005C1498"/>
    <w:rsid w:val="005C3F43"/>
    <w:rsid w:val="005C4090"/>
    <w:rsid w:val="005D0AD9"/>
    <w:rsid w:val="005D2136"/>
    <w:rsid w:val="005D2E4F"/>
    <w:rsid w:val="005D3C8B"/>
    <w:rsid w:val="005D4187"/>
    <w:rsid w:val="005D52C5"/>
    <w:rsid w:val="005D57D6"/>
    <w:rsid w:val="005E1BB5"/>
    <w:rsid w:val="005E3041"/>
    <w:rsid w:val="005E6777"/>
    <w:rsid w:val="005E75C7"/>
    <w:rsid w:val="005E7668"/>
    <w:rsid w:val="005E7F43"/>
    <w:rsid w:val="005F2D7F"/>
    <w:rsid w:val="005F4E10"/>
    <w:rsid w:val="005F5797"/>
    <w:rsid w:val="005F5A8D"/>
    <w:rsid w:val="005F70DD"/>
    <w:rsid w:val="005F77C3"/>
    <w:rsid w:val="006002F7"/>
    <w:rsid w:val="00600C63"/>
    <w:rsid w:val="00601FA0"/>
    <w:rsid w:val="006027FE"/>
    <w:rsid w:val="00603243"/>
    <w:rsid w:val="00612435"/>
    <w:rsid w:val="00613BE0"/>
    <w:rsid w:val="0061492E"/>
    <w:rsid w:val="00614AF1"/>
    <w:rsid w:val="00621676"/>
    <w:rsid w:val="00622262"/>
    <w:rsid w:val="006226A0"/>
    <w:rsid w:val="00623804"/>
    <w:rsid w:val="00625014"/>
    <w:rsid w:val="006337AD"/>
    <w:rsid w:val="00633C0E"/>
    <w:rsid w:val="00634FA4"/>
    <w:rsid w:val="006358FC"/>
    <w:rsid w:val="00636DE3"/>
    <w:rsid w:val="0063751D"/>
    <w:rsid w:val="006412F9"/>
    <w:rsid w:val="00646B31"/>
    <w:rsid w:val="00646BB2"/>
    <w:rsid w:val="00647E29"/>
    <w:rsid w:val="00655229"/>
    <w:rsid w:val="0065607A"/>
    <w:rsid w:val="00656237"/>
    <w:rsid w:val="00656D2C"/>
    <w:rsid w:val="006600F6"/>
    <w:rsid w:val="0066152A"/>
    <w:rsid w:val="006649AA"/>
    <w:rsid w:val="00666198"/>
    <w:rsid w:val="0066640C"/>
    <w:rsid w:val="0067064B"/>
    <w:rsid w:val="00674A5B"/>
    <w:rsid w:val="006758B7"/>
    <w:rsid w:val="00681189"/>
    <w:rsid w:val="00684B75"/>
    <w:rsid w:val="00686EC7"/>
    <w:rsid w:val="00694E5A"/>
    <w:rsid w:val="00697F2F"/>
    <w:rsid w:val="006A1F1D"/>
    <w:rsid w:val="006A207E"/>
    <w:rsid w:val="006A2F22"/>
    <w:rsid w:val="006A536A"/>
    <w:rsid w:val="006A5E97"/>
    <w:rsid w:val="006A6255"/>
    <w:rsid w:val="006A7B33"/>
    <w:rsid w:val="006A7C97"/>
    <w:rsid w:val="006B0D41"/>
    <w:rsid w:val="006B46D5"/>
    <w:rsid w:val="006B5841"/>
    <w:rsid w:val="006C10C2"/>
    <w:rsid w:val="006C3CAC"/>
    <w:rsid w:val="006C5D3A"/>
    <w:rsid w:val="006D0C00"/>
    <w:rsid w:val="006D663B"/>
    <w:rsid w:val="006D6BF7"/>
    <w:rsid w:val="006D6C73"/>
    <w:rsid w:val="006E0E8B"/>
    <w:rsid w:val="006E2F35"/>
    <w:rsid w:val="006E4312"/>
    <w:rsid w:val="006E4DA7"/>
    <w:rsid w:val="006F07DA"/>
    <w:rsid w:val="006F48FD"/>
    <w:rsid w:val="006F5396"/>
    <w:rsid w:val="006F5AB7"/>
    <w:rsid w:val="007008D8"/>
    <w:rsid w:val="00701309"/>
    <w:rsid w:val="0070239E"/>
    <w:rsid w:val="00702A99"/>
    <w:rsid w:val="00703BE1"/>
    <w:rsid w:val="00703D0E"/>
    <w:rsid w:val="00704037"/>
    <w:rsid w:val="00704989"/>
    <w:rsid w:val="007063EE"/>
    <w:rsid w:val="00707FBF"/>
    <w:rsid w:val="007100A3"/>
    <w:rsid w:val="00710E02"/>
    <w:rsid w:val="007113CE"/>
    <w:rsid w:val="00711635"/>
    <w:rsid w:val="00712041"/>
    <w:rsid w:val="00712906"/>
    <w:rsid w:val="0072115D"/>
    <w:rsid w:val="00724612"/>
    <w:rsid w:val="00727B58"/>
    <w:rsid w:val="007307D4"/>
    <w:rsid w:val="00732513"/>
    <w:rsid w:val="00732B38"/>
    <w:rsid w:val="00733848"/>
    <w:rsid w:val="00733FC2"/>
    <w:rsid w:val="00734349"/>
    <w:rsid w:val="00741BD8"/>
    <w:rsid w:val="00741D8B"/>
    <w:rsid w:val="0074239A"/>
    <w:rsid w:val="00742958"/>
    <w:rsid w:val="00743946"/>
    <w:rsid w:val="00743E0E"/>
    <w:rsid w:val="007442BA"/>
    <w:rsid w:val="0074644E"/>
    <w:rsid w:val="00746758"/>
    <w:rsid w:val="0075152C"/>
    <w:rsid w:val="00753492"/>
    <w:rsid w:val="007534FD"/>
    <w:rsid w:val="00755BB6"/>
    <w:rsid w:val="00757E69"/>
    <w:rsid w:val="0076294F"/>
    <w:rsid w:val="00763198"/>
    <w:rsid w:val="00763DEF"/>
    <w:rsid w:val="00765C5B"/>
    <w:rsid w:val="0076618A"/>
    <w:rsid w:val="00773611"/>
    <w:rsid w:val="00773C11"/>
    <w:rsid w:val="00773EE2"/>
    <w:rsid w:val="007757E1"/>
    <w:rsid w:val="00776BC9"/>
    <w:rsid w:val="007819A0"/>
    <w:rsid w:val="00782A35"/>
    <w:rsid w:val="00784B4A"/>
    <w:rsid w:val="00787B62"/>
    <w:rsid w:val="00790E2E"/>
    <w:rsid w:val="00792007"/>
    <w:rsid w:val="0079313B"/>
    <w:rsid w:val="00793F35"/>
    <w:rsid w:val="00795E82"/>
    <w:rsid w:val="007A03FA"/>
    <w:rsid w:val="007A13C5"/>
    <w:rsid w:val="007A2671"/>
    <w:rsid w:val="007A406F"/>
    <w:rsid w:val="007B1B78"/>
    <w:rsid w:val="007B2728"/>
    <w:rsid w:val="007B41AF"/>
    <w:rsid w:val="007B65AB"/>
    <w:rsid w:val="007B783A"/>
    <w:rsid w:val="007B7936"/>
    <w:rsid w:val="007C0626"/>
    <w:rsid w:val="007C146F"/>
    <w:rsid w:val="007C1B0A"/>
    <w:rsid w:val="007C3441"/>
    <w:rsid w:val="007C4E6F"/>
    <w:rsid w:val="007C5346"/>
    <w:rsid w:val="007C6382"/>
    <w:rsid w:val="007C71C3"/>
    <w:rsid w:val="007C73AE"/>
    <w:rsid w:val="007D02C7"/>
    <w:rsid w:val="007D2592"/>
    <w:rsid w:val="007D28AE"/>
    <w:rsid w:val="007D649E"/>
    <w:rsid w:val="007E1BF1"/>
    <w:rsid w:val="007E27EF"/>
    <w:rsid w:val="007E2B32"/>
    <w:rsid w:val="007E7EEC"/>
    <w:rsid w:val="007F0113"/>
    <w:rsid w:val="007F0CCB"/>
    <w:rsid w:val="007F18F3"/>
    <w:rsid w:val="007F3150"/>
    <w:rsid w:val="007F48BC"/>
    <w:rsid w:val="007F67A9"/>
    <w:rsid w:val="007F6B1E"/>
    <w:rsid w:val="0080040D"/>
    <w:rsid w:val="008037CC"/>
    <w:rsid w:val="008065DF"/>
    <w:rsid w:val="00811E00"/>
    <w:rsid w:val="008128E8"/>
    <w:rsid w:val="00813763"/>
    <w:rsid w:val="00815300"/>
    <w:rsid w:val="00817040"/>
    <w:rsid w:val="0081770D"/>
    <w:rsid w:val="00820ADD"/>
    <w:rsid w:val="00820FD9"/>
    <w:rsid w:val="00822D4E"/>
    <w:rsid w:val="00822D86"/>
    <w:rsid w:val="00823894"/>
    <w:rsid w:val="00823A65"/>
    <w:rsid w:val="00824913"/>
    <w:rsid w:val="008300EA"/>
    <w:rsid w:val="00830818"/>
    <w:rsid w:val="008313C6"/>
    <w:rsid w:val="00832CB3"/>
    <w:rsid w:val="00833742"/>
    <w:rsid w:val="00833804"/>
    <w:rsid w:val="008364B9"/>
    <w:rsid w:val="008375B6"/>
    <w:rsid w:val="00842CDE"/>
    <w:rsid w:val="0084303F"/>
    <w:rsid w:val="008435FE"/>
    <w:rsid w:val="00844F65"/>
    <w:rsid w:val="008463B7"/>
    <w:rsid w:val="0084657A"/>
    <w:rsid w:val="0085132B"/>
    <w:rsid w:val="0085611B"/>
    <w:rsid w:val="00857D3C"/>
    <w:rsid w:val="00861636"/>
    <w:rsid w:val="00861F9A"/>
    <w:rsid w:val="00862144"/>
    <w:rsid w:val="00862FDC"/>
    <w:rsid w:val="00864B77"/>
    <w:rsid w:val="00867291"/>
    <w:rsid w:val="008703E4"/>
    <w:rsid w:val="008730B7"/>
    <w:rsid w:val="008734D5"/>
    <w:rsid w:val="0088090C"/>
    <w:rsid w:val="008827AC"/>
    <w:rsid w:val="00883270"/>
    <w:rsid w:val="0088391A"/>
    <w:rsid w:val="00885EEC"/>
    <w:rsid w:val="008872EC"/>
    <w:rsid w:val="0088799B"/>
    <w:rsid w:val="00890BE0"/>
    <w:rsid w:val="008914E1"/>
    <w:rsid w:val="0089425E"/>
    <w:rsid w:val="008A1099"/>
    <w:rsid w:val="008A3294"/>
    <w:rsid w:val="008A56D7"/>
    <w:rsid w:val="008A5D53"/>
    <w:rsid w:val="008A62E1"/>
    <w:rsid w:val="008A6656"/>
    <w:rsid w:val="008B1A1B"/>
    <w:rsid w:val="008B296C"/>
    <w:rsid w:val="008B6210"/>
    <w:rsid w:val="008C0663"/>
    <w:rsid w:val="008C21CF"/>
    <w:rsid w:val="008C2870"/>
    <w:rsid w:val="008C36E0"/>
    <w:rsid w:val="008C3D9C"/>
    <w:rsid w:val="008C47A8"/>
    <w:rsid w:val="008C5539"/>
    <w:rsid w:val="008C5856"/>
    <w:rsid w:val="008D1ACF"/>
    <w:rsid w:val="008D2F3F"/>
    <w:rsid w:val="008D3C73"/>
    <w:rsid w:val="008D3EAD"/>
    <w:rsid w:val="008D64E6"/>
    <w:rsid w:val="008D68E0"/>
    <w:rsid w:val="008D69D0"/>
    <w:rsid w:val="008D7111"/>
    <w:rsid w:val="008E2F71"/>
    <w:rsid w:val="008E3EEC"/>
    <w:rsid w:val="008E47F5"/>
    <w:rsid w:val="008E57B5"/>
    <w:rsid w:val="008E6524"/>
    <w:rsid w:val="008F0600"/>
    <w:rsid w:val="008F17A6"/>
    <w:rsid w:val="008F3297"/>
    <w:rsid w:val="008F33F1"/>
    <w:rsid w:val="008F37B8"/>
    <w:rsid w:val="008F3D9B"/>
    <w:rsid w:val="008F4CF8"/>
    <w:rsid w:val="008F579B"/>
    <w:rsid w:val="008F595C"/>
    <w:rsid w:val="008F76DC"/>
    <w:rsid w:val="00900396"/>
    <w:rsid w:val="00901AAB"/>
    <w:rsid w:val="0090394D"/>
    <w:rsid w:val="009050BA"/>
    <w:rsid w:val="00905CE6"/>
    <w:rsid w:val="00907BD1"/>
    <w:rsid w:val="009124B9"/>
    <w:rsid w:val="009159B5"/>
    <w:rsid w:val="00917D5A"/>
    <w:rsid w:val="009216A9"/>
    <w:rsid w:val="009221B1"/>
    <w:rsid w:val="00924259"/>
    <w:rsid w:val="00933533"/>
    <w:rsid w:val="00933E12"/>
    <w:rsid w:val="00934FF2"/>
    <w:rsid w:val="00936B91"/>
    <w:rsid w:val="009425DF"/>
    <w:rsid w:val="009440A2"/>
    <w:rsid w:val="00944121"/>
    <w:rsid w:val="009445E4"/>
    <w:rsid w:val="009451CA"/>
    <w:rsid w:val="00946FDD"/>
    <w:rsid w:val="009477CE"/>
    <w:rsid w:val="00951F56"/>
    <w:rsid w:val="0095445D"/>
    <w:rsid w:val="009569EE"/>
    <w:rsid w:val="00956D6A"/>
    <w:rsid w:val="00961B93"/>
    <w:rsid w:val="00962B12"/>
    <w:rsid w:val="00964C81"/>
    <w:rsid w:val="00965C10"/>
    <w:rsid w:val="00965EB9"/>
    <w:rsid w:val="00967BC0"/>
    <w:rsid w:val="009715A7"/>
    <w:rsid w:val="0097251D"/>
    <w:rsid w:val="00972B22"/>
    <w:rsid w:val="00974B85"/>
    <w:rsid w:val="009762FE"/>
    <w:rsid w:val="0098151C"/>
    <w:rsid w:val="00982313"/>
    <w:rsid w:val="0098462D"/>
    <w:rsid w:val="00987E79"/>
    <w:rsid w:val="00987F26"/>
    <w:rsid w:val="00990650"/>
    <w:rsid w:val="0099109A"/>
    <w:rsid w:val="009920D9"/>
    <w:rsid w:val="009927B0"/>
    <w:rsid w:val="00992A22"/>
    <w:rsid w:val="0099355E"/>
    <w:rsid w:val="00994F3F"/>
    <w:rsid w:val="00996B85"/>
    <w:rsid w:val="00997EE7"/>
    <w:rsid w:val="009A2CA6"/>
    <w:rsid w:val="009A3BB7"/>
    <w:rsid w:val="009A593B"/>
    <w:rsid w:val="009A69F8"/>
    <w:rsid w:val="009B04EF"/>
    <w:rsid w:val="009B0EED"/>
    <w:rsid w:val="009B2058"/>
    <w:rsid w:val="009B23BB"/>
    <w:rsid w:val="009B2D87"/>
    <w:rsid w:val="009B5C56"/>
    <w:rsid w:val="009B63E9"/>
    <w:rsid w:val="009B6CBC"/>
    <w:rsid w:val="009B730A"/>
    <w:rsid w:val="009C173F"/>
    <w:rsid w:val="009C190D"/>
    <w:rsid w:val="009C3C3A"/>
    <w:rsid w:val="009C6FC3"/>
    <w:rsid w:val="009D039B"/>
    <w:rsid w:val="009D2388"/>
    <w:rsid w:val="009D2C7B"/>
    <w:rsid w:val="009E186A"/>
    <w:rsid w:val="009E220A"/>
    <w:rsid w:val="009E2F65"/>
    <w:rsid w:val="009E37A8"/>
    <w:rsid w:val="009E3D2D"/>
    <w:rsid w:val="009E549E"/>
    <w:rsid w:val="009E5588"/>
    <w:rsid w:val="009E5DDB"/>
    <w:rsid w:val="009E7243"/>
    <w:rsid w:val="009E7E5F"/>
    <w:rsid w:val="009F24E5"/>
    <w:rsid w:val="009F40E7"/>
    <w:rsid w:val="009F4D81"/>
    <w:rsid w:val="009F56D0"/>
    <w:rsid w:val="009F7206"/>
    <w:rsid w:val="00A00852"/>
    <w:rsid w:val="00A00F88"/>
    <w:rsid w:val="00A015B2"/>
    <w:rsid w:val="00A0390A"/>
    <w:rsid w:val="00A04EDF"/>
    <w:rsid w:val="00A06D36"/>
    <w:rsid w:val="00A10036"/>
    <w:rsid w:val="00A11AA7"/>
    <w:rsid w:val="00A11E13"/>
    <w:rsid w:val="00A12A87"/>
    <w:rsid w:val="00A12DFA"/>
    <w:rsid w:val="00A13557"/>
    <w:rsid w:val="00A143DA"/>
    <w:rsid w:val="00A14505"/>
    <w:rsid w:val="00A170E9"/>
    <w:rsid w:val="00A17F9B"/>
    <w:rsid w:val="00A2088F"/>
    <w:rsid w:val="00A21E8A"/>
    <w:rsid w:val="00A249A5"/>
    <w:rsid w:val="00A262F6"/>
    <w:rsid w:val="00A264C9"/>
    <w:rsid w:val="00A274C3"/>
    <w:rsid w:val="00A27517"/>
    <w:rsid w:val="00A30363"/>
    <w:rsid w:val="00A30564"/>
    <w:rsid w:val="00A305FE"/>
    <w:rsid w:val="00A3297C"/>
    <w:rsid w:val="00A32A05"/>
    <w:rsid w:val="00A34161"/>
    <w:rsid w:val="00A34193"/>
    <w:rsid w:val="00A36746"/>
    <w:rsid w:val="00A426E8"/>
    <w:rsid w:val="00A43031"/>
    <w:rsid w:val="00A443DF"/>
    <w:rsid w:val="00A47E5D"/>
    <w:rsid w:val="00A52856"/>
    <w:rsid w:val="00A53CE7"/>
    <w:rsid w:val="00A54CBC"/>
    <w:rsid w:val="00A5657B"/>
    <w:rsid w:val="00A57092"/>
    <w:rsid w:val="00A576B1"/>
    <w:rsid w:val="00A60FF7"/>
    <w:rsid w:val="00A64896"/>
    <w:rsid w:val="00A65514"/>
    <w:rsid w:val="00A655CB"/>
    <w:rsid w:val="00A65873"/>
    <w:rsid w:val="00A70D87"/>
    <w:rsid w:val="00A71770"/>
    <w:rsid w:val="00A722C1"/>
    <w:rsid w:val="00A72D6D"/>
    <w:rsid w:val="00A74AD8"/>
    <w:rsid w:val="00A7503A"/>
    <w:rsid w:val="00A76867"/>
    <w:rsid w:val="00A801A4"/>
    <w:rsid w:val="00A83001"/>
    <w:rsid w:val="00A86FAC"/>
    <w:rsid w:val="00A87EDF"/>
    <w:rsid w:val="00A96E91"/>
    <w:rsid w:val="00AA14FF"/>
    <w:rsid w:val="00AA22D9"/>
    <w:rsid w:val="00AA2AEA"/>
    <w:rsid w:val="00AA5DE5"/>
    <w:rsid w:val="00AB2B18"/>
    <w:rsid w:val="00AB31CF"/>
    <w:rsid w:val="00AB3471"/>
    <w:rsid w:val="00AB3B08"/>
    <w:rsid w:val="00AB3C83"/>
    <w:rsid w:val="00AB42E5"/>
    <w:rsid w:val="00AB4523"/>
    <w:rsid w:val="00AB462F"/>
    <w:rsid w:val="00AB52EF"/>
    <w:rsid w:val="00AB57DA"/>
    <w:rsid w:val="00AB61D1"/>
    <w:rsid w:val="00AB6F20"/>
    <w:rsid w:val="00AC04C8"/>
    <w:rsid w:val="00AC1658"/>
    <w:rsid w:val="00AC1BB2"/>
    <w:rsid w:val="00AC1CE4"/>
    <w:rsid w:val="00AC1D8B"/>
    <w:rsid w:val="00AC2E06"/>
    <w:rsid w:val="00AC315E"/>
    <w:rsid w:val="00AC456F"/>
    <w:rsid w:val="00AC764F"/>
    <w:rsid w:val="00AC79DB"/>
    <w:rsid w:val="00AD0387"/>
    <w:rsid w:val="00AD327C"/>
    <w:rsid w:val="00AD3447"/>
    <w:rsid w:val="00AD3C12"/>
    <w:rsid w:val="00AD4953"/>
    <w:rsid w:val="00AD53C0"/>
    <w:rsid w:val="00AE035B"/>
    <w:rsid w:val="00AE0EE5"/>
    <w:rsid w:val="00AE1340"/>
    <w:rsid w:val="00AE76D1"/>
    <w:rsid w:val="00AF119D"/>
    <w:rsid w:val="00AF12EF"/>
    <w:rsid w:val="00AF170E"/>
    <w:rsid w:val="00AF191E"/>
    <w:rsid w:val="00AF1A86"/>
    <w:rsid w:val="00AF268A"/>
    <w:rsid w:val="00AF2CBE"/>
    <w:rsid w:val="00AF2F50"/>
    <w:rsid w:val="00AF3565"/>
    <w:rsid w:val="00AF3589"/>
    <w:rsid w:val="00AF517F"/>
    <w:rsid w:val="00AF7AF0"/>
    <w:rsid w:val="00B00527"/>
    <w:rsid w:val="00B01ECD"/>
    <w:rsid w:val="00B03187"/>
    <w:rsid w:val="00B0396C"/>
    <w:rsid w:val="00B06C35"/>
    <w:rsid w:val="00B104E0"/>
    <w:rsid w:val="00B108C6"/>
    <w:rsid w:val="00B122C6"/>
    <w:rsid w:val="00B12D84"/>
    <w:rsid w:val="00B14C17"/>
    <w:rsid w:val="00B15B6E"/>
    <w:rsid w:val="00B171CD"/>
    <w:rsid w:val="00B174C3"/>
    <w:rsid w:val="00B17CFC"/>
    <w:rsid w:val="00B22D27"/>
    <w:rsid w:val="00B23099"/>
    <w:rsid w:val="00B3239D"/>
    <w:rsid w:val="00B33F2C"/>
    <w:rsid w:val="00B348BF"/>
    <w:rsid w:val="00B34B30"/>
    <w:rsid w:val="00B34F25"/>
    <w:rsid w:val="00B35661"/>
    <w:rsid w:val="00B414EF"/>
    <w:rsid w:val="00B4188D"/>
    <w:rsid w:val="00B41C5D"/>
    <w:rsid w:val="00B42B12"/>
    <w:rsid w:val="00B45588"/>
    <w:rsid w:val="00B45B9D"/>
    <w:rsid w:val="00B46270"/>
    <w:rsid w:val="00B51510"/>
    <w:rsid w:val="00B51D91"/>
    <w:rsid w:val="00B534F4"/>
    <w:rsid w:val="00B53511"/>
    <w:rsid w:val="00B54403"/>
    <w:rsid w:val="00B60328"/>
    <w:rsid w:val="00B61B12"/>
    <w:rsid w:val="00B65356"/>
    <w:rsid w:val="00B6762A"/>
    <w:rsid w:val="00B7006E"/>
    <w:rsid w:val="00B73320"/>
    <w:rsid w:val="00B74C48"/>
    <w:rsid w:val="00B835D7"/>
    <w:rsid w:val="00B83ACB"/>
    <w:rsid w:val="00B84058"/>
    <w:rsid w:val="00B84F85"/>
    <w:rsid w:val="00B85B39"/>
    <w:rsid w:val="00B90996"/>
    <w:rsid w:val="00B90F20"/>
    <w:rsid w:val="00B93EC2"/>
    <w:rsid w:val="00B94EE9"/>
    <w:rsid w:val="00BA2F58"/>
    <w:rsid w:val="00BA5D0B"/>
    <w:rsid w:val="00BA683B"/>
    <w:rsid w:val="00BB2467"/>
    <w:rsid w:val="00BC087C"/>
    <w:rsid w:val="00BC2713"/>
    <w:rsid w:val="00BC3582"/>
    <w:rsid w:val="00BC4796"/>
    <w:rsid w:val="00BC52BE"/>
    <w:rsid w:val="00BC5ACF"/>
    <w:rsid w:val="00BC6498"/>
    <w:rsid w:val="00BC762C"/>
    <w:rsid w:val="00BC78D8"/>
    <w:rsid w:val="00BD0033"/>
    <w:rsid w:val="00BD1C8B"/>
    <w:rsid w:val="00BD292A"/>
    <w:rsid w:val="00BD2F52"/>
    <w:rsid w:val="00BD513A"/>
    <w:rsid w:val="00BD53E6"/>
    <w:rsid w:val="00BD6E0A"/>
    <w:rsid w:val="00BD7DFD"/>
    <w:rsid w:val="00BE3ADD"/>
    <w:rsid w:val="00BE5214"/>
    <w:rsid w:val="00BE7037"/>
    <w:rsid w:val="00BE71E8"/>
    <w:rsid w:val="00BF042E"/>
    <w:rsid w:val="00BF2A86"/>
    <w:rsid w:val="00BF33C7"/>
    <w:rsid w:val="00BF3535"/>
    <w:rsid w:val="00BF5D56"/>
    <w:rsid w:val="00C04E80"/>
    <w:rsid w:val="00C058AE"/>
    <w:rsid w:val="00C075FE"/>
    <w:rsid w:val="00C11878"/>
    <w:rsid w:val="00C12154"/>
    <w:rsid w:val="00C128AB"/>
    <w:rsid w:val="00C134D3"/>
    <w:rsid w:val="00C1365B"/>
    <w:rsid w:val="00C13CF1"/>
    <w:rsid w:val="00C168AB"/>
    <w:rsid w:val="00C20101"/>
    <w:rsid w:val="00C2186B"/>
    <w:rsid w:val="00C2251B"/>
    <w:rsid w:val="00C22CBF"/>
    <w:rsid w:val="00C24010"/>
    <w:rsid w:val="00C25713"/>
    <w:rsid w:val="00C25883"/>
    <w:rsid w:val="00C25E95"/>
    <w:rsid w:val="00C26C7E"/>
    <w:rsid w:val="00C30452"/>
    <w:rsid w:val="00C31C29"/>
    <w:rsid w:val="00C3224B"/>
    <w:rsid w:val="00C334B0"/>
    <w:rsid w:val="00C34712"/>
    <w:rsid w:val="00C35EE8"/>
    <w:rsid w:val="00C37408"/>
    <w:rsid w:val="00C415F4"/>
    <w:rsid w:val="00C44236"/>
    <w:rsid w:val="00C47EAD"/>
    <w:rsid w:val="00C52016"/>
    <w:rsid w:val="00C525E4"/>
    <w:rsid w:val="00C54642"/>
    <w:rsid w:val="00C54A83"/>
    <w:rsid w:val="00C55351"/>
    <w:rsid w:val="00C55C60"/>
    <w:rsid w:val="00C57B3D"/>
    <w:rsid w:val="00C6294B"/>
    <w:rsid w:val="00C629E7"/>
    <w:rsid w:val="00C67BC9"/>
    <w:rsid w:val="00C67C42"/>
    <w:rsid w:val="00C7455C"/>
    <w:rsid w:val="00C76723"/>
    <w:rsid w:val="00C76A9F"/>
    <w:rsid w:val="00C76DBD"/>
    <w:rsid w:val="00C8112D"/>
    <w:rsid w:val="00C81BE6"/>
    <w:rsid w:val="00C81D61"/>
    <w:rsid w:val="00C84C10"/>
    <w:rsid w:val="00C85246"/>
    <w:rsid w:val="00C870AE"/>
    <w:rsid w:val="00C87DCF"/>
    <w:rsid w:val="00C934DB"/>
    <w:rsid w:val="00C940EF"/>
    <w:rsid w:val="00C94193"/>
    <w:rsid w:val="00C94811"/>
    <w:rsid w:val="00C96DC0"/>
    <w:rsid w:val="00CA1054"/>
    <w:rsid w:val="00CA1464"/>
    <w:rsid w:val="00CB3114"/>
    <w:rsid w:val="00CB3634"/>
    <w:rsid w:val="00CB38B1"/>
    <w:rsid w:val="00CB41AF"/>
    <w:rsid w:val="00CB4C3E"/>
    <w:rsid w:val="00CB62F2"/>
    <w:rsid w:val="00CC0387"/>
    <w:rsid w:val="00CC069E"/>
    <w:rsid w:val="00CC27EE"/>
    <w:rsid w:val="00CC4FFB"/>
    <w:rsid w:val="00CC580E"/>
    <w:rsid w:val="00CD2A24"/>
    <w:rsid w:val="00CD4635"/>
    <w:rsid w:val="00CD6436"/>
    <w:rsid w:val="00CE0E5A"/>
    <w:rsid w:val="00CE4E71"/>
    <w:rsid w:val="00CE74A8"/>
    <w:rsid w:val="00CF0FC2"/>
    <w:rsid w:val="00CF1AA9"/>
    <w:rsid w:val="00CF258C"/>
    <w:rsid w:val="00CF36DF"/>
    <w:rsid w:val="00CF63DA"/>
    <w:rsid w:val="00D02C71"/>
    <w:rsid w:val="00D0459B"/>
    <w:rsid w:val="00D049BE"/>
    <w:rsid w:val="00D065A9"/>
    <w:rsid w:val="00D12585"/>
    <w:rsid w:val="00D1258E"/>
    <w:rsid w:val="00D135E9"/>
    <w:rsid w:val="00D13CA2"/>
    <w:rsid w:val="00D140A1"/>
    <w:rsid w:val="00D15688"/>
    <w:rsid w:val="00D17332"/>
    <w:rsid w:val="00D21D2F"/>
    <w:rsid w:val="00D22293"/>
    <w:rsid w:val="00D23D3A"/>
    <w:rsid w:val="00D24ADA"/>
    <w:rsid w:val="00D25C42"/>
    <w:rsid w:val="00D25E33"/>
    <w:rsid w:val="00D2621C"/>
    <w:rsid w:val="00D26431"/>
    <w:rsid w:val="00D26B5F"/>
    <w:rsid w:val="00D27CE6"/>
    <w:rsid w:val="00D30FDC"/>
    <w:rsid w:val="00D313C8"/>
    <w:rsid w:val="00D32DDB"/>
    <w:rsid w:val="00D33130"/>
    <w:rsid w:val="00D343E4"/>
    <w:rsid w:val="00D347D2"/>
    <w:rsid w:val="00D360D7"/>
    <w:rsid w:val="00D401B2"/>
    <w:rsid w:val="00D40598"/>
    <w:rsid w:val="00D4377D"/>
    <w:rsid w:val="00D4377E"/>
    <w:rsid w:val="00D43C93"/>
    <w:rsid w:val="00D45C6B"/>
    <w:rsid w:val="00D50359"/>
    <w:rsid w:val="00D504C7"/>
    <w:rsid w:val="00D571A1"/>
    <w:rsid w:val="00D62BE2"/>
    <w:rsid w:val="00D63F3C"/>
    <w:rsid w:val="00D65C25"/>
    <w:rsid w:val="00D6623A"/>
    <w:rsid w:val="00D66256"/>
    <w:rsid w:val="00D71B26"/>
    <w:rsid w:val="00D72411"/>
    <w:rsid w:val="00D7560E"/>
    <w:rsid w:val="00D7562C"/>
    <w:rsid w:val="00D7630C"/>
    <w:rsid w:val="00D77A45"/>
    <w:rsid w:val="00D77AEC"/>
    <w:rsid w:val="00D77F6E"/>
    <w:rsid w:val="00D80EFC"/>
    <w:rsid w:val="00D80F46"/>
    <w:rsid w:val="00D8267C"/>
    <w:rsid w:val="00D82CF7"/>
    <w:rsid w:val="00D83B9E"/>
    <w:rsid w:val="00D843F0"/>
    <w:rsid w:val="00D846D8"/>
    <w:rsid w:val="00D9032E"/>
    <w:rsid w:val="00D90EEC"/>
    <w:rsid w:val="00D91C73"/>
    <w:rsid w:val="00D923FE"/>
    <w:rsid w:val="00D936AF"/>
    <w:rsid w:val="00D94EF8"/>
    <w:rsid w:val="00DA001A"/>
    <w:rsid w:val="00DA1D8A"/>
    <w:rsid w:val="00DA2F68"/>
    <w:rsid w:val="00DA3C33"/>
    <w:rsid w:val="00DA5168"/>
    <w:rsid w:val="00DA5D00"/>
    <w:rsid w:val="00DA669E"/>
    <w:rsid w:val="00DA69F5"/>
    <w:rsid w:val="00DA6E0C"/>
    <w:rsid w:val="00DA7583"/>
    <w:rsid w:val="00DB0BBD"/>
    <w:rsid w:val="00DB0EF9"/>
    <w:rsid w:val="00DB1323"/>
    <w:rsid w:val="00DB3821"/>
    <w:rsid w:val="00DC0D7A"/>
    <w:rsid w:val="00DC2196"/>
    <w:rsid w:val="00DC363C"/>
    <w:rsid w:val="00DC3FC2"/>
    <w:rsid w:val="00DC73E6"/>
    <w:rsid w:val="00DC7C26"/>
    <w:rsid w:val="00DC7DBD"/>
    <w:rsid w:val="00DD46D9"/>
    <w:rsid w:val="00DD70B8"/>
    <w:rsid w:val="00DE11AE"/>
    <w:rsid w:val="00DE1DDF"/>
    <w:rsid w:val="00DE5076"/>
    <w:rsid w:val="00DE597F"/>
    <w:rsid w:val="00DE5C87"/>
    <w:rsid w:val="00DE7827"/>
    <w:rsid w:val="00DF2C6B"/>
    <w:rsid w:val="00DF5E07"/>
    <w:rsid w:val="00DF5E8B"/>
    <w:rsid w:val="00DF7003"/>
    <w:rsid w:val="00E00811"/>
    <w:rsid w:val="00E00D0D"/>
    <w:rsid w:val="00E06D53"/>
    <w:rsid w:val="00E07E4F"/>
    <w:rsid w:val="00E121C8"/>
    <w:rsid w:val="00E1484A"/>
    <w:rsid w:val="00E160C7"/>
    <w:rsid w:val="00E169A8"/>
    <w:rsid w:val="00E179F4"/>
    <w:rsid w:val="00E20365"/>
    <w:rsid w:val="00E243D5"/>
    <w:rsid w:val="00E25149"/>
    <w:rsid w:val="00E252AE"/>
    <w:rsid w:val="00E3077E"/>
    <w:rsid w:val="00E31494"/>
    <w:rsid w:val="00E31C4E"/>
    <w:rsid w:val="00E31FC7"/>
    <w:rsid w:val="00E346FB"/>
    <w:rsid w:val="00E354CA"/>
    <w:rsid w:val="00E37D1B"/>
    <w:rsid w:val="00E433DA"/>
    <w:rsid w:val="00E4389E"/>
    <w:rsid w:val="00E43E9E"/>
    <w:rsid w:val="00E4642D"/>
    <w:rsid w:val="00E533FA"/>
    <w:rsid w:val="00E55C7F"/>
    <w:rsid w:val="00E56979"/>
    <w:rsid w:val="00E56F24"/>
    <w:rsid w:val="00E57450"/>
    <w:rsid w:val="00E610D7"/>
    <w:rsid w:val="00E61EF0"/>
    <w:rsid w:val="00E62F3B"/>
    <w:rsid w:val="00E632E3"/>
    <w:rsid w:val="00E64AE6"/>
    <w:rsid w:val="00E66A70"/>
    <w:rsid w:val="00E66E53"/>
    <w:rsid w:val="00E72A10"/>
    <w:rsid w:val="00E73789"/>
    <w:rsid w:val="00E73CDC"/>
    <w:rsid w:val="00E75D1D"/>
    <w:rsid w:val="00E8109D"/>
    <w:rsid w:val="00E85844"/>
    <w:rsid w:val="00E874A3"/>
    <w:rsid w:val="00E90620"/>
    <w:rsid w:val="00E94F6D"/>
    <w:rsid w:val="00E962F4"/>
    <w:rsid w:val="00E97798"/>
    <w:rsid w:val="00EA00B5"/>
    <w:rsid w:val="00EA0DE7"/>
    <w:rsid w:val="00EA1D1E"/>
    <w:rsid w:val="00EA287E"/>
    <w:rsid w:val="00EA398D"/>
    <w:rsid w:val="00EA4D72"/>
    <w:rsid w:val="00EB0E6F"/>
    <w:rsid w:val="00EB1768"/>
    <w:rsid w:val="00EB31C8"/>
    <w:rsid w:val="00EB50AE"/>
    <w:rsid w:val="00EB7413"/>
    <w:rsid w:val="00EC1C16"/>
    <w:rsid w:val="00EC1CF0"/>
    <w:rsid w:val="00EC4230"/>
    <w:rsid w:val="00EC62E9"/>
    <w:rsid w:val="00EC6707"/>
    <w:rsid w:val="00ED0801"/>
    <w:rsid w:val="00ED2730"/>
    <w:rsid w:val="00ED31BD"/>
    <w:rsid w:val="00ED3293"/>
    <w:rsid w:val="00ED3E13"/>
    <w:rsid w:val="00ED4BAD"/>
    <w:rsid w:val="00ED4C25"/>
    <w:rsid w:val="00ED58C7"/>
    <w:rsid w:val="00EE00A2"/>
    <w:rsid w:val="00EE0163"/>
    <w:rsid w:val="00EE2B14"/>
    <w:rsid w:val="00EE3C31"/>
    <w:rsid w:val="00EF4446"/>
    <w:rsid w:val="00EF784F"/>
    <w:rsid w:val="00F043FA"/>
    <w:rsid w:val="00F0526A"/>
    <w:rsid w:val="00F05C9B"/>
    <w:rsid w:val="00F069A4"/>
    <w:rsid w:val="00F0716B"/>
    <w:rsid w:val="00F07834"/>
    <w:rsid w:val="00F07A67"/>
    <w:rsid w:val="00F13B56"/>
    <w:rsid w:val="00F176A0"/>
    <w:rsid w:val="00F22A2B"/>
    <w:rsid w:val="00F24482"/>
    <w:rsid w:val="00F26988"/>
    <w:rsid w:val="00F27FAA"/>
    <w:rsid w:val="00F3370E"/>
    <w:rsid w:val="00F378A9"/>
    <w:rsid w:val="00F42AE8"/>
    <w:rsid w:val="00F4326D"/>
    <w:rsid w:val="00F463C4"/>
    <w:rsid w:val="00F46592"/>
    <w:rsid w:val="00F50B38"/>
    <w:rsid w:val="00F50E07"/>
    <w:rsid w:val="00F51CEB"/>
    <w:rsid w:val="00F54C17"/>
    <w:rsid w:val="00F575F9"/>
    <w:rsid w:val="00F57D8F"/>
    <w:rsid w:val="00F6020A"/>
    <w:rsid w:val="00F603D4"/>
    <w:rsid w:val="00F60445"/>
    <w:rsid w:val="00F635B8"/>
    <w:rsid w:val="00F636CF"/>
    <w:rsid w:val="00F640FE"/>
    <w:rsid w:val="00F651C5"/>
    <w:rsid w:val="00F66CF6"/>
    <w:rsid w:val="00F672C3"/>
    <w:rsid w:val="00F70117"/>
    <w:rsid w:val="00F7169D"/>
    <w:rsid w:val="00F72234"/>
    <w:rsid w:val="00F741F8"/>
    <w:rsid w:val="00F763BF"/>
    <w:rsid w:val="00F779E4"/>
    <w:rsid w:val="00F80D0D"/>
    <w:rsid w:val="00F825CA"/>
    <w:rsid w:val="00F82694"/>
    <w:rsid w:val="00F83514"/>
    <w:rsid w:val="00F83FCF"/>
    <w:rsid w:val="00F8456B"/>
    <w:rsid w:val="00F848AD"/>
    <w:rsid w:val="00F861FC"/>
    <w:rsid w:val="00F91798"/>
    <w:rsid w:val="00F92EF6"/>
    <w:rsid w:val="00F9443A"/>
    <w:rsid w:val="00F94465"/>
    <w:rsid w:val="00F97950"/>
    <w:rsid w:val="00FA112D"/>
    <w:rsid w:val="00FA18ED"/>
    <w:rsid w:val="00FA3881"/>
    <w:rsid w:val="00FA61BA"/>
    <w:rsid w:val="00FA674F"/>
    <w:rsid w:val="00FA7262"/>
    <w:rsid w:val="00FB0BEE"/>
    <w:rsid w:val="00FB439D"/>
    <w:rsid w:val="00FB5218"/>
    <w:rsid w:val="00FB5888"/>
    <w:rsid w:val="00FB780A"/>
    <w:rsid w:val="00FC13C1"/>
    <w:rsid w:val="00FC243B"/>
    <w:rsid w:val="00FC44B4"/>
    <w:rsid w:val="00FC54B9"/>
    <w:rsid w:val="00FC77A5"/>
    <w:rsid w:val="00FC7A63"/>
    <w:rsid w:val="00FD25C3"/>
    <w:rsid w:val="00FD49FE"/>
    <w:rsid w:val="00FD4DC1"/>
    <w:rsid w:val="00FD5F44"/>
    <w:rsid w:val="00FD7B75"/>
    <w:rsid w:val="00FE1E0E"/>
    <w:rsid w:val="00FE2677"/>
    <w:rsid w:val="00FE3C0B"/>
    <w:rsid w:val="00FE3C3B"/>
    <w:rsid w:val="00FE3C50"/>
    <w:rsid w:val="00FE4740"/>
    <w:rsid w:val="00FE4863"/>
    <w:rsid w:val="00FE6DC5"/>
    <w:rsid w:val="00FE72AE"/>
    <w:rsid w:val="00FF0705"/>
    <w:rsid w:val="00FF11B0"/>
    <w:rsid w:val="00FF1F0D"/>
    <w:rsid w:val="00FF2F90"/>
    <w:rsid w:val="00FF3449"/>
    <w:rsid w:val="00FF4431"/>
    <w:rsid w:val="00FF5008"/>
    <w:rsid w:val="00FF7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2615E0"/>
  <w15:chartTrackingRefBased/>
  <w15:docId w15:val="{CAE700E1-AEE5-46E4-A197-29D33D66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uppressAutoHyphens/>
    </w:pPr>
    <w:rPr>
      <w:rFonts w:eastAsia="SimSun"/>
      <w:sz w:val="24"/>
      <w:szCs w:val="24"/>
      <w:lang w:val="hr-HR" w:eastAsia="ar-SA"/>
    </w:rPr>
  </w:style>
  <w:style w:type="paragraph" w:styleId="Naslov1">
    <w:name w:val="heading 1"/>
    <w:next w:val="Normal"/>
    <w:qFormat/>
    <w:pPr>
      <w:keepNext/>
      <w:numPr>
        <w:numId w:val="1"/>
      </w:numPr>
      <w:suppressAutoHyphens/>
      <w:spacing w:before="240" w:after="60"/>
      <w:outlineLvl w:val="0"/>
    </w:pPr>
    <w:rPr>
      <w:rFonts w:ascii="Arial" w:eastAsia="SimSun" w:hAnsi="Arial" w:cs="Arial"/>
      <w:b/>
      <w:bCs/>
      <w:kern w:val="1"/>
      <w:sz w:val="32"/>
      <w:szCs w:val="32"/>
      <w:lang w:val="hr-HR" w:eastAsia="ar-SA"/>
    </w:rPr>
  </w:style>
  <w:style w:type="paragraph" w:styleId="Naslov2">
    <w:name w:val="heading 2"/>
    <w:basedOn w:val="Naslov1"/>
    <w:next w:val="Normal"/>
    <w:qFormat/>
    <w:pPr>
      <w:numPr>
        <w:ilvl w:val="1"/>
      </w:numPr>
      <w:outlineLvl w:val="1"/>
    </w:pPr>
    <w:rPr>
      <w:b w:val="0"/>
      <w:bCs w:val="0"/>
      <w:i/>
      <w:iCs/>
      <w:sz w:val="28"/>
      <w:szCs w:val="28"/>
    </w:rPr>
  </w:style>
  <w:style w:type="paragraph" w:styleId="Naslov3">
    <w:name w:val="heading 3"/>
    <w:basedOn w:val="Naslov2"/>
    <w:next w:val="Normal"/>
    <w:qFormat/>
    <w:pPr>
      <w:numPr>
        <w:ilvl w:val="2"/>
      </w:numPr>
      <w:outlineLvl w:val="2"/>
    </w:pPr>
    <w:rPr>
      <w:b/>
      <w:bCs/>
      <w:sz w:val="26"/>
      <w:szCs w:val="26"/>
    </w:rPr>
  </w:style>
  <w:style w:type="paragraph" w:styleId="Naslov4">
    <w:name w:val="heading 4"/>
    <w:basedOn w:val="Normal"/>
    <w:next w:val="Normal"/>
    <w:qFormat/>
    <w:pPr>
      <w:keepNext/>
      <w:numPr>
        <w:ilvl w:val="3"/>
        <w:numId w:val="1"/>
      </w:numPr>
      <w:spacing w:before="240" w:after="60"/>
      <w:outlineLvl w:val="3"/>
    </w:pPr>
    <w:rPr>
      <w:b/>
      <w:bCs/>
      <w:sz w:val="28"/>
      <w:szCs w:val="28"/>
    </w:rPr>
  </w:style>
  <w:style w:type="paragraph" w:styleId="Naslov5">
    <w:name w:val="heading 5"/>
    <w:basedOn w:val="Normal"/>
    <w:next w:val="Normal"/>
    <w:qFormat/>
    <w:pPr>
      <w:numPr>
        <w:ilvl w:val="4"/>
        <w:numId w:val="1"/>
      </w:numPr>
      <w:spacing w:before="240" w:after="60"/>
      <w:outlineLvl w:val="4"/>
    </w:pPr>
    <w:rPr>
      <w:b/>
      <w:bCs/>
      <w:i/>
      <w:iCs/>
      <w:sz w:val="26"/>
      <w:szCs w:val="26"/>
    </w:rPr>
  </w:style>
  <w:style w:type="paragraph" w:styleId="Naslov6">
    <w:name w:val="heading 6"/>
    <w:basedOn w:val="Normal"/>
    <w:next w:val="Normal"/>
    <w:qFormat/>
    <w:pPr>
      <w:numPr>
        <w:ilvl w:val="5"/>
        <w:numId w:val="1"/>
      </w:numPr>
      <w:spacing w:before="240" w:after="60"/>
      <w:outlineLvl w:val="5"/>
    </w:pPr>
    <w:rPr>
      <w:b/>
      <w:bCs/>
      <w:sz w:val="22"/>
      <w:szCs w:val="22"/>
    </w:rPr>
  </w:style>
  <w:style w:type="paragraph" w:styleId="Naslov7">
    <w:name w:val="heading 7"/>
    <w:basedOn w:val="Normal"/>
    <w:next w:val="Normal"/>
    <w:qFormat/>
    <w:pPr>
      <w:numPr>
        <w:ilvl w:val="6"/>
        <w:numId w:val="1"/>
      </w:numPr>
      <w:spacing w:before="240" w:after="60"/>
      <w:outlineLvl w:val="6"/>
    </w:pPr>
  </w:style>
  <w:style w:type="paragraph" w:styleId="Naslov8">
    <w:name w:val="heading 8"/>
    <w:basedOn w:val="Normal"/>
    <w:next w:val="Normal"/>
    <w:qFormat/>
    <w:pPr>
      <w:numPr>
        <w:ilvl w:val="7"/>
        <w:numId w:val="1"/>
      </w:numPr>
      <w:spacing w:before="240" w:after="60"/>
      <w:outlineLvl w:val="7"/>
    </w:pPr>
    <w:rPr>
      <w:i/>
      <w:iCs/>
    </w:rPr>
  </w:style>
  <w:style w:type="paragraph" w:styleId="Naslov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8z2">
    <w:name w:val="WW8Num8z2"/>
    <w:rPr>
      <w:sz w:val="24"/>
      <w:szCs w:val="24"/>
    </w:rPr>
  </w:style>
  <w:style w:type="character" w:customStyle="1" w:styleId="WW8Num47z0">
    <w:name w:val="WW8Num47z0"/>
    <w:rPr>
      <w:rFonts w:ascii="Symbol" w:hAnsi="Symbol"/>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DefaultParagraphFont1">
    <w:name w:val="Default Paragraph Font1"/>
  </w:style>
  <w:style w:type="character" w:customStyle="1" w:styleId="WW-DefaultParagraphFont">
    <w:name w:val="WW-Default Paragraph Font"/>
  </w:style>
  <w:style w:type="character" w:customStyle="1" w:styleId="WW-DefaultParagraphFont1">
    <w:name w:val="WW-Default Paragraph Font1"/>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Times New Roman" w:eastAsia="SimSu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DefaultParagraphFont11">
    <w:name w:val="WW-Default Paragraph Font11"/>
  </w:style>
  <w:style w:type="character" w:customStyle="1" w:styleId="HTMLCode1">
    <w:name w:val="HTML Code1"/>
    <w:basedOn w:val="WW-DefaultParagraphFont11"/>
    <w:rPr>
      <w:rFonts w:ascii="Courier New" w:eastAsia="SimSun" w:hAnsi="Courier New" w:cs="Courier New"/>
      <w:sz w:val="20"/>
      <w:szCs w:val="20"/>
    </w:rPr>
  </w:style>
  <w:style w:type="character" w:styleId="Hiperveza">
    <w:name w:val="Hyperlink"/>
    <w:basedOn w:val="WW-DefaultParagraphFont11"/>
    <w:uiPriority w:val="99"/>
    <w:rPr>
      <w:color w:val="0000FF"/>
      <w:u w:val="single"/>
    </w:rPr>
  </w:style>
  <w:style w:type="character" w:customStyle="1" w:styleId="a">
    <w:name w:val="a"/>
    <w:basedOn w:val="WW-DefaultParagraphFont11"/>
  </w:style>
  <w:style w:type="character" w:styleId="Brojstranice">
    <w:name w:val="page number"/>
    <w:basedOn w:val="WW-DefaultParagraphFont11"/>
  </w:style>
  <w:style w:type="character" w:customStyle="1" w:styleId="l">
    <w:name w:val="l"/>
    <w:basedOn w:val="WW-DefaultParagraphFont11"/>
  </w:style>
  <w:style w:type="character" w:customStyle="1" w:styleId="bodycopyblacklargespaced1">
    <w:name w:val="bodycopyblacklargespaced1"/>
    <w:basedOn w:val="WW-DefaultParagraphFont11"/>
    <w:rPr>
      <w:rFonts w:ascii="Arial" w:hAnsi="Arial" w:cs="Arial"/>
      <w:color w:val="000000"/>
      <w:sz w:val="11"/>
      <w:szCs w:val="11"/>
    </w:rPr>
  </w:style>
  <w:style w:type="character" w:styleId="Naglaeno">
    <w:name w:val="Strong"/>
    <w:basedOn w:val="WW-DefaultParagraphFont11"/>
    <w:qFormat/>
    <w:rPr>
      <w:b/>
      <w:bCs/>
    </w:rPr>
  </w:style>
  <w:style w:type="character" w:customStyle="1" w:styleId="headnavbluexlarge21">
    <w:name w:val="headnavbluexlarge21"/>
    <w:basedOn w:val="WW-DefaultParagraphFont11"/>
    <w:rPr>
      <w:rFonts w:ascii="Arial" w:hAnsi="Arial" w:cs="Arial"/>
      <w:b/>
      <w:bCs/>
      <w:strike w:val="0"/>
      <w:dstrike w:val="0"/>
      <w:color w:val="003366"/>
      <w:sz w:val="16"/>
      <w:szCs w:val="16"/>
      <w:u w:val="none"/>
    </w:rPr>
  </w:style>
  <w:style w:type="character" w:customStyle="1" w:styleId="a1">
    <w:name w:val="a1"/>
    <w:basedOn w:val="WW-DefaultParagraphFont11"/>
    <w:rPr>
      <w:color w:val="008000"/>
    </w:rPr>
  </w:style>
  <w:style w:type="character" w:styleId="SlijeenaHiperveza">
    <w:name w:val="FollowedHyperlink"/>
    <w:rPr>
      <w:color w:val="800000"/>
      <w:u w:val="single"/>
    </w:rPr>
  </w:style>
  <w:style w:type="paragraph" w:customStyle="1" w:styleId="Heading">
    <w:name w:val="Heading"/>
    <w:basedOn w:val="Normal"/>
    <w:next w:val="Tijeloteksta"/>
    <w:pPr>
      <w:keepNext/>
      <w:spacing w:before="240" w:after="120"/>
    </w:pPr>
    <w:rPr>
      <w:rFonts w:ascii="Arial" w:eastAsia="Lucida Sans Unicode" w:hAnsi="Arial" w:cs="Tahoma"/>
      <w:sz w:val="28"/>
      <w:szCs w:val="28"/>
    </w:rPr>
  </w:style>
  <w:style w:type="paragraph" w:styleId="Tijeloteksta">
    <w:name w:val="Body Text"/>
    <w:basedOn w:val="Normal"/>
    <w:pPr>
      <w:spacing w:after="120"/>
    </w:pPr>
  </w:style>
  <w:style w:type="paragraph" w:styleId="Popis">
    <w:name w:val="List"/>
    <w:basedOn w:val="Tijeloteksta"/>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body">
    <w:name w:val="body"/>
    <w:basedOn w:val="Normal"/>
    <w:pPr>
      <w:spacing w:before="280" w:after="280"/>
    </w:pPr>
  </w:style>
  <w:style w:type="paragraph" w:styleId="Sadraj1">
    <w:name w:val="toc 1"/>
    <w:basedOn w:val="Normal"/>
    <w:next w:val="Normal"/>
    <w:uiPriority w:val="39"/>
    <w:pPr>
      <w:tabs>
        <w:tab w:val="left" w:pos="480"/>
        <w:tab w:val="right" w:leader="dot" w:pos="9062"/>
      </w:tabs>
      <w:spacing w:before="360"/>
      <w:jc w:val="both"/>
    </w:pPr>
    <w:rPr>
      <w:rFonts w:ascii="Arial" w:hAnsi="Arial" w:cs="Arial"/>
      <w:bCs/>
      <w:caps/>
      <w:szCs w:val="28"/>
    </w:rPr>
  </w:style>
  <w:style w:type="paragraph" w:styleId="Sadraj2">
    <w:name w:val="toc 2"/>
    <w:basedOn w:val="Normal"/>
    <w:next w:val="Normal"/>
    <w:semiHidden/>
    <w:pPr>
      <w:spacing w:before="240"/>
    </w:pPr>
    <w:rPr>
      <w:b/>
      <w:bCs/>
      <w:sz w:val="20"/>
    </w:rPr>
  </w:style>
  <w:style w:type="paragraph" w:styleId="Sadraj3">
    <w:name w:val="toc 3"/>
    <w:basedOn w:val="Normal"/>
    <w:next w:val="Normal"/>
    <w:semiHidden/>
    <w:pPr>
      <w:ind w:left="240"/>
    </w:pPr>
    <w:rPr>
      <w:sz w:val="20"/>
    </w:rPr>
  </w:style>
  <w:style w:type="paragraph" w:styleId="Sadraj4">
    <w:name w:val="toc 4"/>
    <w:basedOn w:val="Normal"/>
    <w:next w:val="Normal"/>
    <w:semiHidden/>
    <w:pPr>
      <w:ind w:left="480"/>
    </w:pPr>
    <w:rPr>
      <w:sz w:val="20"/>
    </w:rPr>
  </w:style>
  <w:style w:type="paragraph" w:styleId="Sadraj5">
    <w:name w:val="toc 5"/>
    <w:basedOn w:val="Normal"/>
    <w:next w:val="Normal"/>
    <w:semiHidden/>
    <w:pPr>
      <w:ind w:left="720"/>
    </w:pPr>
    <w:rPr>
      <w:sz w:val="20"/>
    </w:rPr>
  </w:style>
  <w:style w:type="paragraph" w:styleId="Sadraj6">
    <w:name w:val="toc 6"/>
    <w:basedOn w:val="Normal"/>
    <w:next w:val="Normal"/>
    <w:semiHidden/>
    <w:pPr>
      <w:ind w:left="960"/>
    </w:pPr>
    <w:rPr>
      <w:sz w:val="20"/>
    </w:rPr>
  </w:style>
  <w:style w:type="paragraph" w:styleId="Sadraj7">
    <w:name w:val="toc 7"/>
    <w:basedOn w:val="Normal"/>
    <w:next w:val="Normal"/>
    <w:semiHidden/>
    <w:pPr>
      <w:ind w:left="1200"/>
    </w:pPr>
    <w:rPr>
      <w:sz w:val="20"/>
    </w:rPr>
  </w:style>
  <w:style w:type="paragraph" w:styleId="Sadraj8">
    <w:name w:val="toc 8"/>
    <w:basedOn w:val="Normal"/>
    <w:next w:val="Normal"/>
    <w:semiHidden/>
    <w:pPr>
      <w:ind w:left="1440"/>
    </w:pPr>
    <w:rPr>
      <w:sz w:val="20"/>
    </w:rPr>
  </w:style>
  <w:style w:type="paragraph" w:styleId="Sadraj9">
    <w:name w:val="toc 9"/>
    <w:basedOn w:val="Normal"/>
    <w:next w:val="Normal"/>
    <w:semiHidden/>
    <w:pPr>
      <w:ind w:left="1680"/>
    </w:pPr>
    <w:rPr>
      <w:sz w:val="20"/>
    </w:rPr>
  </w:style>
  <w:style w:type="paragraph" w:styleId="Podnoje">
    <w:name w:val="footer"/>
    <w:basedOn w:val="Normal"/>
    <w:pPr>
      <w:tabs>
        <w:tab w:val="center" w:pos="4536"/>
        <w:tab w:val="right" w:pos="9072"/>
      </w:tabs>
    </w:pPr>
  </w:style>
  <w:style w:type="paragraph" w:customStyle="1" w:styleId="Odlomakpopisa1">
    <w:name w:val="Odlomak popisa1"/>
    <w:basedOn w:val="Normal"/>
    <w:pPr>
      <w:ind w:left="70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paragraph" w:customStyle="1" w:styleId="Framecontents">
    <w:name w:val="Frame contents"/>
    <w:basedOn w:val="Tijeloteksta"/>
  </w:style>
  <w:style w:type="paragraph" w:styleId="Zaglavlje">
    <w:name w:val="header"/>
    <w:basedOn w:val="Normal"/>
    <w:rsid w:val="00FF11B0"/>
    <w:pPr>
      <w:tabs>
        <w:tab w:val="center" w:pos="4536"/>
        <w:tab w:val="right" w:pos="9072"/>
      </w:tabs>
    </w:pPr>
  </w:style>
  <w:style w:type="table" w:styleId="Reetkatablice">
    <w:name w:val="Table Grid"/>
    <w:basedOn w:val="Obinatablica"/>
    <w:rsid w:val="00732513"/>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injenatablica2">
    <w:name w:val="Table Subtle 2"/>
    <w:basedOn w:val="Obinatablica"/>
    <w:rsid w:val="00732513"/>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kstbalonia">
    <w:name w:val="Balloon Text"/>
    <w:basedOn w:val="Normal"/>
    <w:semiHidden/>
    <w:rsid w:val="006E4312"/>
    <w:rPr>
      <w:rFonts w:ascii="Tahoma" w:hAnsi="Tahoma" w:cs="Tahoma"/>
      <w:sz w:val="16"/>
      <w:szCs w:val="16"/>
    </w:rPr>
  </w:style>
  <w:style w:type="numbering" w:customStyle="1" w:styleId="CurrentList1">
    <w:name w:val="Current List1"/>
    <w:rsid w:val="00DA2F68"/>
    <w:pPr>
      <w:numPr>
        <w:numId w:val="7"/>
      </w:numPr>
    </w:pPr>
  </w:style>
  <w:style w:type="numbering" w:customStyle="1" w:styleId="Style1">
    <w:name w:val="Style1"/>
    <w:rsid w:val="00DA2F68"/>
    <w:pPr>
      <w:numPr>
        <w:numId w:val="8"/>
      </w:numPr>
    </w:pPr>
  </w:style>
  <w:style w:type="character" w:styleId="Referencakomentara">
    <w:name w:val="annotation reference"/>
    <w:basedOn w:val="Zadanifontodlomka"/>
    <w:semiHidden/>
    <w:rsid w:val="003B378E"/>
    <w:rPr>
      <w:sz w:val="16"/>
      <w:szCs w:val="16"/>
    </w:rPr>
  </w:style>
  <w:style w:type="paragraph" w:styleId="Tekstkomentara">
    <w:name w:val="annotation text"/>
    <w:basedOn w:val="Normal"/>
    <w:semiHidden/>
    <w:rsid w:val="003B378E"/>
    <w:rPr>
      <w:sz w:val="20"/>
      <w:szCs w:val="20"/>
    </w:rPr>
  </w:style>
  <w:style w:type="paragraph" w:styleId="Predmetkomentara">
    <w:name w:val="annotation subject"/>
    <w:basedOn w:val="Tekstkomentara"/>
    <w:next w:val="Tekstkomentara"/>
    <w:semiHidden/>
    <w:rsid w:val="003B378E"/>
    <w:rPr>
      <w:b/>
      <w:bCs/>
    </w:rPr>
  </w:style>
  <w:style w:type="paragraph" w:styleId="Bezproreda">
    <w:name w:val="No Spacing"/>
    <w:uiPriority w:val="1"/>
    <w:qFormat/>
    <w:rsid w:val="008D3EAD"/>
    <w:rPr>
      <w:rFonts w:asciiTheme="minorHAnsi" w:eastAsiaTheme="minorHAnsi" w:hAnsiTheme="minorHAnsi" w:cstheme="minorBidi"/>
      <w:sz w:val="22"/>
      <w:szCs w:val="22"/>
    </w:rPr>
  </w:style>
  <w:style w:type="paragraph" w:styleId="Odlomakpopisa">
    <w:name w:val="List Paragraph"/>
    <w:basedOn w:val="Normal"/>
    <w:uiPriority w:val="34"/>
    <w:qFormat/>
    <w:rsid w:val="0054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9620">
      <w:bodyDiv w:val="1"/>
      <w:marLeft w:val="0"/>
      <w:marRight w:val="0"/>
      <w:marTop w:val="0"/>
      <w:marBottom w:val="0"/>
      <w:divBdr>
        <w:top w:val="none" w:sz="0" w:space="0" w:color="auto"/>
        <w:left w:val="none" w:sz="0" w:space="0" w:color="auto"/>
        <w:bottom w:val="none" w:sz="0" w:space="0" w:color="auto"/>
        <w:right w:val="none" w:sz="0" w:space="0" w:color="auto"/>
      </w:divBdr>
    </w:div>
    <w:div w:id="562762108">
      <w:bodyDiv w:val="1"/>
      <w:marLeft w:val="0"/>
      <w:marRight w:val="0"/>
      <w:marTop w:val="0"/>
      <w:marBottom w:val="0"/>
      <w:divBdr>
        <w:top w:val="none" w:sz="0" w:space="0" w:color="auto"/>
        <w:left w:val="none" w:sz="0" w:space="0" w:color="auto"/>
        <w:bottom w:val="none" w:sz="0" w:space="0" w:color="auto"/>
        <w:right w:val="none" w:sz="0" w:space="0" w:color="auto"/>
      </w:divBdr>
    </w:div>
    <w:div w:id="663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10" Type="http://schemas.openxmlformats.org/officeDocument/2006/relationships/footer" Target="footer4.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966</Words>
  <Characters>5507</Characters>
  <Application>Microsoft Office Word</Application>
  <DocSecurity>0</DocSecurity>
  <Lines>45</Lines>
  <Paragraphs>12</Paragraphs>
  <ScaleCrop>false</ScaleCrop>
  <HeadingPairs>
    <vt:vector size="2" baseType="variant">
      <vt:variant>
        <vt:lpstr>Naslov</vt:lpstr>
      </vt:variant>
      <vt:variant>
        <vt:i4>1</vt:i4>
      </vt:variant>
    </vt:vector>
  </HeadingPairs>
  <TitlesOfParts>
    <vt:vector size="1" baseType="lpstr">
      <vt:lpstr>OPP Projektna dokumentacija</vt:lpstr>
    </vt:vector>
  </TitlesOfParts>
  <Company/>
  <LinksUpToDate>false</LinksUpToDate>
  <CharactersWithSpaces>6461</CharactersWithSpaces>
  <SharedDoc>false</SharedDoc>
  <HLinks>
    <vt:vector size="60" baseType="variant">
      <vt:variant>
        <vt:i4>1114162</vt:i4>
      </vt:variant>
      <vt:variant>
        <vt:i4>56</vt:i4>
      </vt:variant>
      <vt:variant>
        <vt:i4>0</vt:i4>
      </vt:variant>
      <vt:variant>
        <vt:i4>5</vt:i4>
      </vt:variant>
      <vt:variant>
        <vt:lpwstr/>
      </vt:variant>
      <vt:variant>
        <vt:lpwstr>_Toc241041535</vt:lpwstr>
      </vt:variant>
      <vt:variant>
        <vt:i4>1114162</vt:i4>
      </vt:variant>
      <vt:variant>
        <vt:i4>50</vt:i4>
      </vt:variant>
      <vt:variant>
        <vt:i4>0</vt:i4>
      </vt:variant>
      <vt:variant>
        <vt:i4>5</vt:i4>
      </vt:variant>
      <vt:variant>
        <vt:lpwstr/>
      </vt:variant>
      <vt:variant>
        <vt:lpwstr>_Toc241041534</vt:lpwstr>
      </vt:variant>
      <vt:variant>
        <vt:i4>1114162</vt:i4>
      </vt:variant>
      <vt:variant>
        <vt:i4>44</vt:i4>
      </vt:variant>
      <vt:variant>
        <vt:i4>0</vt:i4>
      </vt:variant>
      <vt:variant>
        <vt:i4>5</vt:i4>
      </vt:variant>
      <vt:variant>
        <vt:lpwstr/>
      </vt:variant>
      <vt:variant>
        <vt:lpwstr>_Toc241041532</vt:lpwstr>
      </vt:variant>
      <vt:variant>
        <vt:i4>1114162</vt:i4>
      </vt:variant>
      <vt:variant>
        <vt:i4>38</vt:i4>
      </vt:variant>
      <vt:variant>
        <vt:i4>0</vt:i4>
      </vt:variant>
      <vt:variant>
        <vt:i4>5</vt:i4>
      </vt:variant>
      <vt:variant>
        <vt:lpwstr/>
      </vt:variant>
      <vt:variant>
        <vt:lpwstr>_Toc241041531</vt:lpwstr>
      </vt:variant>
      <vt:variant>
        <vt:i4>1114162</vt:i4>
      </vt:variant>
      <vt:variant>
        <vt:i4>32</vt:i4>
      </vt:variant>
      <vt:variant>
        <vt:i4>0</vt:i4>
      </vt:variant>
      <vt:variant>
        <vt:i4>5</vt:i4>
      </vt:variant>
      <vt:variant>
        <vt:lpwstr/>
      </vt:variant>
      <vt:variant>
        <vt:lpwstr>_Toc241041530</vt:lpwstr>
      </vt:variant>
      <vt:variant>
        <vt:i4>1048626</vt:i4>
      </vt:variant>
      <vt:variant>
        <vt:i4>26</vt:i4>
      </vt:variant>
      <vt:variant>
        <vt:i4>0</vt:i4>
      </vt:variant>
      <vt:variant>
        <vt:i4>5</vt:i4>
      </vt:variant>
      <vt:variant>
        <vt:lpwstr/>
      </vt:variant>
      <vt:variant>
        <vt:lpwstr>_Toc241041529</vt:lpwstr>
      </vt:variant>
      <vt:variant>
        <vt:i4>1048626</vt:i4>
      </vt:variant>
      <vt:variant>
        <vt:i4>20</vt:i4>
      </vt:variant>
      <vt:variant>
        <vt:i4>0</vt:i4>
      </vt:variant>
      <vt:variant>
        <vt:i4>5</vt:i4>
      </vt:variant>
      <vt:variant>
        <vt:lpwstr/>
      </vt:variant>
      <vt:variant>
        <vt:lpwstr>_Toc241041528</vt:lpwstr>
      </vt:variant>
      <vt:variant>
        <vt:i4>1048626</vt:i4>
      </vt:variant>
      <vt:variant>
        <vt:i4>14</vt:i4>
      </vt:variant>
      <vt:variant>
        <vt:i4>0</vt:i4>
      </vt:variant>
      <vt:variant>
        <vt:i4>5</vt:i4>
      </vt:variant>
      <vt:variant>
        <vt:lpwstr/>
      </vt:variant>
      <vt:variant>
        <vt:lpwstr>_Toc241041527</vt:lpwstr>
      </vt:variant>
      <vt:variant>
        <vt:i4>1048626</vt:i4>
      </vt:variant>
      <vt:variant>
        <vt:i4>8</vt:i4>
      </vt:variant>
      <vt:variant>
        <vt:i4>0</vt:i4>
      </vt:variant>
      <vt:variant>
        <vt:i4>5</vt:i4>
      </vt:variant>
      <vt:variant>
        <vt:lpwstr/>
      </vt:variant>
      <vt:variant>
        <vt:lpwstr>_Toc241041524</vt:lpwstr>
      </vt:variant>
      <vt:variant>
        <vt:i4>1048626</vt:i4>
      </vt:variant>
      <vt:variant>
        <vt:i4>2</vt:i4>
      </vt:variant>
      <vt:variant>
        <vt:i4>0</vt:i4>
      </vt:variant>
      <vt:variant>
        <vt:i4>5</vt:i4>
      </vt:variant>
      <vt:variant>
        <vt:lpwstr/>
      </vt:variant>
      <vt:variant>
        <vt:lpwstr>_Toc241041523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 Projektna dokumentacija</dc:title>
  <dc:subject/>
  <dc:creator>FSR Kaptol</dc:creator>
  <cp:keywords/>
  <cp:lastModifiedBy>Matija Leader</cp:lastModifiedBy>
  <cp:revision>5</cp:revision>
  <cp:lastPrinted>2007-02-05T21:22:00Z</cp:lastPrinted>
  <dcterms:created xsi:type="dcterms:W3CDTF">2020-06-03T23:10:00Z</dcterms:created>
  <dcterms:modified xsi:type="dcterms:W3CDTF">2020-06-08T05:19:00Z</dcterms:modified>
</cp:coreProperties>
</file>